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0EF8502" w14:textId="77777777" w:rsidR="00380F66" w:rsidRDefault="008F6394" w:rsidP="00444471">
      <w:pPr>
        <w:tabs>
          <w:tab w:val="left" w:pos="8280"/>
        </w:tabs>
        <w:rPr>
          <w:rFonts w:ascii="Arial" w:hAnsi="Arial"/>
          <w:b/>
          <w:i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4294967293" distB="4294967293" distL="114300" distR="114300" simplePos="0" relativeHeight="251657728" behindDoc="0" locked="0" layoutInCell="1" allowOverlap="1" wp14:anchorId="2F7B8103" wp14:editId="30111D1E">
                <wp:simplePos x="0" y="0"/>
                <wp:positionH relativeFrom="column">
                  <wp:posOffset>-16510</wp:posOffset>
                </wp:positionH>
                <wp:positionV relativeFrom="paragraph">
                  <wp:posOffset>5714</wp:posOffset>
                </wp:positionV>
                <wp:extent cx="6515100" cy="0"/>
                <wp:effectExtent l="0" t="0" r="0" b="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noFill/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/>
                          <a:ext uri="{AF507438-7753-43e0-B8FC-AC1667EBCBE1}"/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5528C6" id="Line 2" o:spid="_x0000_s1026" style="position:absolute;z-index:2516577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.3pt,.45pt" to="511.7pt,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" strokeweight=".26mm">
                <v:stroke joinstyle="miter"/>
                <o:lock v:ext="edit" shapetype="f"/>
              </v:line>
            </w:pict>
          </mc:Fallback>
        </mc:AlternateContent>
      </w:r>
    </w:p>
    <w:p w14:paraId="3FCE77DE" w14:textId="40129A3D" w:rsidR="00380F66" w:rsidRDefault="00380F66" w:rsidP="000D67DC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OBJECTIVE: </w:t>
      </w:r>
      <w:r>
        <w:rPr>
          <w:rFonts w:ascii="Arial" w:hAnsi="Arial"/>
          <w:b/>
          <w:sz w:val="19"/>
          <w:szCs w:val="19"/>
        </w:rPr>
        <w:tab/>
      </w:r>
      <w:r w:rsidR="000D67DC" w:rsidRPr="000D67DC">
        <w:rPr>
          <w:rFonts w:ascii="Arial" w:hAnsi="Arial"/>
          <w:bCs/>
          <w:sz w:val="19"/>
          <w:szCs w:val="19"/>
        </w:rPr>
        <w:t>Hands-on AWS Certified Software Engineer with complete Software Development Life-Cycle experience</w:t>
      </w:r>
      <w:r w:rsidR="00697897">
        <w:rPr>
          <w:rFonts w:ascii="Arial" w:hAnsi="Arial"/>
          <w:bCs/>
          <w:sz w:val="19"/>
          <w:szCs w:val="19"/>
        </w:rPr>
        <w:t>. I</w:t>
      </w:r>
      <w:r w:rsidR="001C5D5C">
        <w:rPr>
          <w:rFonts w:ascii="Arial" w:hAnsi="Arial"/>
          <w:bCs/>
          <w:sz w:val="19"/>
          <w:szCs w:val="19"/>
        </w:rPr>
        <w:t>nterested in</w:t>
      </w:r>
      <w:r w:rsidR="000D67DC">
        <w:rPr>
          <w:rFonts w:ascii="Arial" w:hAnsi="Arial"/>
          <w:bCs/>
          <w:sz w:val="19"/>
          <w:szCs w:val="19"/>
        </w:rPr>
        <w:t xml:space="preserve"> a c</w:t>
      </w:r>
      <w:r w:rsidR="008F6394" w:rsidRPr="000D67DC">
        <w:rPr>
          <w:rFonts w:ascii="Arial" w:hAnsi="Arial"/>
          <w:bCs/>
          <w:sz w:val="19"/>
          <w:szCs w:val="19"/>
        </w:rPr>
        <w:t xml:space="preserve">hallenging position </w:t>
      </w:r>
      <w:r w:rsidR="00174E66" w:rsidRPr="000D67DC">
        <w:rPr>
          <w:rFonts w:ascii="Arial" w:hAnsi="Arial"/>
          <w:bCs/>
          <w:sz w:val="19"/>
          <w:szCs w:val="19"/>
        </w:rPr>
        <w:t xml:space="preserve">as </w:t>
      </w:r>
      <w:r w:rsidR="005D6E0C" w:rsidRPr="000D67DC">
        <w:rPr>
          <w:rFonts w:ascii="Arial" w:hAnsi="Arial"/>
          <w:bCs/>
          <w:sz w:val="19"/>
          <w:szCs w:val="19"/>
        </w:rPr>
        <w:t xml:space="preserve">a </w:t>
      </w:r>
      <w:r w:rsidR="00174E66" w:rsidRPr="000D67DC">
        <w:rPr>
          <w:rFonts w:ascii="Arial" w:hAnsi="Arial"/>
          <w:bCs/>
          <w:sz w:val="19"/>
          <w:szCs w:val="19"/>
        </w:rPr>
        <w:t>Staff</w:t>
      </w:r>
      <w:r w:rsidR="00697897">
        <w:rPr>
          <w:rFonts w:ascii="Arial" w:hAnsi="Arial"/>
          <w:bCs/>
          <w:sz w:val="19"/>
          <w:szCs w:val="19"/>
        </w:rPr>
        <w:t xml:space="preserve"> </w:t>
      </w:r>
      <w:r w:rsidR="00174E66" w:rsidRPr="000D67DC">
        <w:rPr>
          <w:rFonts w:ascii="Arial" w:hAnsi="Arial"/>
          <w:bCs/>
          <w:sz w:val="19"/>
          <w:szCs w:val="19"/>
        </w:rPr>
        <w:t>/</w:t>
      </w:r>
      <w:r w:rsidR="00697897">
        <w:rPr>
          <w:rFonts w:ascii="Arial" w:hAnsi="Arial"/>
          <w:bCs/>
          <w:sz w:val="19"/>
          <w:szCs w:val="19"/>
        </w:rPr>
        <w:t xml:space="preserve"> </w:t>
      </w:r>
      <w:r w:rsidR="00174E66" w:rsidRPr="000D67DC">
        <w:rPr>
          <w:rFonts w:ascii="Arial" w:hAnsi="Arial"/>
          <w:bCs/>
          <w:sz w:val="19"/>
          <w:szCs w:val="19"/>
        </w:rPr>
        <w:t>Principle Engineer</w:t>
      </w:r>
      <w:r w:rsidR="00174E66">
        <w:rPr>
          <w:rFonts w:ascii="Arial" w:hAnsi="Arial"/>
          <w:sz w:val="19"/>
          <w:szCs w:val="19"/>
        </w:rPr>
        <w:t xml:space="preserve">.  </w:t>
      </w:r>
    </w:p>
    <w:p w14:paraId="6ED946D4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hanging="540"/>
        <w:rPr>
          <w:rFonts w:ascii="Arial" w:hAnsi="Arial"/>
          <w:sz w:val="19"/>
          <w:szCs w:val="19"/>
        </w:rPr>
      </w:pPr>
    </w:p>
    <w:p w14:paraId="207F2249" w14:textId="77777777" w:rsidR="00380F66" w:rsidRDefault="004A47D4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SKILLS:</w:t>
      </w:r>
      <w:r w:rsidR="00380F66"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ab/>
      </w:r>
    </w:p>
    <w:p w14:paraId="48531A51" w14:textId="77777777" w:rsidR="00F36C0F" w:rsidRPr="00AC7513" w:rsidRDefault="00F36C0F" w:rsidP="00F36C0F">
      <w:pPr>
        <w:tabs>
          <w:tab w:val="left" w:pos="180"/>
          <w:tab w:val="left" w:pos="630"/>
          <w:tab w:val="left" w:pos="810"/>
          <w:tab w:val="left" w:pos="189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4216D63A" w14:textId="7B21417E" w:rsidR="00380F66" w:rsidRDefault="00380F66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Technologies</w:t>
      </w:r>
      <w:r>
        <w:rPr>
          <w:rFonts w:ascii="Arial" w:hAnsi="Arial"/>
          <w:sz w:val="19"/>
          <w:szCs w:val="19"/>
        </w:rPr>
        <w:t xml:space="preserve">: </w:t>
      </w:r>
      <w:r>
        <w:rPr>
          <w:rFonts w:ascii="Arial" w:hAnsi="Arial"/>
          <w:sz w:val="19"/>
          <w:szCs w:val="19"/>
        </w:rPr>
        <w:tab/>
      </w:r>
      <w:r w:rsidR="006872DD">
        <w:rPr>
          <w:rFonts w:ascii="Arial" w:hAnsi="Arial"/>
          <w:sz w:val="19"/>
          <w:szCs w:val="19"/>
        </w:rPr>
        <w:t xml:space="preserve">Spring Cloud </w:t>
      </w:r>
      <w:r w:rsidR="007D090A">
        <w:rPr>
          <w:rFonts w:ascii="Arial" w:hAnsi="Arial"/>
          <w:sz w:val="19"/>
          <w:szCs w:val="19"/>
        </w:rPr>
        <w:t>Netflix</w:t>
      </w:r>
      <w:r w:rsidR="006872DD">
        <w:rPr>
          <w:rFonts w:ascii="Arial" w:hAnsi="Arial"/>
          <w:sz w:val="19"/>
          <w:szCs w:val="19"/>
        </w:rPr>
        <w:t xml:space="preserve">, </w:t>
      </w:r>
      <w:r w:rsidR="00294C40">
        <w:rPr>
          <w:rFonts w:ascii="Arial" w:hAnsi="Arial"/>
          <w:sz w:val="19"/>
          <w:szCs w:val="19"/>
        </w:rPr>
        <w:t xml:space="preserve">Spring Cloud Kafka Streams, </w:t>
      </w:r>
      <w:r w:rsidR="006E269C">
        <w:rPr>
          <w:rFonts w:ascii="Arial" w:hAnsi="Arial"/>
          <w:sz w:val="19"/>
          <w:szCs w:val="19"/>
        </w:rPr>
        <w:t>Spring</w:t>
      </w:r>
      <w:r w:rsidR="001F676F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Boot</w:t>
      </w:r>
      <w:r w:rsidR="006E269C">
        <w:rPr>
          <w:rFonts w:ascii="Arial" w:hAnsi="Arial"/>
          <w:sz w:val="19"/>
          <w:szCs w:val="19"/>
        </w:rPr>
        <w:t>,</w:t>
      </w:r>
      <w:r w:rsidR="00650101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 xml:space="preserve">Spring </w:t>
      </w:r>
      <w:proofErr w:type="spellStart"/>
      <w:r>
        <w:rPr>
          <w:rFonts w:ascii="Arial" w:hAnsi="Arial"/>
          <w:sz w:val="19"/>
          <w:szCs w:val="19"/>
        </w:rPr>
        <w:t>Web</w:t>
      </w:r>
      <w:r w:rsidR="00AF7208">
        <w:rPr>
          <w:rFonts w:ascii="Arial" w:hAnsi="Arial"/>
          <w:sz w:val="19"/>
          <w:szCs w:val="19"/>
        </w:rPr>
        <w:t>Flux</w:t>
      </w:r>
      <w:proofErr w:type="spellEnd"/>
      <w:r>
        <w:rPr>
          <w:rFonts w:ascii="Arial" w:hAnsi="Arial"/>
          <w:sz w:val="19"/>
          <w:szCs w:val="19"/>
        </w:rPr>
        <w:t xml:space="preserve">, </w:t>
      </w:r>
      <w:r w:rsidR="006872DD">
        <w:rPr>
          <w:rFonts w:ascii="Arial" w:hAnsi="Arial"/>
          <w:sz w:val="19"/>
          <w:szCs w:val="19"/>
        </w:rPr>
        <w:t xml:space="preserve">Feign </w:t>
      </w:r>
      <w:r w:rsidR="00BB5796">
        <w:rPr>
          <w:rFonts w:ascii="Arial" w:hAnsi="Arial"/>
          <w:sz w:val="19"/>
          <w:szCs w:val="19"/>
        </w:rPr>
        <w:t>REST,</w:t>
      </w:r>
      <w:r w:rsidR="00126F56">
        <w:rPr>
          <w:rFonts w:ascii="Arial" w:hAnsi="Arial"/>
          <w:sz w:val="19"/>
          <w:szCs w:val="19"/>
        </w:rPr>
        <w:t xml:space="preserve"> </w:t>
      </w:r>
      <w:r w:rsidR="006872DD">
        <w:rPr>
          <w:rFonts w:ascii="Arial" w:hAnsi="Arial" w:cs="Arial"/>
          <w:sz w:val="19"/>
          <w:szCs w:val="19"/>
        </w:rPr>
        <w:t xml:space="preserve">Spring Data JPA, </w:t>
      </w:r>
      <w:r w:rsidR="007F0CDD">
        <w:rPr>
          <w:rFonts w:ascii="Arial" w:hAnsi="Arial" w:cs="Arial"/>
          <w:sz w:val="19"/>
          <w:szCs w:val="19"/>
        </w:rPr>
        <w:t xml:space="preserve">Spring Boot </w:t>
      </w:r>
      <w:r w:rsidR="002C1E7A">
        <w:rPr>
          <w:rFonts w:ascii="Arial" w:hAnsi="Arial" w:cs="Arial"/>
          <w:sz w:val="19"/>
          <w:szCs w:val="19"/>
        </w:rPr>
        <w:t xml:space="preserve">with </w:t>
      </w:r>
      <w:r w:rsidR="004F7B73">
        <w:rPr>
          <w:rFonts w:ascii="Arial" w:hAnsi="Arial"/>
          <w:sz w:val="19"/>
          <w:szCs w:val="19"/>
        </w:rPr>
        <w:t>JUnit,</w:t>
      </w:r>
      <w:r w:rsidR="00126F56">
        <w:rPr>
          <w:rFonts w:ascii="Arial" w:hAnsi="Arial"/>
          <w:sz w:val="19"/>
          <w:szCs w:val="19"/>
        </w:rPr>
        <w:t xml:space="preserve"> Mockito</w:t>
      </w:r>
      <w:r w:rsidR="000A2D11">
        <w:rPr>
          <w:rFonts w:ascii="Arial" w:hAnsi="Arial"/>
          <w:sz w:val="19"/>
          <w:szCs w:val="19"/>
        </w:rPr>
        <w:t>,</w:t>
      </w:r>
    </w:p>
    <w:p w14:paraId="249908D8" w14:textId="46315091" w:rsidR="005B7398" w:rsidRPr="000A2D11" w:rsidRDefault="005B7398" w:rsidP="00294C40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iCs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0A2D11" w:rsidRPr="000A2D11">
        <w:rPr>
          <w:rFonts w:ascii="Arial" w:hAnsi="Arial"/>
          <w:iCs/>
          <w:sz w:val="19"/>
          <w:szCs w:val="19"/>
        </w:rPr>
        <w:t xml:space="preserve">AWS Lambda, </w:t>
      </w:r>
      <w:r w:rsidR="009B2DB1">
        <w:rPr>
          <w:rFonts w:ascii="Arial" w:hAnsi="Arial"/>
          <w:iCs/>
          <w:sz w:val="19"/>
          <w:szCs w:val="19"/>
        </w:rPr>
        <w:t xml:space="preserve">AWS </w:t>
      </w:r>
      <w:bookmarkStart w:id="0" w:name="_GoBack"/>
      <w:bookmarkEnd w:id="0"/>
      <w:r w:rsidR="000A2D11" w:rsidRPr="000A2D11">
        <w:rPr>
          <w:rFonts w:ascii="Arial" w:hAnsi="Arial"/>
          <w:iCs/>
          <w:sz w:val="19"/>
          <w:szCs w:val="19"/>
        </w:rPr>
        <w:t>EC2, AWS RDS</w:t>
      </w:r>
      <w:r w:rsidR="000A2D11">
        <w:rPr>
          <w:rFonts w:ascii="Arial" w:hAnsi="Arial"/>
          <w:iCs/>
          <w:sz w:val="19"/>
          <w:szCs w:val="19"/>
        </w:rPr>
        <w:t>,</w:t>
      </w:r>
      <w:r w:rsidR="000A2D11" w:rsidRPr="000A2D11">
        <w:rPr>
          <w:rFonts w:ascii="Arial" w:hAnsi="Arial"/>
          <w:iCs/>
          <w:sz w:val="19"/>
          <w:szCs w:val="19"/>
        </w:rPr>
        <w:t xml:space="preserve"> </w:t>
      </w:r>
      <w:r w:rsidRPr="000A2D11">
        <w:rPr>
          <w:rFonts w:ascii="Arial" w:hAnsi="Arial"/>
          <w:iCs/>
          <w:sz w:val="19"/>
          <w:szCs w:val="19"/>
        </w:rPr>
        <w:tab/>
      </w:r>
    </w:p>
    <w:p w14:paraId="1EE1CEDD" w14:textId="57C9A450" w:rsidR="000A2D11" w:rsidRDefault="005B7398" w:rsidP="000A2D11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>Node.js, Express.js, ReactJS</w:t>
      </w:r>
    </w:p>
    <w:p w14:paraId="6BB9AFE7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</w:p>
    <w:p w14:paraId="0E0928B8" w14:textId="5D954EC3" w:rsidR="00405E4C" w:rsidRDefault="00405E4C" w:rsidP="007F38D7">
      <w:pPr>
        <w:tabs>
          <w:tab w:val="left" w:pos="180"/>
          <w:tab w:val="left" w:pos="630"/>
          <w:tab w:val="left" w:pos="810"/>
          <w:tab w:val="left" w:pos="216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Languages</w:t>
      </w:r>
      <w:r>
        <w:rPr>
          <w:rFonts w:ascii="Arial" w:hAnsi="Arial"/>
          <w:sz w:val="19"/>
          <w:szCs w:val="19"/>
        </w:rPr>
        <w:t xml:space="preserve">:  </w:t>
      </w:r>
      <w:r>
        <w:rPr>
          <w:rFonts w:ascii="Arial" w:hAnsi="Arial"/>
          <w:sz w:val="19"/>
          <w:szCs w:val="19"/>
        </w:rPr>
        <w:tab/>
        <w:t xml:space="preserve">Java, </w:t>
      </w:r>
      <w:r w:rsidR="00AF7208">
        <w:rPr>
          <w:rFonts w:ascii="Arial" w:hAnsi="Arial"/>
          <w:sz w:val="19"/>
          <w:szCs w:val="19"/>
        </w:rPr>
        <w:t>Groovy, JavaScript, P</w:t>
      </w:r>
      <w:r>
        <w:rPr>
          <w:rFonts w:ascii="Arial" w:hAnsi="Arial"/>
          <w:sz w:val="19"/>
          <w:szCs w:val="19"/>
        </w:rPr>
        <w:t>ython,</w:t>
      </w:r>
      <w:r w:rsidR="005B7398">
        <w:rPr>
          <w:rFonts w:ascii="Arial" w:hAnsi="Arial"/>
          <w:sz w:val="19"/>
          <w:szCs w:val="19"/>
        </w:rPr>
        <w:t xml:space="preserve"> </w:t>
      </w:r>
      <w:proofErr w:type="spellStart"/>
      <w:r w:rsidR="00E02B9D" w:rsidRPr="00E02B9D">
        <w:rPr>
          <w:rFonts w:ascii="Arial" w:hAnsi="Arial"/>
          <w:sz w:val="19"/>
          <w:szCs w:val="19"/>
        </w:rPr>
        <w:t>GraphQL</w:t>
      </w:r>
      <w:proofErr w:type="spellEnd"/>
      <w:r w:rsidR="00E02B9D" w:rsidRPr="00E02B9D">
        <w:rPr>
          <w:rFonts w:ascii="Arial" w:hAnsi="Arial"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SQL, </w:t>
      </w:r>
      <w:r w:rsidR="00AF7208">
        <w:rPr>
          <w:rFonts w:ascii="Arial" w:hAnsi="Arial"/>
          <w:sz w:val="19"/>
          <w:szCs w:val="19"/>
        </w:rPr>
        <w:t>YAML,</w:t>
      </w:r>
      <w:r w:rsidR="00FD737C">
        <w:rPr>
          <w:rFonts w:ascii="Arial" w:hAnsi="Arial"/>
          <w:sz w:val="19"/>
          <w:szCs w:val="19"/>
        </w:rPr>
        <w:t xml:space="preserve"> JSON,</w:t>
      </w:r>
      <w:r>
        <w:rPr>
          <w:rFonts w:ascii="Arial" w:hAnsi="Arial"/>
          <w:sz w:val="19"/>
          <w:szCs w:val="19"/>
        </w:rPr>
        <w:t xml:space="preserve"> </w:t>
      </w:r>
      <w:r w:rsidR="006B3A77">
        <w:rPr>
          <w:rFonts w:ascii="Arial" w:hAnsi="Arial"/>
          <w:sz w:val="19"/>
          <w:szCs w:val="19"/>
        </w:rPr>
        <w:t xml:space="preserve">HTML, </w:t>
      </w:r>
      <w:r w:rsidR="00AF7208">
        <w:rPr>
          <w:rFonts w:ascii="Arial" w:hAnsi="Arial"/>
          <w:sz w:val="19"/>
          <w:szCs w:val="19"/>
        </w:rPr>
        <w:t xml:space="preserve">CSS, </w:t>
      </w:r>
      <w:r w:rsidR="006655DA">
        <w:rPr>
          <w:rFonts w:ascii="Arial" w:hAnsi="Arial"/>
          <w:sz w:val="19"/>
          <w:szCs w:val="19"/>
        </w:rPr>
        <w:t>bas</w:t>
      </w:r>
      <w:r>
        <w:rPr>
          <w:rFonts w:ascii="Arial" w:hAnsi="Arial"/>
          <w:sz w:val="19"/>
          <w:szCs w:val="19"/>
        </w:rPr>
        <w:t>h</w:t>
      </w:r>
    </w:p>
    <w:p w14:paraId="28FE3B63" w14:textId="77777777" w:rsidR="006655DA" w:rsidRDefault="006655DA" w:rsidP="006655DA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i/>
          <w:sz w:val="19"/>
          <w:szCs w:val="19"/>
        </w:rPr>
      </w:pPr>
    </w:p>
    <w:p w14:paraId="106BC089" w14:textId="2A039A39" w:rsidR="00380F66" w:rsidRDefault="00380F66" w:rsidP="00D70633">
      <w:pPr>
        <w:tabs>
          <w:tab w:val="left" w:pos="180"/>
          <w:tab w:val="left" w:pos="2160"/>
          <w:tab w:val="left" w:pos="4320"/>
        </w:tabs>
        <w:ind w:left="2160" w:hanging="198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Tools</w:t>
      </w:r>
      <w:r w:rsidR="0067551F">
        <w:rPr>
          <w:rFonts w:ascii="Arial" w:hAnsi="Arial"/>
          <w:sz w:val="19"/>
          <w:szCs w:val="19"/>
        </w:rPr>
        <w:t xml:space="preserve">:  </w:t>
      </w:r>
      <w:r w:rsidR="0067551F">
        <w:rPr>
          <w:rFonts w:ascii="Arial" w:hAnsi="Arial"/>
          <w:sz w:val="19"/>
          <w:szCs w:val="19"/>
        </w:rPr>
        <w:tab/>
      </w:r>
      <w:r w:rsidR="00AF7208">
        <w:rPr>
          <w:rFonts w:ascii="Arial" w:hAnsi="Arial"/>
          <w:sz w:val="19"/>
          <w:szCs w:val="19"/>
        </w:rPr>
        <w:t>Docker, Docker-Compose,</w:t>
      </w:r>
      <w:r w:rsidR="00860F23">
        <w:rPr>
          <w:rFonts w:ascii="Arial" w:hAnsi="Arial"/>
          <w:sz w:val="19"/>
          <w:szCs w:val="19"/>
        </w:rPr>
        <w:t xml:space="preserve"> </w:t>
      </w:r>
      <w:r w:rsidR="00121A81">
        <w:rPr>
          <w:rFonts w:ascii="Arial" w:hAnsi="Arial"/>
          <w:sz w:val="19"/>
          <w:szCs w:val="19"/>
        </w:rPr>
        <w:t xml:space="preserve">ELK, </w:t>
      </w:r>
      <w:r w:rsidR="007C3A2A">
        <w:rPr>
          <w:rFonts w:ascii="Arial" w:hAnsi="Arial"/>
          <w:sz w:val="19"/>
          <w:szCs w:val="19"/>
        </w:rPr>
        <w:t xml:space="preserve">Postman, </w:t>
      </w:r>
      <w:r w:rsidR="00D70633" w:rsidRPr="008F3D9B">
        <w:rPr>
          <w:rFonts w:ascii="Arial" w:hAnsi="Arial"/>
          <w:sz w:val="19"/>
          <w:szCs w:val="19"/>
        </w:rPr>
        <w:t>Maven</w:t>
      </w:r>
      <w:r w:rsidR="00D70633">
        <w:rPr>
          <w:rFonts w:ascii="Arial" w:hAnsi="Arial"/>
          <w:sz w:val="19"/>
          <w:szCs w:val="19"/>
        </w:rPr>
        <w:t>,</w:t>
      </w:r>
      <w:r w:rsidR="00AF7208">
        <w:rPr>
          <w:rFonts w:ascii="Arial" w:hAnsi="Arial"/>
          <w:sz w:val="19"/>
          <w:szCs w:val="19"/>
        </w:rPr>
        <w:t xml:space="preserve"> Gradle,</w:t>
      </w:r>
      <w:r w:rsidR="00D70633">
        <w:rPr>
          <w:rFonts w:ascii="Arial" w:hAnsi="Arial"/>
          <w:sz w:val="19"/>
          <w:szCs w:val="19"/>
        </w:rPr>
        <w:t xml:space="preserve"> </w:t>
      </w:r>
      <w:r w:rsidR="003864E5" w:rsidRPr="003864E5">
        <w:rPr>
          <w:rFonts w:ascii="Arial" w:hAnsi="Arial"/>
          <w:sz w:val="19"/>
          <w:szCs w:val="19"/>
        </w:rPr>
        <w:t>Splunk</w:t>
      </w:r>
    </w:p>
    <w:p w14:paraId="10C614C3" w14:textId="4128B6A6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  <w:tab w:val="left" w:pos="4320"/>
        </w:tabs>
        <w:ind w:left="2160" w:hanging="54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 w:rsidR="00AC7513" w:rsidRPr="00AC7513">
        <w:rPr>
          <w:rFonts w:ascii="Arial" w:hAnsi="Arial"/>
          <w:sz w:val="19"/>
          <w:szCs w:val="19"/>
        </w:rPr>
        <w:t>Git</w:t>
      </w:r>
      <w:r w:rsidR="006655DA">
        <w:rPr>
          <w:rFonts w:ascii="Arial" w:hAnsi="Arial"/>
          <w:i/>
          <w:sz w:val="19"/>
          <w:szCs w:val="19"/>
        </w:rPr>
        <w:t>,</w:t>
      </w:r>
      <w:r w:rsidR="00FB58F8">
        <w:rPr>
          <w:rFonts w:ascii="Arial" w:hAnsi="Arial"/>
          <w:sz w:val="19"/>
          <w:szCs w:val="19"/>
        </w:rPr>
        <w:t xml:space="preserve"> </w:t>
      </w:r>
      <w:r w:rsidR="007C3A2A">
        <w:rPr>
          <w:rFonts w:ascii="Arial" w:hAnsi="Arial"/>
          <w:sz w:val="19"/>
          <w:szCs w:val="19"/>
        </w:rPr>
        <w:t>IntelliJ, Fortify</w:t>
      </w:r>
    </w:p>
    <w:p w14:paraId="1A173587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</w:p>
    <w:p w14:paraId="076D2C1D" w14:textId="17AEEC7B" w:rsidR="00380F66" w:rsidRDefault="00380F66" w:rsidP="000C382B">
      <w:pPr>
        <w:tabs>
          <w:tab w:val="left" w:pos="180"/>
          <w:tab w:val="left" w:pos="63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Databases</w:t>
      </w:r>
      <w:r w:rsidR="005C618F">
        <w:rPr>
          <w:rFonts w:ascii="Arial" w:hAnsi="Arial"/>
          <w:i/>
          <w:sz w:val="19"/>
          <w:szCs w:val="19"/>
        </w:rPr>
        <w:t xml:space="preserve"> / OS</w:t>
      </w:r>
      <w:r>
        <w:rPr>
          <w:rFonts w:ascii="Arial" w:hAnsi="Arial"/>
          <w:i/>
          <w:sz w:val="19"/>
          <w:szCs w:val="19"/>
        </w:rPr>
        <w:t>:</w:t>
      </w:r>
      <w:r w:rsidR="0067551F">
        <w:rPr>
          <w:rFonts w:ascii="Arial" w:hAnsi="Arial"/>
          <w:sz w:val="19"/>
          <w:szCs w:val="19"/>
        </w:rPr>
        <w:tab/>
      </w:r>
      <w:r w:rsidR="00BB5796">
        <w:rPr>
          <w:rFonts w:ascii="Arial" w:hAnsi="Arial"/>
          <w:sz w:val="19"/>
          <w:szCs w:val="19"/>
        </w:rPr>
        <w:t>MySQL,</w:t>
      </w:r>
      <w:r w:rsidR="00AF7208">
        <w:rPr>
          <w:rFonts w:ascii="Arial" w:hAnsi="Arial"/>
          <w:sz w:val="19"/>
          <w:szCs w:val="19"/>
        </w:rPr>
        <w:t xml:space="preserve"> MongoDB,</w:t>
      </w:r>
      <w:r w:rsidR="00BB5796">
        <w:rPr>
          <w:rFonts w:ascii="Arial" w:hAnsi="Arial"/>
          <w:sz w:val="19"/>
          <w:szCs w:val="19"/>
        </w:rPr>
        <w:t xml:space="preserve"> </w:t>
      </w:r>
      <w:r w:rsidR="00AF7208">
        <w:rPr>
          <w:rFonts w:ascii="Arial" w:hAnsi="Arial"/>
          <w:sz w:val="19"/>
          <w:szCs w:val="19"/>
        </w:rPr>
        <w:t>Oracle,</w:t>
      </w:r>
      <w:r w:rsidR="00BB5796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 xml:space="preserve">MS SQL Server </w:t>
      </w:r>
      <w:r w:rsidR="001F676F">
        <w:rPr>
          <w:rFonts w:ascii="Arial" w:hAnsi="Arial"/>
          <w:sz w:val="19"/>
          <w:szCs w:val="19"/>
        </w:rPr>
        <w:t xml:space="preserve"> </w:t>
      </w:r>
      <w:r w:rsidR="00F070B1">
        <w:rPr>
          <w:rFonts w:ascii="Arial" w:hAnsi="Arial"/>
          <w:sz w:val="19"/>
          <w:szCs w:val="19"/>
        </w:rPr>
        <w:t xml:space="preserve">/ </w:t>
      </w:r>
      <w:r w:rsidR="001F676F">
        <w:rPr>
          <w:rFonts w:ascii="Arial" w:hAnsi="Arial"/>
          <w:sz w:val="19"/>
          <w:szCs w:val="19"/>
        </w:rPr>
        <w:t xml:space="preserve"> </w:t>
      </w:r>
      <w:r w:rsidR="005C618F">
        <w:rPr>
          <w:rFonts w:ascii="Arial" w:hAnsi="Arial"/>
          <w:sz w:val="19"/>
          <w:szCs w:val="19"/>
        </w:rPr>
        <w:t>LINUX, UNIX</w:t>
      </w:r>
    </w:p>
    <w:p w14:paraId="024208E0" w14:textId="77777777" w:rsidR="00380F66" w:rsidRDefault="00380F66" w:rsidP="005C618F">
      <w:pPr>
        <w:tabs>
          <w:tab w:val="left" w:pos="180"/>
          <w:tab w:val="left" w:pos="630"/>
          <w:tab w:val="left" w:pos="810"/>
          <w:tab w:val="left" w:pos="2160"/>
        </w:tabs>
        <w:spacing w:line="192" w:lineRule="auto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2CF9EF30" w14:textId="77777777" w:rsidR="00C27668" w:rsidRDefault="00380F66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>Project Skills:</w:t>
      </w:r>
      <w:r>
        <w:rPr>
          <w:rFonts w:ascii="Arial" w:hAnsi="Arial"/>
          <w:sz w:val="19"/>
          <w:szCs w:val="19"/>
        </w:rPr>
        <w:tab/>
      </w:r>
      <w:r w:rsidR="00C27668">
        <w:rPr>
          <w:rFonts w:ascii="Arial" w:hAnsi="Arial"/>
          <w:sz w:val="19"/>
          <w:szCs w:val="19"/>
        </w:rPr>
        <w:t>Work as individual contributor or lead a team of developers.</w:t>
      </w:r>
    </w:p>
    <w:p w14:paraId="3A5B3B46" w14:textId="59A3EEF3" w:rsidR="006C5E0D" w:rsidRDefault="00C27668" w:rsidP="006C5E0D">
      <w:pPr>
        <w:tabs>
          <w:tab w:val="left" w:pos="180"/>
          <w:tab w:val="left" w:pos="630"/>
          <w:tab w:val="left" w:pos="810"/>
          <w:tab w:val="left" w:pos="2160"/>
        </w:tabs>
        <w:ind w:left="270" w:hanging="90"/>
        <w:rPr>
          <w:rFonts w:ascii="Arial" w:hAnsi="Arial"/>
          <w:sz w:val="19"/>
          <w:szCs w:val="19"/>
        </w:rPr>
      </w:pP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>
        <w:rPr>
          <w:rFonts w:ascii="Arial" w:hAnsi="Arial"/>
          <w:i/>
          <w:sz w:val="19"/>
          <w:szCs w:val="19"/>
        </w:rPr>
        <w:tab/>
      </w:r>
      <w:r w:rsidR="00F070B1">
        <w:rPr>
          <w:rFonts w:ascii="Arial" w:hAnsi="Arial"/>
          <w:sz w:val="19"/>
          <w:szCs w:val="19"/>
        </w:rPr>
        <w:t>Collaboration</w:t>
      </w:r>
      <w:r w:rsidR="006C5E0D">
        <w:rPr>
          <w:rFonts w:ascii="Arial" w:hAnsi="Arial"/>
          <w:sz w:val="19"/>
          <w:szCs w:val="19"/>
        </w:rPr>
        <w:t xml:space="preserve"> with Project Stakeholders, System Design</w:t>
      </w:r>
    </w:p>
    <w:p w14:paraId="58FDCFF9" w14:textId="77777777" w:rsidR="00380F66" w:rsidRDefault="006C5E0D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 xml:space="preserve">Excellent </w:t>
      </w:r>
      <w:r w:rsidR="001F676F">
        <w:rPr>
          <w:rFonts w:ascii="Arial" w:hAnsi="Arial"/>
          <w:sz w:val="19"/>
          <w:szCs w:val="19"/>
        </w:rPr>
        <w:t xml:space="preserve">analytical, </w:t>
      </w:r>
      <w:r w:rsidR="00380F66">
        <w:rPr>
          <w:rFonts w:ascii="Arial" w:hAnsi="Arial"/>
          <w:sz w:val="19"/>
          <w:szCs w:val="19"/>
        </w:rPr>
        <w:t>problem solving and communication skills</w:t>
      </w:r>
    </w:p>
    <w:p w14:paraId="1C206CF5" w14:textId="77777777" w:rsidR="00380F66" w:rsidRDefault="00380F66" w:rsidP="00AC1731">
      <w:pPr>
        <w:tabs>
          <w:tab w:val="left" w:pos="216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  <w:t xml:space="preserve">Work well independently and </w:t>
      </w:r>
      <w:r w:rsidR="00F070B1">
        <w:rPr>
          <w:rFonts w:ascii="Arial" w:hAnsi="Arial"/>
          <w:sz w:val="19"/>
          <w:szCs w:val="19"/>
        </w:rPr>
        <w:t>in a Team</w:t>
      </w:r>
    </w:p>
    <w:p w14:paraId="2300C341" w14:textId="77777777" w:rsidR="00380F66" w:rsidRDefault="00380F66" w:rsidP="004A47D4">
      <w:pPr>
        <w:tabs>
          <w:tab w:val="left" w:pos="180"/>
          <w:tab w:val="left" w:pos="630"/>
          <w:tab w:val="left" w:pos="810"/>
          <w:tab w:val="left" w:pos="1894"/>
        </w:tabs>
        <w:spacing w:line="192" w:lineRule="auto"/>
        <w:ind w:left="274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</w:p>
    <w:p w14:paraId="6F4F5CB1" w14:textId="3B18EB59" w:rsidR="00380F66" w:rsidRDefault="004A47D4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380F66">
        <w:rPr>
          <w:rFonts w:ascii="Arial" w:hAnsi="Arial"/>
          <w:b/>
          <w:sz w:val="19"/>
          <w:szCs w:val="19"/>
        </w:rPr>
        <w:t>EXPERIENCE:</w:t>
      </w:r>
    </w:p>
    <w:p w14:paraId="460984D5" w14:textId="7639AE80" w:rsidR="00D33BFA" w:rsidRDefault="00D33BFA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1DE85D83" w14:textId="6DF6A655" w:rsidR="00D33BFA" w:rsidRDefault="00D33BFA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 xml:space="preserve"> </w:t>
      </w:r>
      <w:r>
        <w:rPr>
          <w:rFonts w:ascii="Arial" w:hAnsi="Arial"/>
          <w:b/>
          <w:sz w:val="19"/>
          <w:szCs w:val="19"/>
        </w:rPr>
        <w:tab/>
      </w:r>
      <w:r w:rsidRPr="00D33BFA">
        <w:rPr>
          <w:rFonts w:ascii="Arial" w:hAnsi="Arial"/>
          <w:sz w:val="19"/>
          <w:szCs w:val="19"/>
        </w:rPr>
        <w:t>Dec 2019 – Present</w:t>
      </w: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  <w:t xml:space="preserve">Technical Screener – Part Time, Apex Systems, </w:t>
      </w:r>
      <w:r w:rsidRPr="00D33BFA">
        <w:rPr>
          <w:rFonts w:ascii="Arial" w:hAnsi="Arial"/>
          <w:sz w:val="19"/>
          <w:szCs w:val="19"/>
        </w:rPr>
        <w:t>San Diego, CA</w:t>
      </w:r>
    </w:p>
    <w:p w14:paraId="2A57F042" w14:textId="77777777" w:rsidR="00D33BFA" w:rsidRDefault="00D33BFA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8152FAA" w14:textId="641E0019" w:rsidR="00D33BFA" w:rsidRPr="00D33BFA" w:rsidRDefault="00D33BFA" w:rsidP="00D33BFA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D33BFA">
        <w:rPr>
          <w:rFonts w:ascii="Arial" w:hAnsi="Arial"/>
          <w:sz w:val="19"/>
          <w:szCs w:val="19"/>
        </w:rPr>
        <w:t>Interview potential job candidates in following areas: Core Java, Spring Core, Spring MVC, AWS</w:t>
      </w:r>
    </w:p>
    <w:p w14:paraId="2D90D8D8" w14:textId="77777777" w:rsidR="00D33BFA" w:rsidRPr="00D33BFA" w:rsidRDefault="00D33BFA" w:rsidP="00D33BFA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  <w:r w:rsidRPr="00D33BFA">
        <w:rPr>
          <w:rFonts w:ascii="Arial" w:hAnsi="Arial"/>
          <w:sz w:val="19"/>
          <w:szCs w:val="19"/>
        </w:rPr>
        <w:t>All interviews are conducted remotely over the phone.</w:t>
      </w:r>
    </w:p>
    <w:p w14:paraId="167D9306" w14:textId="01A95F2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59B4061A" w14:textId="37F77A07" w:rsidR="007D71E8" w:rsidRDefault="007D71E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Cs/>
          <w:sz w:val="19"/>
          <w:szCs w:val="19"/>
        </w:rPr>
        <w:t xml:space="preserve">May 2019 – </w:t>
      </w:r>
      <w:r w:rsidR="00536645">
        <w:rPr>
          <w:rFonts w:ascii="Arial" w:hAnsi="Arial"/>
          <w:bCs/>
          <w:sz w:val="19"/>
          <w:szCs w:val="19"/>
        </w:rPr>
        <w:t>Dec 2019</w:t>
      </w:r>
      <w:r>
        <w:rPr>
          <w:rFonts w:ascii="Arial" w:hAnsi="Arial"/>
          <w:bCs/>
          <w:sz w:val="19"/>
          <w:szCs w:val="19"/>
        </w:rPr>
        <w:t xml:space="preserve"> </w:t>
      </w:r>
      <w:r w:rsidR="007F38D7">
        <w:rPr>
          <w:rFonts w:ascii="Arial" w:hAnsi="Arial"/>
          <w:bCs/>
          <w:sz w:val="19"/>
          <w:szCs w:val="19"/>
        </w:rPr>
        <w:tab/>
      </w:r>
      <w:r w:rsidRPr="00294C4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Cs/>
          <w:sz w:val="19"/>
          <w:szCs w:val="19"/>
        </w:rPr>
        <w:t xml:space="preserve">, </w:t>
      </w:r>
      <w:proofErr w:type="spellStart"/>
      <w:r w:rsidRPr="001E4A4E">
        <w:rPr>
          <w:rFonts w:ascii="Arial" w:hAnsi="Arial"/>
          <w:b/>
          <w:sz w:val="19"/>
          <w:szCs w:val="19"/>
        </w:rPr>
        <w:t>GuidedChoice</w:t>
      </w:r>
      <w:proofErr w:type="spellEnd"/>
      <w:r w:rsidRPr="001E4A4E"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bCs/>
          <w:sz w:val="19"/>
          <w:szCs w:val="19"/>
        </w:rPr>
        <w:t xml:space="preserve"> San Diego, CA</w:t>
      </w:r>
    </w:p>
    <w:p w14:paraId="3B0A4DF5" w14:textId="77777777" w:rsidR="00294C40" w:rsidRDefault="00294C40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Cs/>
          <w:sz w:val="19"/>
          <w:szCs w:val="19"/>
        </w:rPr>
      </w:pPr>
    </w:p>
    <w:p w14:paraId="4DFFFA4B" w14:textId="1A02C76F" w:rsidR="00AB08B1" w:rsidRDefault="008C7F0B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AB08B1">
        <w:rPr>
          <w:rFonts w:ascii="Arial" w:hAnsi="Arial"/>
          <w:bCs/>
          <w:sz w:val="19"/>
          <w:szCs w:val="19"/>
        </w:rPr>
        <w:t>Refactoring legacy</w:t>
      </w:r>
      <w:r w:rsidR="00AB08B1" w:rsidRPr="00AB08B1">
        <w:rPr>
          <w:rFonts w:ascii="Arial" w:hAnsi="Arial"/>
          <w:bCs/>
          <w:sz w:val="19"/>
          <w:szCs w:val="19"/>
        </w:rPr>
        <w:t xml:space="preserve"> monolithic application into Event Driven application with Spring Cloud Microservices and Kafka.</w:t>
      </w:r>
    </w:p>
    <w:p w14:paraId="4B0CD668" w14:textId="56EC9AEA" w:rsidR="004B2FE4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>Config Server, Eureka Discovery, Feign, Ribbon Load Balancer, Cloud Gateway, Cloud Bus, Spring Data JPA,</w:t>
      </w:r>
      <w:r>
        <w:rPr>
          <w:rFonts w:ascii="Arial" w:hAnsi="Arial"/>
          <w:bCs/>
          <w:sz w:val="19"/>
          <w:szCs w:val="19"/>
        </w:rPr>
        <w:t xml:space="preserve"> </w:t>
      </w:r>
      <w:r w:rsidRPr="004B2FE4">
        <w:rPr>
          <w:rFonts w:ascii="Arial" w:hAnsi="Arial"/>
          <w:bCs/>
          <w:sz w:val="19"/>
          <w:szCs w:val="19"/>
        </w:rPr>
        <w:t>Actuator and Micrometer, Spring Security, Sleuth/</w:t>
      </w:r>
      <w:proofErr w:type="spellStart"/>
      <w:r w:rsidRPr="004B2FE4">
        <w:rPr>
          <w:rFonts w:ascii="Arial" w:hAnsi="Arial"/>
          <w:bCs/>
          <w:sz w:val="19"/>
          <w:szCs w:val="19"/>
        </w:rPr>
        <w:t>Zipkin</w:t>
      </w:r>
      <w:proofErr w:type="spellEnd"/>
      <w:r w:rsidRPr="004B2FE4">
        <w:rPr>
          <w:rFonts w:ascii="Arial" w:hAnsi="Arial"/>
          <w:bCs/>
          <w:sz w:val="19"/>
          <w:szCs w:val="19"/>
        </w:rPr>
        <w:t xml:space="preserve">, Docker, </w:t>
      </w:r>
      <w:r w:rsidR="00DF5D1B" w:rsidRPr="004B2FE4">
        <w:rPr>
          <w:rFonts w:ascii="Arial" w:hAnsi="Arial"/>
          <w:bCs/>
          <w:sz w:val="19"/>
          <w:szCs w:val="19"/>
        </w:rPr>
        <w:t>Spring Boot</w:t>
      </w:r>
      <w:r w:rsidRPr="004B2FE4">
        <w:rPr>
          <w:rFonts w:ascii="Arial" w:hAnsi="Arial"/>
          <w:bCs/>
          <w:sz w:val="19"/>
          <w:szCs w:val="19"/>
        </w:rPr>
        <w:t xml:space="preserve"> Quartz Scheduler</w:t>
      </w:r>
    </w:p>
    <w:p w14:paraId="4680A8D2" w14:textId="50D95854" w:rsidR="004B2FE4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>Spring Boot unit testing.  Integration tests with Postman and Newman.</w:t>
      </w:r>
    </w:p>
    <w:p w14:paraId="52A3E876" w14:textId="080BC491" w:rsidR="001C3E73" w:rsidRPr="004B2FE4" w:rsidRDefault="004B2FE4" w:rsidP="004B2FE4">
      <w:pPr>
        <w:pStyle w:val="ListParagraph"/>
        <w:numPr>
          <w:ilvl w:val="0"/>
          <w:numId w:val="34"/>
        </w:numPr>
        <w:tabs>
          <w:tab w:val="left" w:pos="180"/>
          <w:tab w:val="left" w:pos="630"/>
          <w:tab w:val="left" w:pos="810"/>
        </w:tabs>
        <w:rPr>
          <w:rFonts w:ascii="Arial" w:hAnsi="Arial"/>
          <w:bCs/>
          <w:sz w:val="19"/>
          <w:szCs w:val="19"/>
        </w:rPr>
      </w:pPr>
      <w:r w:rsidRPr="004B2FE4">
        <w:rPr>
          <w:rFonts w:ascii="Arial" w:hAnsi="Arial"/>
          <w:bCs/>
          <w:sz w:val="19"/>
          <w:szCs w:val="19"/>
        </w:rPr>
        <w:t xml:space="preserve">Kafka Streams, Spring Cloud Streams Kafka.  </w:t>
      </w:r>
    </w:p>
    <w:p w14:paraId="69E7DB5E" w14:textId="77777777" w:rsidR="004B2FE4" w:rsidRDefault="004B2FE4" w:rsidP="00D10A47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7519E1F0" w14:textId="32D775AE" w:rsidR="001C3E73" w:rsidRDefault="00AC751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 xml:space="preserve"> </w:t>
      </w:r>
      <w:r w:rsidR="00C413CF">
        <w:rPr>
          <w:rFonts w:ascii="Arial" w:hAnsi="Arial"/>
          <w:sz w:val="19"/>
          <w:szCs w:val="19"/>
        </w:rPr>
        <w:t>Jun</w:t>
      </w:r>
      <w:r w:rsidR="001C3E73">
        <w:rPr>
          <w:rFonts w:ascii="Arial" w:hAnsi="Arial"/>
          <w:sz w:val="19"/>
          <w:szCs w:val="19"/>
        </w:rPr>
        <w:t>.</w:t>
      </w:r>
      <w:r w:rsidR="001C3E73" w:rsidRPr="00E66928">
        <w:rPr>
          <w:rFonts w:ascii="Arial" w:hAnsi="Arial"/>
          <w:sz w:val="19"/>
          <w:szCs w:val="19"/>
        </w:rPr>
        <w:t xml:space="preserve"> 201</w:t>
      </w:r>
      <w:r w:rsidR="00C413CF">
        <w:rPr>
          <w:rFonts w:ascii="Arial" w:hAnsi="Arial"/>
          <w:sz w:val="19"/>
          <w:szCs w:val="19"/>
        </w:rPr>
        <w:t>7</w:t>
      </w:r>
      <w:r w:rsidR="001C3E73" w:rsidRPr="00E66928">
        <w:rPr>
          <w:rFonts w:ascii="Arial" w:hAnsi="Arial"/>
          <w:sz w:val="19"/>
          <w:szCs w:val="19"/>
        </w:rPr>
        <w:t xml:space="preserve"> – </w:t>
      </w:r>
      <w:r w:rsidR="006807FC">
        <w:rPr>
          <w:rFonts w:ascii="Arial" w:hAnsi="Arial"/>
          <w:sz w:val="19"/>
          <w:szCs w:val="19"/>
        </w:rPr>
        <w:t>May 2019</w:t>
      </w:r>
      <w:r w:rsidR="001C3E73">
        <w:rPr>
          <w:rFonts w:ascii="Arial" w:hAnsi="Arial"/>
          <w:b/>
          <w:sz w:val="19"/>
          <w:szCs w:val="19"/>
        </w:rPr>
        <w:t xml:space="preserve"> </w:t>
      </w:r>
      <w:r w:rsidR="00CE4664">
        <w:rPr>
          <w:rFonts w:ascii="Arial" w:hAnsi="Arial"/>
          <w:b/>
          <w:sz w:val="19"/>
          <w:szCs w:val="19"/>
        </w:rPr>
        <w:tab/>
      </w:r>
      <w:r w:rsidR="00C413CF">
        <w:rPr>
          <w:rFonts w:ascii="Arial Italic" w:hAnsi="Arial Italic"/>
          <w:b/>
          <w:bCs/>
          <w:sz w:val="19"/>
          <w:szCs w:val="19"/>
        </w:rPr>
        <w:t>Principal Software Engineer, Engage FT</w:t>
      </w:r>
      <w:r w:rsidR="001C3E73">
        <w:rPr>
          <w:rFonts w:ascii="Arial" w:hAnsi="Arial"/>
          <w:b/>
          <w:sz w:val="19"/>
          <w:szCs w:val="19"/>
        </w:rPr>
        <w:t xml:space="preserve">, </w:t>
      </w:r>
      <w:r w:rsidR="001C3E73" w:rsidRPr="00AC7513">
        <w:rPr>
          <w:rFonts w:ascii="Arial" w:hAnsi="Arial"/>
          <w:sz w:val="19"/>
          <w:szCs w:val="19"/>
        </w:rPr>
        <w:t>San Diego, CA</w:t>
      </w:r>
    </w:p>
    <w:p w14:paraId="7CFDA3AD" w14:textId="77777777" w:rsidR="001C3E73" w:rsidRDefault="001C3E73" w:rsidP="001C3E73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7B337B5B" w14:textId="5E5A5539" w:rsidR="00860C5B" w:rsidRPr="00860C5B" w:rsidRDefault="00860C5B" w:rsidP="00860C5B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Member of the team which was developing Spring Cloud Microservices. Technologies: Spring Cloud Netflix, Postman with JavaScript tests and Newman, JMeter with Groovy</w:t>
      </w:r>
      <w:r w:rsidR="000431BE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, AWS EC2.</w:t>
      </w:r>
    </w:p>
    <w:p w14:paraId="297D2ED7" w14:textId="124EFC58" w:rsidR="001C3E73" w:rsidRPr="006F42FB" w:rsidRDefault="00C413CF" w:rsidP="001C3E73">
      <w:pPr>
        <w:numPr>
          <w:ilvl w:val="0"/>
          <w:numId w:val="29"/>
        </w:numPr>
        <w:ind w:left="630"/>
        <w:rPr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-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on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T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eam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L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ead. Developed solution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for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Mobile client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s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to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perform 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bank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check deposit via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.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Implemented 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code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changes 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myself, 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worked together with Mobile team, collaborated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with </w:t>
      </w:r>
      <w:proofErr w:type="spellStart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Ensenta</w:t>
      </w:r>
      <w:proofErr w:type="spellEnd"/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to make sure both UAT and PROD environments were ready.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 Solution successfully deployed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in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Production.</w:t>
      </w:r>
      <w:r w:rsidRPr="006F42FB">
        <w:rPr>
          <w:rFonts w:ascii="Helvetica" w:hAnsi="Helvetica" w:cs="Segoe UI"/>
          <w:sz w:val="19"/>
          <w:szCs w:val="19"/>
          <w:shd w:val="clear" w:color="auto" w:fill="FFFFFF"/>
        </w:rPr>
        <w:t> </w:t>
      </w:r>
    </w:p>
    <w:p w14:paraId="427AC5D9" w14:textId="4BAE1A8E" w:rsidR="001C3E73" w:rsidRPr="007F05D7" w:rsidRDefault="00C413CF" w:rsidP="001C3E73">
      <w:pPr>
        <w:numPr>
          <w:ilvl w:val="0"/>
          <w:numId w:val="29"/>
        </w:numPr>
        <w:ind w:left="630"/>
        <w:rPr>
          <w:rStyle w:val="lt-line-clampline"/>
          <w:rFonts w:ascii="Helvetica" w:hAnsi="Helvetica"/>
          <w:sz w:val="19"/>
          <w:szCs w:val="19"/>
        </w:rPr>
      </w:pP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Hands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-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on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T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eam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L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ead. Developed backe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n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d solution to support Front End investments application.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Lead a small development team, w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orked with internal 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Front-End</w:t>
      </w:r>
      <w:r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team, Business Analyst and external client who provided Investments data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via REST web services.  Solution successfully deployed </w:t>
      </w:r>
      <w:r w:rsidR="00F070B1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>in</w:t>
      </w:r>
      <w:r w:rsidR="00C74559" w:rsidRPr="006F42FB">
        <w:rPr>
          <w:rStyle w:val="lt-line-clampline"/>
          <w:rFonts w:ascii="Helvetica" w:hAnsi="Helvetica" w:cs="Segoe UI"/>
          <w:sz w:val="19"/>
          <w:szCs w:val="19"/>
          <w:bdr w:val="none" w:sz="0" w:space="0" w:color="auto" w:frame="1"/>
          <w:shd w:val="clear" w:color="auto" w:fill="FFFFFF"/>
        </w:rPr>
        <w:t xml:space="preserve"> Production.</w:t>
      </w:r>
    </w:p>
    <w:p w14:paraId="05B39EF2" w14:textId="77777777" w:rsidR="00AC7513" w:rsidRDefault="00AC7513" w:rsidP="00CE6BF0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56E56DB9" w14:textId="11519F5E" w:rsidR="002975D4" w:rsidRDefault="002975D4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66928">
        <w:rPr>
          <w:rFonts w:ascii="Arial" w:hAnsi="Arial"/>
          <w:b/>
          <w:sz w:val="19"/>
          <w:szCs w:val="19"/>
        </w:rPr>
        <w:t xml:space="preserve">  </w:t>
      </w:r>
      <w:r w:rsidR="00E66928" w:rsidRPr="00E66928">
        <w:rPr>
          <w:rFonts w:ascii="Arial" w:hAnsi="Arial"/>
          <w:sz w:val="19"/>
          <w:szCs w:val="19"/>
        </w:rPr>
        <w:t>Oct</w:t>
      </w:r>
      <w:r w:rsidR="00E66928">
        <w:rPr>
          <w:rFonts w:ascii="Arial" w:hAnsi="Arial"/>
          <w:sz w:val="19"/>
          <w:szCs w:val="19"/>
        </w:rPr>
        <w:t>.</w:t>
      </w:r>
      <w:r w:rsidR="00E66928" w:rsidRPr="00E66928">
        <w:rPr>
          <w:rFonts w:ascii="Arial" w:hAnsi="Arial"/>
          <w:sz w:val="19"/>
          <w:szCs w:val="19"/>
        </w:rPr>
        <w:t xml:space="preserve"> 2016 –</w:t>
      </w:r>
      <w:r w:rsidR="001C3E73">
        <w:rPr>
          <w:rFonts w:ascii="Arial" w:hAnsi="Arial"/>
          <w:sz w:val="19"/>
          <w:szCs w:val="19"/>
        </w:rPr>
        <w:t xml:space="preserve"> June 2017</w:t>
      </w:r>
      <w:r w:rsidR="00E66928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66928">
        <w:rPr>
          <w:rFonts w:ascii="Arial" w:hAnsi="Arial"/>
          <w:b/>
          <w:sz w:val="19"/>
          <w:szCs w:val="19"/>
        </w:rPr>
        <w:t xml:space="preserve">, Intuit, </w:t>
      </w:r>
      <w:r w:rsidR="00E66928" w:rsidRPr="00AC7513">
        <w:rPr>
          <w:rFonts w:ascii="Arial" w:hAnsi="Arial"/>
          <w:sz w:val="19"/>
          <w:szCs w:val="19"/>
        </w:rPr>
        <w:t>San Diego, CA</w:t>
      </w:r>
    </w:p>
    <w:p w14:paraId="3AAF3ACF" w14:textId="77777777" w:rsidR="007B155C" w:rsidRDefault="007B155C" w:rsidP="007B155C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sz w:val="19"/>
          <w:szCs w:val="19"/>
        </w:rPr>
      </w:pPr>
    </w:p>
    <w:p w14:paraId="6F6FE08D" w14:textId="7AE2FA76" w:rsidR="007B155C" w:rsidRPr="00745F29" w:rsidRDefault="007B155C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 w:rsidRPr="007B155C">
        <w:rPr>
          <w:rFonts w:ascii="Helvetica" w:hAnsi="Helvetica"/>
          <w:sz w:val="19"/>
          <w:szCs w:val="19"/>
          <w:shd w:val="clear" w:color="auto" w:fill="FFFFFF"/>
        </w:rPr>
        <w:t>Developed Web Service to process Customer Consent. Projects leveraged Spring, REST Web Services, Tomcat.</w:t>
      </w:r>
    </w:p>
    <w:p w14:paraId="70AF8BDB" w14:textId="0E5A481C" w:rsidR="00745F29" w:rsidRPr="007B155C" w:rsidRDefault="00745F29" w:rsidP="007B155C">
      <w:pPr>
        <w:numPr>
          <w:ilvl w:val="0"/>
          <w:numId w:val="29"/>
        </w:numPr>
        <w:ind w:left="630"/>
        <w:rPr>
          <w:sz w:val="19"/>
          <w:szCs w:val="19"/>
        </w:rPr>
      </w:pPr>
      <w:r>
        <w:rPr>
          <w:rFonts w:ascii="Helvetica" w:hAnsi="Helvetica"/>
          <w:sz w:val="19"/>
          <w:szCs w:val="19"/>
          <w:shd w:val="clear" w:color="auto" w:fill="FFFFFF"/>
        </w:rPr>
        <w:t>Refactor</w:t>
      </w:r>
      <w:r w:rsidR="001F1FE7">
        <w:rPr>
          <w:rFonts w:ascii="Helvetica" w:hAnsi="Helvetica"/>
          <w:sz w:val="19"/>
          <w:szCs w:val="19"/>
          <w:shd w:val="clear" w:color="auto" w:fill="FFFFFF"/>
        </w:rPr>
        <w:t>ed</w:t>
      </w:r>
      <w:r>
        <w:rPr>
          <w:rFonts w:ascii="Helvetica" w:hAnsi="Helvetica"/>
          <w:sz w:val="19"/>
          <w:szCs w:val="19"/>
          <w:shd w:val="clear" w:color="auto" w:fill="FFFFFF"/>
        </w:rPr>
        <w:t xml:space="preserve"> a number of existing Integration Tests</w:t>
      </w:r>
      <w:r w:rsidR="00F77173">
        <w:rPr>
          <w:rFonts w:ascii="Helvetica" w:hAnsi="Helvetica"/>
          <w:sz w:val="19"/>
          <w:szCs w:val="19"/>
          <w:shd w:val="clear" w:color="auto" w:fill="FFFFFF"/>
        </w:rPr>
        <w:t>.</w:t>
      </w:r>
    </w:p>
    <w:p w14:paraId="3DA02FEE" w14:textId="77777777" w:rsidR="00E66928" w:rsidRDefault="00E66928" w:rsidP="00E66928">
      <w:pPr>
        <w:tabs>
          <w:tab w:val="left" w:pos="270"/>
          <w:tab w:val="left" w:pos="630"/>
          <w:tab w:val="left" w:pos="810"/>
        </w:tabs>
        <w:ind w:left="180" w:hanging="540"/>
        <w:rPr>
          <w:rFonts w:ascii="Arial" w:hAnsi="Arial"/>
          <w:b/>
          <w:sz w:val="19"/>
          <w:szCs w:val="19"/>
        </w:rPr>
      </w:pPr>
    </w:p>
    <w:p w14:paraId="455B93EE" w14:textId="30DA41AA" w:rsidR="002975D4" w:rsidRPr="00FE399B" w:rsidRDefault="00FB4A1C" w:rsidP="001460B5">
      <w:pPr>
        <w:tabs>
          <w:tab w:val="left" w:pos="180"/>
          <w:tab w:val="left" w:pos="630"/>
          <w:tab w:val="left" w:pos="810"/>
          <w:tab w:val="left" w:pos="2880"/>
        </w:tabs>
        <w:ind w:left="-270" w:firstLine="45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br w:type="page"/>
      </w:r>
      <w:r w:rsidR="00DA5CE1">
        <w:rPr>
          <w:rFonts w:ascii="Arial" w:hAnsi="Arial"/>
          <w:sz w:val="19"/>
          <w:szCs w:val="19"/>
        </w:rPr>
        <w:lastRenderedPageBreak/>
        <w:t>Aug. 2016</w:t>
      </w:r>
      <w:r w:rsidR="002975D4" w:rsidRPr="00346ADB">
        <w:rPr>
          <w:rFonts w:ascii="Arial" w:hAnsi="Arial"/>
          <w:sz w:val="19"/>
          <w:szCs w:val="19"/>
        </w:rPr>
        <w:t xml:space="preserve"> – </w:t>
      </w:r>
      <w:r w:rsidR="00DA5CE1">
        <w:rPr>
          <w:rFonts w:ascii="Arial" w:hAnsi="Arial"/>
          <w:sz w:val="19"/>
          <w:szCs w:val="19"/>
        </w:rPr>
        <w:t>Oct.</w:t>
      </w:r>
      <w:r w:rsidR="002975D4" w:rsidRPr="00346ADB">
        <w:rPr>
          <w:rFonts w:ascii="Arial" w:hAnsi="Arial"/>
          <w:sz w:val="19"/>
          <w:szCs w:val="19"/>
        </w:rPr>
        <w:t xml:space="preserve"> 2016</w:t>
      </w:r>
      <w:r w:rsidR="002975D4">
        <w:rPr>
          <w:rFonts w:ascii="Arial" w:hAnsi="Arial"/>
          <w:b/>
          <w:sz w:val="19"/>
          <w:szCs w:val="19"/>
        </w:rPr>
        <w:t xml:space="preserve"> </w:t>
      </w:r>
      <w:r w:rsidR="002975D4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DA5CE1">
        <w:rPr>
          <w:rFonts w:ascii="Arial" w:hAnsi="Arial"/>
          <w:b/>
          <w:sz w:val="19"/>
          <w:szCs w:val="19"/>
        </w:rPr>
        <w:t>Engage</w:t>
      </w:r>
      <w:r w:rsidR="00C413CF">
        <w:rPr>
          <w:rFonts w:ascii="Arial" w:hAnsi="Arial"/>
          <w:b/>
          <w:sz w:val="19"/>
          <w:szCs w:val="19"/>
        </w:rPr>
        <w:t xml:space="preserve"> FT</w:t>
      </w:r>
      <w:r w:rsidR="002975D4">
        <w:rPr>
          <w:rFonts w:ascii="Arial" w:hAnsi="Arial"/>
          <w:b/>
          <w:sz w:val="19"/>
          <w:szCs w:val="19"/>
        </w:rPr>
        <w:t xml:space="preserve">, </w:t>
      </w:r>
      <w:r w:rsidR="002975D4" w:rsidRPr="00AC7513">
        <w:rPr>
          <w:rFonts w:ascii="Arial" w:hAnsi="Arial"/>
          <w:sz w:val="19"/>
          <w:szCs w:val="19"/>
        </w:rPr>
        <w:t>San Diego, CA</w:t>
      </w:r>
    </w:p>
    <w:p w14:paraId="6546DC76" w14:textId="77777777" w:rsidR="00DA5CE1" w:rsidRDefault="00DA5CE1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</w:p>
    <w:p w14:paraId="7B383EFA" w14:textId="44451BEA" w:rsidR="002975D4" w:rsidRPr="00CC7C90" w:rsidRDefault="00DA5CE1" w:rsidP="00CC7C90">
      <w:pPr>
        <w:numPr>
          <w:ilvl w:val="0"/>
          <w:numId w:val="28"/>
        </w:numPr>
        <w:ind w:left="630"/>
        <w:rPr>
          <w:sz w:val="19"/>
          <w:szCs w:val="19"/>
        </w:rPr>
      </w:pPr>
      <w:r w:rsidRPr="00DA5CE1">
        <w:rPr>
          <w:rFonts w:ascii="Helvetica" w:hAnsi="Helvetica"/>
          <w:sz w:val="19"/>
          <w:szCs w:val="19"/>
          <w:shd w:val="clear" w:color="auto" w:fill="FFFFFF"/>
        </w:rPr>
        <w:t>Developed a set of web services to process customer data. Project leveraged REST Web Services, Spring, Hibernate 4, Tomcat.</w:t>
      </w:r>
    </w:p>
    <w:p w14:paraId="37D62E7D" w14:textId="46C03370" w:rsidR="00C931A6" w:rsidRDefault="002975D4" w:rsidP="007F38D7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37D4F3F5" w14:textId="6C4F84A1" w:rsidR="00AC7513" w:rsidRDefault="00C931A6" w:rsidP="00887103">
      <w:pPr>
        <w:tabs>
          <w:tab w:val="left" w:pos="180"/>
          <w:tab w:val="left" w:pos="630"/>
          <w:tab w:val="left" w:pos="81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AC7513" w:rsidRPr="00346ADB">
        <w:rPr>
          <w:rFonts w:ascii="Arial" w:hAnsi="Arial"/>
          <w:sz w:val="19"/>
          <w:szCs w:val="19"/>
        </w:rPr>
        <w:t xml:space="preserve">Dec 2014 – </w:t>
      </w:r>
      <w:r w:rsidR="004D251A">
        <w:rPr>
          <w:rFonts w:ascii="Arial" w:hAnsi="Arial"/>
          <w:sz w:val="19"/>
          <w:szCs w:val="19"/>
        </w:rPr>
        <w:t>July</w:t>
      </w:r>
      <w:r w:rsidR="00AC7513" w:rsidRPr="00346ADB">
        <w:rPr>
          <w:rFonts w:ascii="Arial" w:hAnsi="Arial"/>
          <w:sz w:val="19"/>
          <w:szCs w:val="19"/>
        </w:rPr>
        <w:t xml:space="preserve"> 2016</w:t>
      </w:r>
      <w:r w:rsidR="00AC7513">
        <w:rPr>
          <w:rFonts w:ascii="Arial" w:hAnsi="Arial"/>
          <w:b/>
          <w:sz w:val="19"/>
          <w:szCs w:val="19"/>
        </w:rPr>
        <w:t xml:space="preserve"> </w:t>
      </w:r>
      <w:r w:rsidR="00346ADB">
        <w:rPr>
          <w:rFonts w:ascii="Arial" w:hAnsi="Arial"/>
          <w:b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AC7513">
        <w:rPr>
          <w:rFonts w:ascii="Arial" w:hAnsi="Arial"/>
          <w:b/>
          <w:sz w:val="19"/>
          <w:szCs w:val="19"/>
        </w:rPr>
        <w:t xml:space="preserve">, Intuit, </w:t>
      </w:r>
      <w:r w:rsidR="00AC7513" w:rsidRPr="00AC7513">
        <w:rPr>
          <w:rFonts w:ascii="Arial" w:hAnsi="Arial"/>
          <w:sz w:val="19"/>
          <w:szCs w:val="19"/>
        </w:rPr>
        <w:t>San Diego, CA</w:t>
      </w:r>
    </w:p>
    <w:p w14:paraId="7F9FD0A5" w14:textId="77777777" w:rsidR="004E2228" w:rsidRDefault="004E22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114578F" w14:textId="00A8F256" w:rsidR="004D251A" w:rsidRDefault="004D251A" w:rsidP="004E2228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Developed REST web service application to sync data between different </w:t>
      </w:r>
      <w:r w:rsidR="000C1B67">
        <w:rPr>
          <w:rFonts w:ascii="Arial" w:hAnsi="Arial"/>
          <w:sz w:val="19"/>
          <w:szCs w:val="19"/>
        </w:rPr>
        <w:t>geo locations</w:t>
      </w:r>
      <w:r w:rsidR="0010644B">
        <w:rPr>
          <w:rFonts w:ascii="Arial" w:hAnsi="Arial"/>
          <w:sz w:val="19"/>
          <w:szCs w:val="19"/>
        </w:rPr>
        <w:t>.  Project leveraged</w:t>
      </w:r>
      <w:r>
        <w:rPr>
          <w:rFonts w:ascii="Arial" w:hAnsi="Arial"/>
          <w:sz w:val="19"/>
          <w:szCs w:val="19"/>
        </w:rPr>
        <w:t xml:space="preserve"> </w:t>
      </w:r>
      <w:r w:rsidR="009B7D5B">
        <w:rPr>
          <w:rFonts w:ascii="Arial" w:hAnsi="Arial"/>
          <w:sz w:val="19"/>
          <w:szCs w:val="19"/>
        </w:rPr>
        <w:t>AWS</w:t>
      </w:r>
      <w:r w:rsidR="00F77173">
        <w:rPr>
          <w:rFonts w:ascii="Arial" w:hAnsi="Arial"/>
          <w:sz w:val="19"/>
          <w:szCs w:val="19"/>
        </w:rPr>
        <w:t xml:space="preserve"> RDS</w:t>
      </w:r>
      <w:r w:rsidR="009B7D5B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Jersey, Tomcat, Spring JDBC, JSON, </w:t>
      </w:r>
      <w:r w:rsidR="00F8390A">
        <w:rPr>
          <w:rFonts w:ascii="Arial" w:hAnsi="Arial"/>
          <w:sz w:val="19"/>
          <w:szCs w:val="19"/>
        </w:rPr>
        <w:t>Encryption framework, TestNG.</w:t>
      </w:r>
    </w:p>
    <w:p w14:paraId="47E91D4B" w14:textId="0D9CB80A" w:rsidR="00EB5F37" w:rsidRDefault="00346ADB" w:rsidP="00852449">
      <w:pPr>
        <w:pStyle w:val="ColorfulList-Accent11"/>
        <w:numPr>
          <w:ilvl w:val="0"/>
          <w:numId w:val="27"/>
        </w:numPr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 w:rsidRPr="00EE5A45">
        <w:rPr>
          <w:rFonts w:ascii="Arial" w:hAnsi="Arial"/>
          <w:sz w:val="19"/>
          <w:szCs w:val="19"/>
        </w:rPr>
        <w:t>Enhanced</w:t>
      </w:r>
      <w:r w:rsidR="009D55D3">
        <w:rPr>
          <w:rFonts w:ascii="Arial" w:hAnsi="Arial"/>
          <w:sz w:val="19"/>
          <w:szCs w:val="19"/>
        </w:rPr>
        <w:t xml:space="preserve"> Front End application for</w:t>
      </w:r>
      <w:r w:rsidR="001A5EBD">
        <w:rPr>
          <w:rFonts w:ascii="Arial" w:hAnsi="Arial"/>
          <w:sz w:val="19"/>
          <w:szCs w:val="19"/>
        </w:rPr>
        <w:t xml:space="preserve"> Turbo</w:t>
      </w:r>
      <w:r w:rsidR="00AC7513" w:rsidRPr="00EE5A45">
        <w:rPr>
          <w:rFonts w:ascii="Arial" w:hAnsi="Arial"/>
          <w:sz w:val="19"/>
          <w:szCs w:val="19"/>
        </w:rPr>
        <w:t xml:space="preserve">Tax Online.  </w:t>
      </w:r>
      <w:r w:rsidR="005F2593">
        <w:rPr>
          <w:rFonts w:ascii="Arial" w:hAnsi="Arial"/>
          <w:sz w:val="19"/>
          <w:szCs w:val="19"/>
        </w:rPr>
        <w:t xml:space="preserve">Technologies: Intuit Proprietary </w:t>
      </w:r>
      <w:r w:rsidR="00C57839">
        <w:rPr>
          <w:rFonts w:ascii="Arial" w:hAnsi="Arial"/>
          <w:sz w:val="19"/>
          <w:szCs w:val="19"/>
        </w:rPr>
        <w:t xml:space="preserve">JavaScript </w:t>
      </w:r>
      <w:r w:rsidR="005F2593">
        <w:rPr>
          <w:rFonts w:ascii="Arial" w:hAnsi="Arial"/>
          <w:sz w:val="19"/>
          <w:szCs w:val="19"/>
        </w:rPr>
        <w:t xml:space="preserve">Framework, </w:t>
      </w:r>
      <w:r w:rsidR="000A5D98">
        <w:rPr>
          <w:rFonts w:ascii="Arial" w:hAnsi="Arial"/>
          <w:sz w:val="19"/>
          <w:szCs w:val="19"/>
        </w:rPr>
        <w:t xml:space="preserve">Node.js, Express.js, </w:t>
      </w:r>
      <w:r w:rsidR="00F54B5A">
        <w:rPr>
          <w:rFonts w:ascii="Arial" w:hAnsi="Arial"/>
          <w:sz w:val="19"/>
          <w:szCs w:val="19"/>
        </w:rPr>
        <w:t xml:space="preserve">Spring, </w:t>
      </w:r>
      <w:r w:rsidR="00E66338" w:rsidRPr="00EE5A45">
        <w:rPr>
          <w:rFonts w:ascii="Arial" w:hAnsi="Arial"/>
          <w:sz w:val="19"/>
          <w:szCs w:val="19"/>
        </w:rPr>
        <w:t>REST</w:t>
      </w:r>
      <w:r w:rsidR="00E66338">
        <w:rPr>
          <w:rFonts w:ascii="Arial" w:hAnsi="Arial"/>
          <w:sz w:val="19"/>
          <w:szCs w:val="19"/>
        </w:rPr>
        <w:t xml:space="preserve"> Web Service</w:t>
      </w:r>
      <w:r w:rsidR="00C57839">
        <w:rPr>
          <w:rFonts w:ascii="Arial" w:hAnsi="Arial"/>
          <w:sz w:val="19"/>
          <w:szCs w:val="19"/>
        </w:rPr>
        <w:t>s</w:t>
      </w:r>
      <w:r w:rsidR="00E66338">
        <w:rPr>
          <w:rFonts w:ascii="Arial" w:hAnsi="Arial"/>
          <w:sz w:val="19"/>
          <w:szCs w:val="19"/>
        </w:rPr>
        <w:t>,</w:t>
      </w:r>
      <w:r w:rsidR="00F54B5A">
        <w:rPr>
          <w:rFonts w:ascii="Arial" w:hAnsi="Arial"/>
          <w:sz w:val="19"/>
          <w:szCs w:val="19"/>
        </w:rPr>
        <w:t xml:space="preserve"> Tomcat.</w:t>
      </w:r>
      <w:r w:rsidR="00131B26">
        <w:rPr>
          <w:rFonts w:ascii="Arial" w:hAnsi="Arial"/>
          <w:sz w:val="19"/>
          <w:szCs w:val="19"/>
        </w:rPr>
        <w:t xml:space="preserve"> Splunk.</w:t>
      </w:r>
    </w:p>
    <w:p w14:paraId="2CD4EBF4" w14:textId="77777777" w:rsidR="007F38D7" w:rsidRPr="00852449" w:rsidRDefault="007F38D7" w:rsidP="007F38D7">
      <w:pPr>
        <w:pStyle w:val="ColorfulList-Accent11"/>
        <w:tabs>
          <w:tab w:val="left" w:pos="180"/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</w:p>
    <w:p w14:paraId="00CED784" w14:textId="094219EC" w:rsidR="006F42FB" w:rsidRPr="006F42FB" w:rsidRDefault="00956EB7" w:rsidP="00875543">
      <w:pPr>
        <w:tabs>
          <w:tab w:val="left" w:pos="270"/>
          <w:tab w:val="left" w:pos="630"/>
          <w:tab w:val="left" w:pos="810"/>
        </w:tabs>
        <w:spacing w:after="120"/>
        <w:ind w:left="270"/>
        <w:rPr>
          <w:rFonts w:ascii="Arial" w:hAnsi="Arial"/>
          <w:sz w:val="19"/>
          <w:szCs w:val="19"/>
        </w:rPr>
      </w:pPr>
      <w:r w:rsidRPr="00956EB7">
        <w:rPr>
          <w:rFonts w:ascii="Arial" w:hAnsi="Arial"/>
          <w:sz w:val="19"/>
          <w:szCs w:val="19"/>
        </w:rPr>
        <w:t>Jun 2014 – Dec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Pr="00956EB7">
        <w:rPr>
          <w:rFonts w:ascii="Arial" w:hAnsi="Arial"/>
          <w:b/>
          <w:i/>
          <w:sz w:val="19"/>
          <w:szCs w:val="19"/>
        </w:rPr>
        <w:t xml:space="preserve">, </w:t>
      </w:r>
      <w:r w:rsidRPr="006613E5">
        <w:rPr>
          <w:rFonts w:ascii="Arial" w:hAnsi="Arial"/>
          <w:b/>
          <w:sz w:val="19"/>
          <w:szCs w:val="19"/>
        </w:rPr>
        <w:t>Takeda Pharmaceutical,</w:t>
      </w:r>
      <w:r>
        <w:rPr>
          <w:rFonts w:ascii="Arial" w:hAnsi="Arial"/>
          <w:sz w:val="19"/>
          <w:szCs w:val="19"/>
        </w:rPr>
        <w:t xml:space="preserve"> San Diego, CA</w:t>
      </w:r>
    </w:p>
    <w:p w14:paraId="25A915EE" w14:textId="2E9D5B46" w:rsidR="00DE357A" w:rsidRDefault="00DE357A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 application to import CSV file with employee data from SAP into local database and Active Directory.</w:t>
      </w:r>
      <w:r w:rsidR="00484277">
        <w:rPr>
          <w:rFonts w:ascii="Arial" w:hAnsi="Arial"/>
          <w:sz w:val="19"/>
          <w:szCs w:val="19"/>
        </w:rPr>
        <w:t xml:space="preserve"> </w:t>
      </w:r>
    </w:p>
    <w:p w14:paraId="65C3697D" w14:textId="42BF8AD6" w:rsidR="008B6538" w:rsidRDefault="008B6538" w:rsidP="00484277">
      <w:pPr>
        <w:pStyle w:val="ColorfulList-Accent11"/>
        <w:numPr>
          <w:ilvl w:val="0"/>
          <w:numId w:val="26"/>
        </w:numPr>
        <w:tabs>
          <w:tab w:val="left" w:pos="630"/>
          <w:tab w:val="left" w:pos="810"/>
        </w:tabs>
        <w:ind w:left="63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Technologies: Java, JAXB, Dozer, Hibernate.</w:t>
      </w:r>
    </w:p>
    <w:p w14:paraId="3B5D08A7" w14:textId="77777777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</w:p>
    <w:p w14:paraId="7B21C20F" w14:textId="77AD8273" w:rsidR="00AE4728" w:rsidRDefault="00AE4728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>
        <w:rPr>
          <w:rFonts w:ascii="Arial" w:hAnsi="Arial"/>
          <w:b/>
          <w:sz w:val="19"/>
          <w:szCs w:val="19"/>
        </w:rPr>
        <w:tab/>
      </w:r>
      <w:r w:rsidRPr="00AE4728">
        <w:rPr>
          <w:rFonts w:ascii="Arial" w:hAnsi="Arial"/>
          <w:sz w:val="19"/>
          <w:szCs w:val="19"/>
        </w:rPr>
        <w:t>Aug 2013 – May 2014</w:t>
      </w: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 w:rsidRPr="00884DA7">
        <w:rPr>
          <w:rFonts w:ascii="Arial" w:hAnsi="Arial"/>
          <w:b/>
          <w:sz w:val="19"/>
          <w:szCs w:val="19"/>
        </w:rPr>
        <w:t>Intuit</w:t>
      </w:r>
      <w:r>
        <w:rPr>
          <w:rFonts w:ascii="Arial" w:hAnsi="Arial"/>
          <w:b/>
          <w:i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>San Diego, CA</w:t>
      </w:r>
    </w:p>
    <w:p w14:paraId="591EC005" w14:textId="77777777" w:rsidR="00CB6EDD" w:rsidRDefault="00CB6EDD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0BB9625A" w14:textId="77777777" w:rsid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Developed</w:t>
      </w:r>
      <w:r w:rsidR="004F7B73">
        <w:rPr>
          <w:rFonts w:ascii="Arial" w:hAnsi="Arial"/>
          <w:sz w:val="19"/>
          <w:szCs w:val="19"/>
        </w:rPr>
        <w:t xml:space="preserve"> a set of REST web service client</w:t>
      </w:r>
      <w:r w:rsidR="00142078">
        <w:rPr>
          <w:rFonts w:ascii="Arial" w:hAnsi="Arial"/>
          <w:sz w:val="19"/>
          <w:szCs w:val="19"/>
        </w:rPr>
        <w:t>s</w:t>
      </w:r>
      <w:r w:rsidR="004F7B73">
        <w:rPr>
          <w:rFonts w:ascii="Arial" w:hAnsi="Arial"/>
          <w:sz w:val="19"/>
          <w:szCs w:val="19"/>
        </w:rPr>
        <w:t xml:space="preserve"> to exchange data between new and legacy applications</w:t>
      </w:r>
      <w:r w:rsidR="00CD5702">
        <w:rPr>
          <w:rFonts w:ascii="Arial" w:hAnsi="Arial"/>
          <w:sz w:val="19"/>
          <w:szCs w:val="19"/>
        </w:rPr>
        <w:t>.</w:t>
      </w:r>
    </w:p>
    <w:p w14:paraId="61FEC4B3" w14:textId="77777777" w:rsidR="004F7B73" w:rsidRPr="004F7B73" w:rsidRDefault="00E37512" w:rsidP="003D2F06">
      <w:pPr>
        <w:pStyle w:val="ColorfulList-Accent11"/>
        <w:numPr>
          <w:ilvl w:val="0"/>
          <w:numId w:val="25"/>
        </w:numPr>
        <w:tabs>
          <w:tab w:val="left" w:pos="180"/>
          <w:tab w:val="left" w:pos="630"/>
          <w:tab w:val="left" w:pos="810"/>
        </w:tabs>
        <w:ind w:left="63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Researched and implemented change r</w:t>
      </w:r>
      <w:r w:rsidR="004F7B73">
        <w:rPr>
          <w:rFonts w:ascii="Arial" w:hAnsi="Arial"/>
          <w:sz w:val="19"/>
          <w:szCs w:val="19"/>
        </w:rPr>
        <w:t xml:space="preserve">equests to </w:t>
      </w:r>
      <w:r>
        <w:rPr>
          <w:rFonts w:ascii="Arial" w:hAnsi="Arial"/>
          <w:sz w:val="19"/>
          <w:szCs w:val="19"/>
        </w:rPr>
        <w:t xml:space="preserve">the </w:t>
      </w:r>
      <w:r w:rsidR="004F7B73">
        <w:rPr>
          <w:rFonts w:ascii="Arial" w:hAnsi="Arial"/>
          <w:sz w:val="19"/>
          <w:szCs w:val="19"/>
        </w:rPr>
        <w:t>TurboTax Online application to support 2013 tax season.</w:t>
      </w:r>
    </w:p>
    <w:p w14:paraId="05CCF51A" w14:textId="77777777" w:rsidR="00592A8C" w:rsidRDefault="00592A8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22E39368" w14:textId="5DFA3F16" w:rsidR="00E96F64" w:rsidRDefault="00BB5796" w:rsidP="00BB5796">
      <w:pPr>
        <w:tabs>
          <w:tab w:val="left" w:pos="270"/>
          <w:tab w:val="left" w:pos="288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E96F64">
        <w:rPr>
          <w:rFonts w:ascii="Arial" w:hAnsi="Arial"/>
          <w:sz w:val="19"/>
          <w:szCs w:val="19"/>
        </w:rPr>
        <w:t xml:space="preserve">Nov 2012 </w:t>
      </w:r>
      <w:r w:rsidR="006E0564">
        <w:rPr>
          <w:rFonts w:ascii="Arial" w:hAnsi="Arial"/>
          <w:sz w:val="19"/>
          <w:szCs w:val="19"/>
        </w:rPr>
        <w:t>–</w:t>
      </w:r>
      <w:r w:rsidR="00E96F64">
        <w:rPr>
          <w:rFonts w:ascii="Arial" w:hAnsi="Arial"/>
          <w:sz w:val="19"/>
          <w:szCs w:val="19"/>
        </w:rPr>
        <w:t xml:space="preserve"> </w:t>
      </w:r>
      <w:r w:rsidR="006E0564">
        <w:rPr>
          <w:rFonts w:ascii="Arial" w:hAnsi="Arial"/>
          <w:sz w:val="19"/>
          <w:szCs w:val="19"/>
        </w:rPr>
        <w:t>Jul. 2013</w:t>
      </w:r>
      <w:r w:rsidR="00E96F64">
        <w:rPr>
          <w:rFonts w:ascii="Arial" w:hAnsi="Arial"/>
          <w:sz w:val="19"/>
          <w:szCs w:val="19"/>
        </w:rPr>
        <w:tab/>
      </w:r>
      <w:r w:rsidR="00733C50" w:rsidRPr="00733C50">
        <w:rPr>
          <w:rFonts w:ascii="Arial" w:hAnsi="Arial"/>
          <w:b/>
          <w:sz w:val="19"/>
          <w:szCs w:val="19"/>
        </w:rPr>
        <w:t>Software Engineering Consultant</w:t>
      </w:r>
      <w:r w:rsidR="00E96F64" w:rsidRPr="00592A8C">
        <w:rPr>
          <w:rFonts w:ascii="Arial" w:hAnsi="Arial"/>
          <w:b/>
          <w:i/>
          <w:sz w:val="19"/>
          <w:szCs w:val="19"/>
        </w:rPr>
        <w:t xml:space="preserve">, </w:t>
      </w:r>
      <w:proofErr w:type="gramStart"/>
      <w:r w:rsidR="00E96F64" w:rsidRPr="00884DA7">
        <w:rPr>
          <w:rFonts w:ascii="Arial" w:hAnsi="Arial"/>
          <w:b/>
          <w:sz w:val="19"/>
          <w:szCs w:val="19"/>
        </w:rPr>
        <w:t>SAIC</w:t>
      </w:r>
      <w:r w:rsidR="00E96F64" w:rsidRPr="00592A8C">
        <w:rPr>
          <w:rFonts w:ascii="Arial" w:hAnsi="Arial"/>
          <w:b/>
          <w:i/>
          <w:sz w:val="19"/>
          <w:szCs w:val="19"/>
        </w:rPr>
        <w:t>,</w:t>
      </w:r>
      <w:r w:rsidR="00E96F64">
        <w:rPr>
          <w:rFonts w:ascii="Arial" w:hAnsi="Arial"/>
          <w:sz w:val="19"/>
          <w:szCs w:val="19"/>
        </w:rPr>
        <w:t xml:space="preserve">  San</w:t>
      </w:r>
      <w:proofErr w:type="gramEnd"/>
      <w:r w:rsidR="00E96F64">
        <w:rPr>
          <w:rFonts w:ascii="Arial" w:hAnsi="Arial"/>
          <w:sz w:val="19"/>
          <w:szCs w:val="19"/>
        </w:rPr>
        <w:t xml:space="preserve"> Diego, CA</w:t>
      </w:r>
    </w:p>
    <w:p w14:paraId="0F9AAFA9" w14:textId="77777777" w:rsidR="00E96F64" w:rsidRDefault="00E96F64" w:rsidP="00E96F6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C51A6AF" w14:textId="77777777" w:rsid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and enhanced existing self-service Portal Application.</w:t>
      </w:r>
    </w:p>
    <w:p w14:paraId="23745B92" w14:textId="77777777" w:rsidR="00E96F64" w:rsidRPr="00E96F64" w:rsidRDefault="00E96F64" w:rsidP="00E96F64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E96F64">
        <w:rPr>
          <w:rFonts w:ascii="Arial" w:hAnsi="Arial" w:cs="Arial"/>
          <w:sz w:val="19"/>
          <w:szCs w:val="19"/>
        </w:rPr>
        <w:t>Refactored application to comply with Fortify guidelines.</w:t>
      </w:r>
    </w:p>
    <w:p w14:paraId="41E9BB44" w14:textId="77777777" w:rsidR="00E96F64" w:rsidRDefault="005F1252" w:rsidP="005F1252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EC207A1" w14:textId="77777777" w:rsidR="005F1252" w:rsidRPr="00FD737C" w:rsidRDefault="00E96F64" w:rsidP="00FD737C">
      <w:pPr>
        <w:tabs>
          <w:tab w:val="left" w:pos="180"/>
          <w:tab w:val="left" w:pos="810"/>
          <w:tab w:val="left" w:pos="2880"/>
        </w:tabs>
        <w:ind w:left="270" w:hanging="54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  <w:r w:rsidR="005F1252">
        <w:rPr>
          <w:rFonts w:ascii="Arial" w:hAnsi="Arial"/>
          <w:sz w:val="19"/>
          <w:szCs w:val="19"/>
        </w:rPr>
        <w:t xml:space="preserve"> </w:t>
      </w:r>
      <w:r w:rsidR="006C5E0D">
        <w:rPr>
          <w:rFonts w:ascii="Arial" w:hAnsi="Arial"/>
          <w:sz w:val="19"/>
          <w:szCs w:val="19"/>
        </w:rPr>
        <w:t>Jul</w:t>
      </w:r>
      <w:r w:rsidR="00F74EB4">
        <w:rPr>
          <w:rFonts w:ascii="Arial" w:hAnsi="Arial"/>
          <w:sz w:val="19"/>
          <w:szCs w:val="19"/>
        </w:rPr>
        <w:t xml:space="preserve"> 2010 – </w:t>
      </w:r>
      <w:r w:rsidR="001A346A">
        <w:rPr>
          <w:rFonts w:ascii="Arial" w:hAnsi="Arial"/>
          <w:sz w:val="19"/>
          <w:szCs w:val="19"/>
        </w:rPr>
        <w:t>Nov 2012</w:t>
      </w:r>
      <w:r w:rsidR="005F1252">
        <w:rPr>
          <w:rFonts w:ascii="Arial" w:hAnsi="Arial"/>
          <w:sz w:val="19"/>
          <w:szCs w:val="19"/>
        </w:rPr>
        <w:tab/>
      </w:r>
      <w:r w:rsidR="005F1252" w:rsidRPr="008C7F0B">
        <w:rPr>
          <w:rFonts w:ascii="Arial" w:hAnsi="Arial"/>
          <w:b/>
          <w:iCs/>
          <w:sz w:val="19"/>
          <w:szCs w:val="19"/>
        </w:rPr>
        <w:t>Architect</w:t>
      </w:r>
      <w:r w:rsidR="009175D3">
        <w:rPr>
          <w:rFonts w:ascii="Arial" w:hAnsi="Arial"/>
          <w:sz w:val="19"/>
          <w:szCs w:val="19"/>
        </w:rPr>
        <w:t xml:space="preserve">, </w:t>
      </w:r>
      <w:r w:rsidR="009175D3" w:rsidRPr="00E06D54">
        <w:rPr>
          <w:rFonts w:ascii="Arial" w:hAnsi="Arial"/>
          <w:b/>
          <w:sz w:val="19"/>
          <w:szCs w:val="19"/>
        </w:rPr>
        <w:t>HD</w:t>
      </w:r>
      <w:r w:rsidR="005F1252" w:rsidRPr="00E06D54">
        <w:rPr>
          <w:rFonts w:ascii="Arial" w:hAnsi="Arial"/>
          <w:b/>
          <w:sz w:val="19"/>
          <w:szCs w:val="19"/>
        </w:rPr>
        <w:t xml:space="preserve"> </w:t>
      </w:r>
      <w:r w:rsidR="005F1252">
        <w:rPr>
          <w:rFonts w:ascii="Arial" w:hAnsi="Arial"/>
          <w:b/>
          <w:sz w:val="19"/>
          <w:szCs w:val="19"/>
        </w:rPr>
        <w:t>Supply</w:t>
      </w:r>
      <w:r w:rsidR="009175D3" w:rsidRPr="00426791">
        <w:rPr>
          <w:rFonts w:ascii="Arial" w:hAnsi="Arial"/>
          <w:b/>
          <w:i/>
          <w:sz w:val="19"/>
          <w:szCs w:val="19"/>
        </w:rPr>
        <w:t>,</w:t>
      </w:r>
      <w:r w:rsidR="009175D3">
        <w:rPr>
          <w:rFonts w:ascii="Arial" w:hAnsi="Arial"/>
          <w:sz w:val="19"/>
          <w:szCs w:val="19"/>
        </w:rPr>
        <w:t xml:space="preserve"> San</w:t>
      </w:r>
      <w:r w:rsidR="005F1252">
        <w:rPr>
          <w:rFonts w:ascii="Arial" w:hAnsi="Arial"/>
          <w:sz w:val="19"/>
          <w:szCs w:val="19"/>
        </w:rPr>
        <w:t xml:space="preserve"> Diego, CA</w:t>
      </w:r>
    </w:p>
    <w:p w14:paraId="34AB82DB" w14:textId="77777777" w:rsidR="005F1252" w:rsidRDefault="005F1252" w:rsidP="005F1252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</w:p>
    <w:p w14:paraId="32C7DD75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>Hands-on Java EE Architect with complete Software Development Life-Cycle experience</w:t>
      </w:r>
    </w:p>
    <w:p w14:paraId="38879970" w14:textId="77777777" w:rsidR="005F1252" w:rsidRPr="005F1252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Designed and implemented a </w:t>
      </w:r>
      <w:r w:rsidRPr="005F1252">
        <w:rPr>
          <w:rFonts w:ascii="Arial" w:hAnsi="Arial" w:cs="Arial"/>
          <w:sz w:val="19"/>
          <w:szCs w:val="19"/>
        </w:rPr>
        <w:t>web service to orchestrate communication between external clients and SAP Web Services.  So</w:t>
      </w:r>
      <w:r w:rsidR="006B3A77">
        <w:rPr>
          <w:rFonts w:ascii="Arial" w:hAnsi="Arial" w:cs="Arial"/>
          <w:sz w:val="19"/>
          <w:szCs w:val="19"/>
        </w:rPr>
        <w:t>lution implemented using Spring-</w:t>
      </w:r>
      <w:r w:rsidRPr="005F1252">
        <w:rPr>
          <w:rFonts w:ascii="Arial" w:hAnsi="Arial" w:cs="Arial"/>
          <w:sz w:val="19"/>
          <w:szCs w:val="19"/>
        </w:rPr>
        <w:t xml:space="preserve">WS, </w:t>
      </w:r>
      <w:proofErr w:type="spellStart"/>
      <w:r w:rsidRPr="005F1252">
        <w:rPr>
          <w:rFonts w:ascii="Arial" w:hAnsi="Arial" w:cs="Arial"/>
          <w:sz w:val="19"/>
          <w:szCs w:val="19"/>
        </w:rPr>
        <w:t>JiBX</w:t>
      </w:r>
      <w:proofErr w:type="spellEnd"/>
      <w:r w:rsidRPr="005F1252">
        <w:rPr>
          <w:rFonts w:ascii="Arial" w:hAnsi="Arial" w:cs="Arial"/>
          <w:sz w:val="19"/>
          <w:szCs w:val="19"/>
        </w:rPr>
        <w:t xml:space="preserve"> and Dozer</w:t>
      </w:r>
    </w:p>
    <w:p w14:paraId="7CC53118" w14:textId="77777777" w:rsidR="00DF7B07" w:rsidRDefault="005F1252" w:rsidP="005F1252">
      <w:pPr>
        <w:numPr>
          <w:ilvl w:val="0"/>
          <w:numId w:val="19"/>
        </w:numPr>
        <w:tabs>
          <w:tab w:val="clear" w:pos="1170"/>
          <w:tab w:val="num" w:pos="630"/>
        </w:tabs>
        <w:ind w:left="630"/>
        <w:rPr>
          <w:rFonts w:ascii="Arial" w:hAnsi="Arial" w:cs="Arial"/>
          <w:sz w:val="19"/>
          <w:szCs w:val="19"/>
        </w:rPr>
      </w:pPr>
      <w:r w:rsidRPr="005F1252">
        <w:rPr>
          <w:rFonts w:ascii="Arial" w:hAnsi="Arial" w:cs="Arial"/>
          <w:sz w:val="19"/>
          <w:szCs w:val="19"/>
        </w:rPr>
        <w:t xml:space="preserve">Lead a team of Developers to provide new Search capabilities for </w:t>
      </w:r>
      <w:hyperlink r:id="rId8" w:tgtFrame="_blank" w:history="1">
        <w:r w:rsidRPr="005F1252">
          <w:rPr>
            <w:rFonts w:ascii="Arial" w:hAnsi="Arial" w:cs="Arial"/>
            <w:color w:val="0000FF"/>
            <w:sz w:val="19"/>
            <w:szCs w:val="19"/>
            <w:u w:val="single"/>
          </w:rPr>
          <w:t>hdsupplysolutions.com</w:t>
        </w:r>
      </w:hyperlink>
      <w:r w:rsidRPr="005F1252">
        <w:rPr>
          <w:rFonts w:ascii="Arial" w:hAnsi="Arial" w:cs="Arial"/>
          <w:sz w:val="19"/>
          <w:szCs w:val="19"/>
        </w:rPr>
        <w:t xml:space="preserve"> web site.  </w:t>
      </w:r>
    </w:p>
    <w:p w14:paraId="03DE886E" w14:textId="77777777" w:rsidR="00F3318D" w:rsidRPr="00AC7513" w:rsidRDefault="00F3318D" w:rsidP="00AC7513">
      <w:pPr>
        <w:tabs>
          <w:tab w:val="left" w:pos="180"/>
          <w:tab w:val="left" w:pos="630"/>
          <w:tab w:val="left" w:pos="810"/>
        </w:tabs>
        <w:rPr>
          <w:rFonts w:ascii="Arial" w:hAnsi="Arial"/>
          <w:b/>
          <w:sz w:val="19"/>
          <w:szCs w:val="19"/>
        </w:rPr>
      </w:pPr>
    </w:p>
    <w:p w14:paraId="0B249EB5" w14:textId="77777777" w:rsidR="005C5FC1" w:rsidRPr="00B8789D" w:rsidRDefault="005C5FC1" w:rsidP="00E11D64">
      <w:pPr>
        <w:tabs>
          <w:tab w:val="left" w:pos="270"/>
          <w:tab w:val="left" w:pos="630"/>
          <w:tab w:val="left" w:pos="810"/>
        </w:tabs>
        <w:ind w:left="2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   </w:t>
      </w:r>
      <w:r>
        <w:rPr>
          <w:rFonts w:ascii="Arial" w:hAnsi="Arial"/>
          <w:b/>
          <w:sz w:val="19"/>
          <w:szCs w:val="19"/>
        </w:rPr>
        <w:tab/>
      </w:r>
      <w:r w:rsidR="004042A6">
        <w:rPr>
          <w:rFonts w:ascii="Arial" w:hAnsi="Arial"/>
          <w:sz w:val="19"/>
          <w:szCs w:val="19"/>
        </w:rPr>
        <w:t>March</w:t>
      </w:r>
      <w:r w:rsidRPr="00BA16C7">
        <w:rPr>
          <w:rFonts w:ascii="Arial" w:hAnsi="Arial"/>
          <w:sz w:val="19"/>
          <w:szCs w:val="19"/>
        </w:rPr>
        <w:t xml:space="preserve"> 200</w:t>
      </w:r>
      <w:r w:rsidR="004042A6">
        <w:rPr>
          <w:rFonts w:ascii="Arial" w:hAnsi="Arial"/>
          <w:sz w:val="19"/>
          <w:szCs w:val="19"/>
        </w:rPr>
        <w:t>8</w:t>
      </w:r>
      <w:r w:rsidRPr="00BA16C7">
        <w:rPr>
          <w:rFonts w:ascii="Arial" w:hAnsi="Arial"/>
          <w:sz w:val="19"/>
          <w:szCs w:val="19"/>
        </w:rPr>
        <w:t xml:space="preserve"> – </w:t>
      </w:r>
      <w:r w:rsidR="00EC6483">
        <w:rPr>
          <w:rFonts w:ascii="Arial" w:hAnsi="Arial"/>
          <w:sz w:val="19"/>
          <w:szCs w:val="19"/>
        </w:rPr>
        <w:t>April 2010</w:t>
      </w:r>
      <w:r w:rsidR="00970809">
        <w:rPr>
          <w:rFonts w:ascii="Arial" w:hAnsi="Arial"/>
          <w:sz w:val="19"/>
          <w:szCs w:val="19"/>
        </w:rPr>
        <w:tab/>
      </w:r>
      <w:r w:rsidR="00F3318D" w:rsidRPr="008C7F0B">
        <w:rPr>
          <w:rFonts w:ascii="Arial" w:hAnsi="Arial"/>
          <w:b/>
          <w:iCs/>
          <w:sz w:val="19"/>
          <w:szCs w:val="19"/>
        </w:rPr>
        <w:t>S</w:t>
      </w:r>
      <w:r w:rsidRPr="008C7F0B">
        <w:rPr>
          <w:rFonts w:ascii="Arial" w:hAnsi="Arial"/>
          <w:b/>
          <w:iCs/>
          <w:sz w:val="19"/>
          <w:szCs w:val="19"/>
        </w:rPr>
        <w:t>r</w:t>
      </w:r>
      <w:r w:rsidR="00F3318D" w:rsidRPr="008C7F0B">
        <w:rPr>
          <w:rFonts w:ascii="Arial" w:hAnsi="Arial"/>
          <w:b/>
          <w:iCs/>
          <w:sz w:val="19"/>
          <w:szCs w:val="19"/>
        </w:rPr>
        <w:t>.</w:t>
      </w:r>
      <w:r w:rsidRPr="008C7F0B">
        <w:rPr>
          <w:rFonts w:ascii="Arial" w:hAnsi="Arial"/>
          <w:b/>
          <w:iCs/>
          <w:sz w:val="19"/>
          <w:szCs w:val="19"/>
        </w:rPr>
        <w:t xml:space="preserve">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Insurance</w:t>
      </w:r>
      <w:r w:rsidR="00BB0EC1" w:rsidRPr="008C7F0B">
        <w:rPr>
          <w:rFonts w:ascii="Arial" w:hAnsi="Arial"/>
          <w:b/>
          <w:iCs/>
          <w:sz w:val="19"/>
          <w:szCs w:val="19"/>
        </w:rPr>
        <w:t xml:space="preserve"> </w:t>
      </w:r>
      <w:r w:rsidRPr="008C7F0B">
        <w:rPr>
          <w:rFonts w:ascii="Arial" w:hAnsi="Arial"/>
          <w:b/>
          <w:iCs/>
          <w:sz w:val="19"/>
          <w:szCs w:val="19"/>
        </w:rPr>
        <w:t>C</w:t>
      </w:r>
      <w:r w:rsidR="00C9346C" w:rsidRPr="008C7F0B">
        <w:rPr>
          <w:rFonts w:ascii="Arial" w:hAnsi="Arial"/>
          <w:b/>
          <w:iCs/>
          <w:sz w:val="19"/>
          <w:szCs w:val="19"/>
        </w:rPr>
        <w:t xml:space="preserve">ompany of the </w:t>
      </w:r>
      <w:r w:rsidRPr="008C7F0B">
        <w:rPr>
          <w:rFonts w:ascii="Arial" w:hAnsi="Arial"/>
          <w:b/>
          <w:iCs/>
          <w:sz w:val="19"/>
          <w:szCs w:val="19"/>
        </w:rPr>
        <w:t>W</w:t>
      </w:r>
      <w:r w:rsidR="00C9346C" w:rsidRPr="008C7F0B">
        <w:rPr>
          <w:rFonts w:ascii="Arial" w:hAnsi="Arial"/>
          <w:b/>
          <w:iCs/>
          <w:sz w:val="19"/>
          <w:szCs w:val="19"/>
        </w:rPr>
        <w:t>est (ICW)</w:t>
      </w:r>
      <w:r w:rsidR="009175D3" w:rsidRPr="008C7F0B">
        <w:rPr>
          <w:rFonts w:ascii="Arial" w:hAnsi="Arial"/>
          <w:b/>
          <w:iCs/>
          <w:sz w:val="19"/>
          <w:szCs w:val="19"/>
        </w:rPr>
        <w:t>,</w:t>
      </w:r>
      <w:r w:rsidR="009175D3">
        <w:rPr>
          <w:rFonts w:ascii="Arial" w:hAnsi="Arial"/>
          <w:b/>
          <w:sz w:val="19"/>
          <w:szCs w:val="19"/>
        </w:rPr>
        <w:t xml:space="preserve"> </w:t>
      </w:r>
      <w:r w:rsidR="009175D3" w:rsidRPr="001A5EBD">
        <w:rPr>
          <w:rFonts w:ascii="Arial" w:hAnsi="Arial"/>
          <w:sz w:val="19"/>
          <w:szCs w:val="19"/>
        </w:rPr>
        <w:t>San</w:t>
      </w:r>
      <w:r w:rsidRPr="001A5EBD">
        <w:rPr>
          <w:rFonts w:ascii="Arial" w:hAnsi="Arial"/>
          <w:sz w:val="19"/>
          <w:szCs w:val="19"/>
        </w:rPr>
        <w:t xml:space="preserve"> Diego, CA</w:t>
      </w:r>
      <w:r>
        <w:rPr>
          <w:rFonts w:ascii="Arial" w:hAnsi="Arial"/>
          <w:b/>
          <w:sz w:val="19"/>
          <w:szCs w:val="19"/>
        </w:rPr>
        <w:t xml:space="preserve"> </w:t>
      </w:r>
    </w:p>
    <w:p w14:paraId="16E948D1" w14:textId="77777777" w:rsidR="00C9346C" w:rsidRDefault="00C9346C" w:rsidP="004A47D4">
      <w:pPr>
        <w:tabs>
          <w:tab w:val="left" w:pos="180"/>
          <w:tab w:val="left" w:pos="630"/>
          <w:tab w:val="left" w:pos="810"/>
        </w:tabs>
        <w:ind w:left="270" w:hanging="540"/>
        <w:rPr>
          <w:rFonts w:ascii="Arial" w:hAnsi="Arial"/>
          <w:b/>
          <w:sz w:val="19"/>
          <w:szCs w:val="19"/>
        </w:rPr>
      </w:pPr>
    </w:p>
    <w:p w14:paraId="0E9B4336" w14:textId="77777777" w:rsidR="005C5FC1" w:rsidRDefault="005C5FC1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</w:t>
      </w:r>
      <w:r w:rsidR="00405E4C">
        <w:rPr>
          <w:rFonts w:ascii="Arial" w:hAnsi="Arial"/>
          <w:sz w:val="19"/>
          <w:szCs w:val="19"/>
        </w:rPr>
        <w:t>a set of W</w:t>
      </w:r>
      <w:r w:rsidR="005366E7">
        <w:rPr>
          <w:rFonts w:ascii="Arial" w:hAnsi="Arial"/>
          <w:sz w:val="19"/>
          <w:szCs w:val="19"/>
        </w:rPr>
        <w:t xml:space="preserve">eb </w:t>
      </w:r>
      <w:r w:rsidR="00405E4C">
        <w:rPr>
          <w:rFonts w:ascii="Arial" w:hAnsi="Arial"/>
          <w:sz w:val="19"/>
          <w:szCs w:val="19"/>
        </w:rPr>
        <w:t>S</w:t>
      </w:r>
      <w:r w:rsidR="00E9572C">
        <w:rPr>
          <w:rFonts w:ascii="Arial" w:hAnsi="Arial"/>
          <w:sz w:val="19"/>
          <w:szCs w:val="19"/>
        </w:rPr>
        <w:t>ervice</w:t>
      </w:r>
      <w:r w:rsidR="00CF2FDF">
        <w:rPr>
          <w:rFonts w:ascii="Arial" w:hAnsi="Arial"/>
          <w:sz w:val="19"/>
          <w:szCs w:val="19"/>
        </w:rPr>
        <w:t xml:space="preserve">s </w:t>
      </w:r>
      <w:r w:rsidR="001701BA">
        <w:rPr>
          <w:rFonts w:ascii="Arial" w:hAnsi="Arial"/>
          <w:sz w:val="19"/>
          <w:szCs w:val="19"/>
        </w:rPr>
        <w:t>for</w:t>
      </w:r>
      <w:r>
        <w:rPr>
          <w:rFonts w:ascii="Arial" w:hAnsi="Arial"/>
          <w:sz w:val="19"/>
          <w:szCs w:val="19"/>
        </w:rPr>
        <w:t xml:space="preserve"> submit</w:t>
      </w:r>
      <w:r w:rsidR="001701BA">
        <w:rPr>
          <w:rFonts w:ascii="Arial" w:hAnsi="Arial"/>
          <w:sz w:val="19"/>
          <w:szCs w:val="19"/>
        </w:rPr>
        <w:t>ting</w:t>
      </w:r>
      <w:r>
        <w:rPr>
          <w:rFonts w:ascii="Arial" w:hAnsi="Arial"/>
          <w:sz w:val="19"/>
          <w:szCs w:val="19"/>
        </w:rPr>
        <w:t xml:space="preserve"> insurance p</w:t>
      </w:r>
      <w:r w:rsidR="00B843B6">
        <w:rPr>
          <w:rFonts w:ascii="Arial" w:hAnsi="Arial"/>
          <w:sz w:val="19"/>
          <w:szCs w:val="19"/>
        </w:rPr>
        <w:t xml:space="preserve">olicy documents from </w:t>
      </w:r>
      <w:r w:rsidR="00737F6C">
        <w:rPr>
          <w:rFonts w:ascii="Arial" w:hAnsi="Arial"/>
          <w:sz w:val="19"/>
          <w:szCs w:val="19"/>
        </w:rPr>
        <w:t xml:space="preserve">the </w:t>
      </w:r>
      <w:r w:rsidR="00B843B6">
        <w:rPr>
          <w:rFonts w:ascii="Arial" w:hAnsi="Arial"/>
          <w:sz w:val="19"/>
          <w:szCs w:val="19"/>
        </w:rPr>
        <w:t>external Policy Processor to SAP</w:t>
      </w:r>
      <w:r w:rsidR="00E9572C">
        <w:rPr>
          <w:rFonts w:ascii="Arial" w:hAnsi="Arial"/>
          <w:sz w:val="19"/>
          <w:szCs w:val="19"/>
        </w:rPr>
        <w:t>.  Implemented solution using</w:t>
      </w:r>
      <w:r w:rsidR="00B843B6">
        <w:rPr>
          <w:rFonts w:ascii="Arial" w:hAnsi="Arial"/>
          <w:sz w:val="19"/>
          <w:szCs w:val="19"/>
        </w:rPr>
        <w:t xml:space="preserve"> IBM </w:t>
      </w:r>
      <w:proofErr w:type="spellStart"/>
      <w:r w:rsidR="00B843B6">
        <w:rPr>
          <w:rFonts w:ascii="Arial" w:hAnsi="Arial"/>
          <w:sz w:val="19"/>
          <w:szCs w:val="19"/>
        </w:rPr>
        <w:t>Datapower</w:t>
      </w:r>
      <w:proofErr w:type="spellEnd"/>
      <w:r w:rsidR="00B843B6">
        <w:rPr>
          <w:rFonts w:ascii="Arial" w:hAnsi="Arial"/>
          <w:sz w:val="19"/>
          <w:szCs w:val="19"/>
        </w:rPr>
        <w:t>, XSLT,</w:t>
      </w:r>
      <w:r w:rsidR="005C618F">
        <w:rPr>
          <w:rFonts w:ascii="Arial" w:hAnsi="Arial"/>
          <w:sz w:val="19"/>
          <w:szCs w:val="19"/>
        </w:rPr>
        <w:t xml:space="preserve"> Axis2, </w:t>
      </w:r>
      <w:proofErr w:type="spellStart"/>
      <w:r w:rsidR="005C618F">
        <w:rPr>
          <w:rFonts w:ascii="Arial" w:hAnsi="Arial"/>
          <w:sz w:val="19"/>
          <w:szCs w:val="19"/>
        </w:rPr>
        <w:t>iBatis</w:t>
      </w:r>
      <w:proofErr w:type="spellEnd"/>
      <w:r w:rsidR="005C618F">
        <w:rPr>
          <w:rFonts w:ascii="Arial" w:hAnsi="Arial"/>
          <w:sz w:val="19"/>
          <w:szCs w:val="19"/>
        </w:rPr>
        <w:t xml:space="preserve">, Tomcat, </w:t>
      </w:r>
      <w:r w:rsidR="006A6B97">
        <w:rPr>
          <w:rFonts w:ascii="Arial" w:hAnsi="Arial"/>
          <w:sz w:val="19"/>
          <w:szCs w:val="19"/>
        </w:rPr>
        <w:t>MS SQL</w:t>
      </w:r>
      <w:r w:rsidR="00E9572C">
        <w:rPr>
          <w:rFonts w:ascii="Arial" w:hAnsi="Arial"/>
          <w:sz w:val="19"/>
          <w:szCs w:val="19"/>
        </w:rPr>
        <w:t>.</w:t>
      </w:r>
    </w:p>
    <w:p w14:paraId="756E1474" w14:textId="77777777" w:rsidR="00FF11E7" w:rsidRDefault="00737F6C" w:rsidP="002C49EB">
      <w:pPr>
        <w:numPr>
          <w:ilvl w:val="0"/>
          <w:numId w:val="16"/>
        </w:numPr>
        <w:tabs>
          <w:tab w:val="left" w:pos="630"/>
          <w:tab w:val="left" w:pos="4050"/>
        </w:tabs>
        <w:ind w:left="630" w:hanging="36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Gathered requirements from </w:t>
      </w:r>
      <w:r w:rsidR="00FF11E7">
        <w:rPr>
          <w:rFonts w:ascii="Arial" w:hAnsi="Arial"/>
          <w:sz w:val="19"/>
          <w:szCs w:val="19"/>
        </w:rPr>
        <w:t>Business Analysts and translate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 xml:space="preserve"> them into </w:t>
      </w:r>
      <w:r>
        <w:rPr>
          <w:rFonts w:ascii="Arial" w:hAnsi="Arial"/>
          <w:sz w:val="19"/>
          <w:szCs w:val="19"/>
        </w:rPr>
        <w:t>d</w:t>
      </w:r>
      <w:r w:rsidR="00FF11E7">
        <w:rPr>
          <w:rFonts w:ascii="Arial" w:hAnsi="Arial"/>
          <w:sz w:val="19"/>
          <w:szCs w:val="19"/>
        </w:rPr>
        <w:t>evelopment specification</w:t>
      </w:r>
      <w:r>
        <w:rPr>
          <w:rFonts w:ascii="Arial" w:hAnsi="Arial"/>
          <w:sz w:val="19"/>
          <w:szCs w:val="19"/>
        </w:rPr>
        <w:t xml:space="preserve"> with UML</w:t>
      </w:r>
      <w:r w:rsidR="00FF11E7">
        <w:rPr>
          <w:rFonts w:ascii="Arial" w:hAnsi="Arial"/>
          <w:sz w:val="19"/>
          <w:szCs w:val="19"/>
        </w:rPr>
        <w:t>.</w:t>
      </w:r>
    </w:p>
    <w:p w14:paraId="279CAF23" w14:textId="77777777" w:rsidR="00AF2FD7" w:rsidRDefault="00AF2FD7">
      <w:pPr>
        <w:rPr>
          <w:rFonts w:ascii="Arial" w:hAnsi="Arial"/>
          <w:b/>
          <w:sz w:val="19"/>
          <w:szCs w:val="19"/>
        </w:rPr>
      </w:pPr>
    </w:p>
    <w:p w14:paraId="40F79440" w14:textId="6E067080" w:rsidR="0069372C" w:rsidRPr="001701BA" w:rsidRDefault="0069372C" w:rsidP="00E11D64">
      <w:pPr>
        <w:tabs>
          <w:tab w:val="left" w:pos="270"/>
        </w:tabs>
        <w:ind w:left="36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May 2005 – March 2008</w:t>
      </w:r>
      <w:r>
        <w:rPr>
          <w:rFonts w:ascii="Arial" w:hAnsi="Arial"/>
          <w:sz w:val="19"/>
          <w:szCs w:val="19"/>
        </w:rPr>
        <w:tab/>
      </w:r>
      <w:r w:rsidR="002C14A5">
        <w:rPr>
          <w:rFonts w:ascii="Arial" w:hAnsi="Arial"/>
          <w:sz w:val="19"/>
          <w:szCs w:val="19"/>
        </w:rPr>
        <w:t xml:space="preserve">Various </w:t>
      </w:r>
      <w:r w:rsidR="00A0322D" w:rsidRPr="00A0322D">
        <w:rPr>
          <w:rFonts w:ascii="Arial" w:hAnsi="Arial"/>
          <w:b/>
          <w:sz w:val="19"/>
          <w:szCs w:val="19"/>
        </w:rPr>
        <w:t>Software Engineering Consultant</w:t>
      </w:r>
      <w:r w:rsidR="00A0322D">
        <w:rPr>
          <w:rFonts w:ascii="Arial" w:hAnsi="Arial"/>
          <w:sz w:val="19"/>
          <w:szCs w:val="19"/>
        </w:rPr>
        <w:t xml:space="preserve"> </w:t>
      </w:r>
      <w:r w:rsidR="001701BA">
        <w:rPr>
          <w:rFonts w:ascii="Arial" w:hAnsi="Arial"/>
          <w:sz w:val="19"/>
          <w:szCs w:val="19"/>
        </w:rPr>
        <w:t>assignments</w:t>
      </w:r>
    </w:p>
    <w:p w14:paraId="74FF407A" w14:textId="77777777" w:rsidR="00380F66" w:rsidRDefault="00380F66">
      <w:pPr>
        <w:tabs>
          <w:tab w:val="left" w:pos="1800"/>
          <w:tab w:val="left" w:pos="1890"/>
          <w:tab w:val="left" w:pos="4050"/>
        </w:tabs>
        <w:ind w:left="1170" w:hanging="540"/>
      </w:pPr>
    </w:p>
    <w:p w14:paraId="7F59715E" w14:textId="77777777" w:rsidR="00380F66" w:rsidRDefault="00380F66" w:rsidP="00FC1638">
      <w:pPr>
        <w:tabs>
          <w:tab w:val="left" w:pos="1800"/>
          <w:tab w:val="left" w:pos="1890"/>
          <w:tab w:val="left" w:pos="4860"/>
        </w:tabs>
        <w:ind w:left="1170" w:hanging="54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 xml:space="preserve">SAIC, </w:t>
      </w:r>
      <w:r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</w:r>
      <w:r w:rsidR="002C49EB">
        <w:rPr>
          <w:rFonts w:ascii="Arial" w:hAnsi="Arial"/>
          <w:sz w:val="19"/>
          <w:szCs w:val="19"/>
        </w:rPr>
        <w:t>18</w:t>
      </w:r>
      <w:r w:rsidR="00FC1638">
        <w:rPr>
          <w:rFonts w:ascii="Arial" w:hAnsi="Arial"/>
          <w:sz w:val="19"/>
          <w:szCs w:val="19"/>
        </w:rPr>
        <w:t>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255F1677" w14:textId="77777777" w:rsidR="005C618F" w:rsidRDefault="005C618F" w:rsidP="00084660">
      <w:pPr>
        <w:tabs>
          <w:tab w:val="left" w:pos="1800"/>
          <w:tab w:val="left" w:pos="1890"/>
          <w:tab w:val="left" w:pos="405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4BED9BB0" w14:textId="77777777" w:rsidR="00380F66" w:rsidRPr="006A6B97" w:rsidRDefault="00405E4C" w:rsidP="006A6B97">
      <w:pPr>
        <w:numPr>
          <w:ilvl w:val="0"/>
          <w:numId w:val="4"/>
        </w:numPr>
        <w:tabs>
          <w:tab w:val="clear" w:pos="1350"/>
          <w:tab w:val="left" w:pos="630"/>
          <w:tab w:val="left" w:pos="990"/>
          <w:tab w:val="num" w:pos="1710"/>
        </w:tabs>
        <w:ind w:left="99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Implemented</w:t>
      </w:r>
      <w:r w:rsidR="00380F66">
        <w:rPr>
          <w:rFonts w:ascii="Arial" w:hAnsi="Arial"/>
          <w:sz w:val="19"/>
          <w:szCs w:val="19"/>
        </w:rPr>
        <w:t xml:space="preserve"> enhancements </w:t>
      </w:r>
      <w:r>
        <w:rPr>
          <w:rFonts w:ascii="Arial" w:hAnsi="Arial"/>
          <w:sz w:val="19"/>
          <w:szCs w:val="19"/>
        </w:rPr>
        <w:t>to</w:t>
      </w:r>
      <w:r w:rsidR="00380F66">
        <w:rPr>
          <w:rFonts w:ascii="Arial" w:hAnsi="Arial"/>
          <w:sz w:val="19"/>
          <w:szCs w:val="19"/>
        </w:rPr>
        <w:t xml:space="preserve"> the healthcare self-service</w:t>
      </w:r>
      <w:r w:rsidR="001701BA">
        <w:rPr>
          <w:rFonts w:ascii="Arial" w:hAnsi="Arial"/>
          <w:sz w:val="19"/>
          <w:szCs w:val="19"/>
        </w:rPr>
        <w:t xml:space="preserve"> web application.  Application wa</w:t>
      </w:r>
      <w:r w:rsidR="00380F66">
        <w:rPr>
          <w:rFonts w:ascii="Arial" w:hAnsi="Arial"/>
          <w:sz w:val="19"/>
          <w:szCs w:val="19"/>
        </w:rPr>
        <w:t xml:space="preserve">s written in Java using </w:t>
      </w:r>
      <w:r w:rsidR="006B10D0">
        <w:rPr>
          <w:rFonts w:ascii="Arial" w:hAnsi="Arial"/>
          <w:sz w:val="19"/>
          <w:szCs w:val="19"/>
        </w:rPr>
        <w:t xml:space="preserve">JSP, </w:t>
      </w:r>
      <w:r w:rsidR="00380F66">
        <w:rPr>
          <w:rFonts w:ascii="Arial" w:hAnsi="Arial"/>
          <w:sz w:val="19"/>
          <w:szCs w:val="19"/>
        </w:rPr>
        <w:t>Struts framework and deployed to Oracle AS.</w:t>
      </w:r>
    </w:p>
    <w:p w14:paraId="01B4FDFD" w14:textId="73156EF9" w:rsidR="00380F66" w:rsidRDefault="00AE1B32" w:rsidP="00AE1B32">
      <w:pPr>
        <w:numPr>
          <w:ilvl w:val="0"/>
          <w:numId w:val="2"/>
        </w:numPr>
        <w:tabs>
          <w:tab w:val="clear" w:pos="992"/>
          <w:tab w:val="left" w:pos="1260"/>
          <w:tab w:val="num" w:pos="1712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AE1B32">
        <w:rPr>
          <w:rFonts w:ascii="Arial" w:hAnsi="Arial"/>
          <w:sz w:val="19"/>
          <w:szCs w:val="19"/>
        </w:rPr>
        <w:t xml:space="preserve">Technologies: Python, </w:t>
      </w:r>
      <w:proofErr w:type="spellStart"/>
      <w:r w:rsidR="00B45C35">
        <w:rPr>
          <w:rFonts w:ascii="Arial" w:hAnsi="Arial"/>
          <w:sz w:val="19"/>
          <w:szCs w:val="19"/>
        </w:rPr>
        <w:t>Jython</w:t>
      </w:r>
      <w:proofErr w:type="spellEnd"/>
      <w:r w:rsidR="00B45C35">
        <w:rPr>
          <w:rFonts w:ascii="Arial" w:hAnsi="Arial"/>
          <w:sz w:val="19"/>
          <w:szCs w:val="19"/>
        </w:rPr>
        <w:t xml:space="preserve">, </w:t>
      </w:r>
      <w:r w:rsidRPr="00AE1B32">
        <w:rPr>
          <w:rFonts w:ascii="Arial" w:hAnsi="Arial"/>
          <w:sz w:val="19"/>
          <w:szCs w:val="19"/>
        </w:rPr>
        <w:t xml:space="preserve">Java, </w:t>
      </w:r>
      <w:proofErr w:type="spellStart"/>
      <w:r w:rsidRPr="00AE1B32">
        <w:rPr>
          <w:rFonts w:ascii="Arial" w:hAnsi="Arial"/>
          <w:sz w:val="19"/>
          <w:szCs w:val="19"/>
        </w:rPr>
        <w:t>Weblogic</w:t>
      </w:r>
      <w:proofErr w:type="spellEnd"/>
      <w:r w:rsidR="00B45C35">
        <w:rPr>
          <w:rFonts w:ascii="Arial" w:hAnsi="Arial"/>
          <w:sz w:val="19"/>
          <w:szCs w:val="19"/>
        </w:rPr>
        <w:t>, WLST</w:t>
      </w:r>
    </w:p>
    <w:p w14:paraId="392B02D5" w14:textId="77777777" w:rsidR="00AE1B32" w:rsidRPr="00AE1B32" w:rsidRDefault="00AE1B32" w:rsidP="00E81079">
      <w:pPr>
        <w:tabs>
          <w:tab w:val="left" w:pos="1260"/>
          <w:tab w:val="left" w:pos="3150"/>
        </w:tabs>
        <w:ind w:left="990"/>
        <w:rPr>
          <w:rFonts w:ascii="Arial" w:hAnsi="Arial"/>
          <w:sz w:val="19"/>
          <w:szCs w:val="19"/>
        </w:rPr>
      </w:pPr>
    </w:p>
    <w:p w14:paraId="17808ABC" w14:textId="77777777" w:rsidR="00380F66" w:rsidRDefault="00380F66" w:rsidP="008B281C">
      <w:pPr>
        <w:tabs>
          <w:tab w:val="left" w:pos="630"/>
          <w:tab w:val="left" w:pos="4860"/>
        </w:tabs>
        <w:ind w:left="630"/>
        <w:rPr>
          <w:rFonts w:ascii="Arial" w:hAnsi="Arial"/>
          <w:sz w:val="19"/>
          <w:szCs w:val="19"/>
        </w:rPr>
      </w:pPr>
      <w:proofErr w:type="spellStart"/>
      <w:r>
        <w:rPr>
          <w:rFonts w:ascii="Arial" w:hAnsi="Arial"/>
          <w:b/>
          <w:sz w:val="19"/>
          <w:szCs w:val="19"/>
        </w:rPr>
        <w:t>TechFlow</w:t>
      </w:r>
      <w:proofErr w:type="spellEnd"/>
      <w:r w:rsidR="00F7232E">
        <w:rPr>
          <w:rFonts w:ascii="Arial" w:hAnsi="Arial"/>
          <w:sz w:val="19"/>
          <w:szCs w:val="19"/>
        </w:rPr>
        <w:t>, San</w:t>
      </w:r>
      <w:r w:rsidR="00FC1638">
        <w:rPr>
          <w:rFonts w:ascii="Arial" w:hAnsi="Arial"/>
          <w:sz w:val="19"/>
          <w:szCs w:val="19"/>
        </w:rPr>
        <w:t xml:space="preserve"> Diego, CA</w:t>
      </w:r>
      <w:r w:rsidR="00FC1638">
        <w:rPr>
          <w:rFonts w:ascii="Arial" w:hAnsi="Arial"/>
          <w:sz w:val="19"/>
          <w:szCs w:val="19"/>
        </w:rPr>
        <w:tab/>
        <w:t>two-month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39570E24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BC63C44" w14:textId="7D587760" w:rsidR="006A6B97" w:rsidRDefault="00380F66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Designed and implemented a Web Service </w:t>
      </w:r>
      <w:r w:rsidR="006A6B97">
        <w:rPr>
          <w:rFonts w:ascii="Arial" w:hAnsi="Arial"/>
          <w:sz w:val="19"/>
          <w:szCs w:val="19"/>
        </w:rPr>
        <w:t>synchronizing</w:t>
      </w:r>
      <w:r>
        <w:rPr>
          <w:rFonts w:ascii="Arial" w:hAnsi="Arial"/>
          <w:sz w:val="19"/>
          <w:szCs w:val="19"/>
        </w:rPr>
        <w:t xml:space="preserve"> data between multip</w:t>
      </w:r>
      <w:r w:rsidR="006A6B97">
        <w:rPr>
          <w:rFonts w:ascii="Arial" w:hAnsi="Arial"/>
          <w:sz w:val="19"/>
          <w:szCs w:val="19"/>
        </w:rPr>
        <w:t xml:space="preserve">le databases.  </w:t>
      </w:r>
    </w:p>
    <w:p w14:paraId="5F02D797" w14:textId="77777777" w:rsidR="00380F66" w:rsidRPr="006A6B97" w:rsidRDefault="006A6B97" w:rsidP="006A6B97">
      <w:pPr>
        <w:numPr>
          <w:ilvl w:val="0"/>
          <w:numId w:val="8"/>
        </w:numPr>
        <w:tabs>
          <w:tab w:val="left" w:pos="1260"/>
        </w:tabs>
        <w:ind w:left="994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 </w:t>
      </w:r>
      <w:r w:rsidR="00497C93" w:rsidRPr="006A6B97">
        <w:rPr>
          <w:rFonts w:ascii="Arial" w:hAnsi="Arial"/>
          <w:sz w:val="19"/>
          <w:szCs w:val="19"/>
        </w:rPr>
        <w:t>MySQL, Tomcat</w:t>
      </w:r>
      <w:r w:rsidR="00380F66" w:rsidRPr="006A6B97">
        <w:rPr>
          <w:rFonts w:ascii="Arial" w:hAnsi="Arial"/>
          <w:sz w:val="19"/>
          <w:szCs w:val="19"/>
        </w:rPr>
        <w:t>, Hibernate, S</w:t>
      </w:r>
      <w:r>
        <w:rPr>
          <w:rFonts w:ascii="Arial" w:hAnsi="Arial"/>
          <w:sz w:val="19"/>
          <w:szCs w:val="19"/>
        </w:rPr>
        <w:t>pring, Axis and Jakarta Commons</w:t>
      </w:r>
    </w:p>
    <w:p w14:paraId="0B15A25C" w14:textId="77777777" w:rsidR="00380F66" w:rsidRDefault="00380F66">
      <w:pPr>
        <w:spacing w:line="192" w:lineRule="auto"/>
        <w:ind w:left="274" w:hanging="274"/>
        <w:rPr>
          <w:rFonts w:ascii="Arial" w:hAnsi="Arial"/>
          <w:sz w:val="19"/>
          <w:szCs w:val="19"/>
        </w:rPr>
      </w:pPr>
    </w:p>
    <w:p w14:paraId="5802697B" w14:textId="77777777" w:rsidR="00380F66" w:rsidRDefault="00380F66" w:rsidP="00FC1638">
      <w:pPr>
        <w:tabs>
          <w:tab w:val="left" w:pos="1800"/>
          <w:tab w:val="left" w:pos="4860"/>
        </w:tabs>
        <w:ind w:left="630" w:hanging="900"/>
        <w:rPr>
          <w:rFonts w:ascii="Arial" w:hAnsi="Arial"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  <w:t>Leica Geosystems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>
        <w:rPr>
          <w:rFonts w:ascii="Arial" w:hAnsi="Arial"/>
          <w:sz w:val="19"/>
          <w:szCs w:val="19"/>
        </w:rPr>
        <w:t xml:space="preserve"> contract</w:t>
      </w:r>
    </w:p>
    <w:p w14:paraId="6F956727" w14:textId="77777777" w:rsidR="00380F66" w:rsidRDefault="00380F66">
      <w:pPr>
        <w:tabs>
          <w:tab w:val="left" w:pos="1800"/>
        </w:tabs>
        <w:spacing w:line="120" w:lineRule="auto"/>
        <w:ind w:left="1170" w:hanging="900"/>
        <w:rPr>
          <w:rFonts w:ascii="Arial" w:hAnsi="Arial"/>
          <w:sz w:val="19"/>
          <w:szCs w:val="19"/>
        </w:rPr>
      </w:pPr>
    </w:p>
    <w:p w14:paraId="51A32A58" w14:textId="77777777" w:rsidR="00FA1D50" w:rsidRPr="006A6B97" w:rsidRDefault="00380F66" w:rsidP="006A6B97">
      <w:pPr>
        <w:numPr>
          <w:ilvl w:val="0"/>
          <w:numId w:val="17"/>
        </w:numPr>
        <w:tabs>
          <w:tab w:val="left" w:pos="990"/>
          <w:tab w:val="left" w:pos="3150"/>
        </w:tabs>
        <w:ind w:left="990"/>
        <w:rPr>
          <w:rFonts w:ascii="Arial" w:hAnsi="Arial"/>
          <w:sz w:val="19"/>
          <w:szCs w:val="19"/>
        </w:rPr>
      </w:pPr>
      <w:r w:rsidRPr="00E9572C">
        <w:rPr>
          <w:rFonts w:ascii="Arial" w:hAnsi="Arial"/>
          <w:sz w:val="19"/>
          <w:szCs w:val="19"/>
        </w:rPr>
        <w:t xml:space="preserve">Developed prototypes </w:t>
      </w:r>
      <w:r w:rsidR="00D97649">
        <w:rPr>
          <w:rFonts w:ascii="Arial" w:hAnsi="Arial"/>
          <w:sz w:val="19"/>
          <w:szCs w:val="19"/>
        </w:rPr>
        <w:t>with JBoss s</w:t>
      </w:r>
      <w:r w:rsidRPr="00E9572C">
        <w:rPr>
          <w:rFonts w:ascii="Arial" w:hAnsi="Arial"/>
          <w:sz w:val="19"/>
          <w:szCs w:val="19"/>
        </w:rPr>
        <w:t>ecurity</w:t>
      </w:r>
      <w:r w:rsidR="001E3335">
        <w:rPr>
          <w:rFonts w:ascii="Arial" w:hAnsi="Arial"/>
          <w:sz w:val="19"/>
          <w:szCs w:val="19"/>
        </w:rPr>
        <w:t xml:space="preserve"> framework</w:t>
      </w:r>
      <w:r w:rsidRPr="00E9572C">
        <w:rPr>
          <w:rFonts w:ascii="Arial" w:hAnsi="Arial"/>
          <w:sz w:val="19"/>
          <w:szCs w:val="19"/>
        </w:rPr>
        <w:t xml:space="preserve"> using LDAP </w:t>
      </w:r>
      <w:proofErr w:type="spellStart"/>
      <w:r w:rsidRPr="00E9572C">
        <w:rPr>
          <w:rFonts w:ascii="Arial" w:hAnsi="Arial"/>
          <w:sz w:val="19"/>
          <w:szCs w:val="19"/>
        </w:rPr>
        <w:t>LoginModules</w:t>
      </w:r>
      <w:proofErr w:type="spellEnd"/>
      <w:r w:rsidRPr="00E9572C">
        <w:rPr>
          <w:rFonts w:ascii="Arial" w:hAnsi="Arial"/>
          <w:sz w:val="19"/>
          <w:szCs w:val="19"/>
        </w:rPr>
        <w:t xml:space="preserve"> and complex security mechanism using Aspect-Oriented Programming. </w:t>
      </w:r>
    </w:p>
    <w:p w14:paraId="7B9C5073" w14:textId="77777777" w:rsidR="00E9572C" w:rsidRDefault="00E9572C" w:rsidP="006A6B97">
      <w:pPr>
        <w:tabs>
          <w:tab w:val="left" w:pos="1260"/>
          <w:tab w:val="left" w:pos="3150"/>
        </w:tabs>
        <w:ind w:left="1170"/>
        <w:rPr>
          <w:rFonts w:ascii="Arial" w:hAnsi="Arial"/>
          <w:sz w:val="19"/>
          <w:szCs w:val="19"/>
        </w:rPr>
      </w:pPr>
    </w:p>
    <w:p w14:paraId="39683906" w14:textId="77777777" w:rsidR="000D67DC" w:rsidRDefault="008B281C" w:rsidP="008B281C">
      <w:pPr>
        <w:tabs>
          <w:tab w:val="left" w:pos="1260"/>
          <w:tab w:val="left" w:pos="3150"/>
          <w:tab w:val="left" w:pos="4860"/>
        </w:tabs>
        <w:ind w:left="630" w:hanging="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b/>
          <w:sz w:val="19"/>
          <w:szCs w:val="19"/>
        </w:rPr>
        <w:tab/>
      </w:r>
    </w:p>
    <w:p w14:paraId="36C74DDB" w14:textId="793140A4" w:rsidR="00380F66" w:rsidRPr="007E42A8" w:rsidRDefault="00380F66" w:rsidP="007E42A8">
      <w:pPr>
        <w:ind w:firstLine="630"/>
        <w:rPr>
          <w:rFonts w:ascii="Arial" w:hAnsi="Arial"/>
          <w:b/>
          <w:sz w:val="19"/>
          <w:szCs w:val="19"/>
        </w:rPr>
      </w:pPr>
      <w:r w:rsidRPr="00E9572C">
        <w:rPr>
          <w:rFonts w:ascii="Arial" w:hAnsi="Arial"/>
          <w:b/>
          <w:sz w:val="19"/>
          <w:szCs w:val="19"/>
        </w:rPr>
        <w:t>Accredited Home Lenders</w:t>
      </w:r>
      <w:r w:rsidR="009534F4">
        <w:rPr>
          <w:rFonts w:ascii="Arial" w:hAnsi="Arial"/>
          <w:sz w:val="19"/>
          <w:szCs w:val="19"/>
        </w:rPr>
        <w:t xml:space="preserve">, </w:t>
      </w:r>
      <w:r w:rsidR="00FC1638">
        <w:rPr>
          <w:rFonts w:ascii="Arial" w:hAnsi="Arial"/>
          <w:sz w:val="19"/>
          <w:szCs w:val="19"/>
        </w:rPr>
        <w:t>San Diego, CA</w:t>
      </w:r>
      <w:r w:rsidR="00FC1638">
        <w:rPr>
          <w:rFonts w:ascii="Arial" w:hAnsi="Arial"/>
          <w:sz w:val="19"/>
          <w:szCs w:val="19"/>
        </w:rPr>
        <w:tab/>
        <w:t>three-month</w:t>
      </w:r>
      <w:r w:rsidRPr="00E9572C">
        <w:rPr>
          <w:rFonts w:ascii="Arial" w:hAnsi="Arial"/>
          <w:sz w:val="19"/>
          <w:szCs w:val="19"/>
        </w:rPr>
        <w:t xml:space="preserve"> contract</w:t>
      </w:r>
    </w:p>
    <w:p w14:paraId="17028AA0" w14:textId="77777777" w:rsidR="00380F66" w:rsidRDefault="00380F66" w:rsidP="00084660">
      <w:pPr>
        <w:tabs>
          <w:tab w:val="left" w:pos="1800"/>
        </w:tabs>
        <w:spacing w:line="120" w:lineRule="auto"/>
        <w:ind w:left="1181" w:hanging="907"/>
        <w:rPr>
          <w:rFonts w:ascii="Arial" w:hAnsi="Arial"/>
          <w:sz w:val="19"/>
          <w:szCs w:val="19"/>
        </w:rPr>
      </w:pPr>
    </w:p>
    <w:p w14:paraId="578CDB37" w14:textId="771FDC3A" w:rsidR="006A6B97" w:rsidRPr="006A6B97" w:rsidRDefault="00380F66" w:rsidP="006A6B97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>Re-architected and developed a web-based Transfer-of-Servic</w:t>
      </w:r>
      <w:r w:rsidR="006A6B97">
        <w:rPr>
          <w:rFonts w:ascii="Arial" w:hAnsi="Arial"/>
          <w:sz w:val="19"/>
          <w:szCs w:val="19"/>
        </w:rPr>
        <w:t>ing application</w:t>
      </w:r>
      <w:r w:rsidR="00F02891">
        <w:rPr>
          <w:rFonts w:ascii="Arial" w:hAnsi="Arial"/>
          <w:sz w:val="19"/>
          <w:szCs w:val="19"/>
        </w:rPr>
        <w:t>.</w:t>
      </w:r>
    </w:p>
    <w:p w14:paraId="4E4F5FAF" w14:textId="2AB26DC2" w:rsidR="007E42A8" w:rsidRPr="001460B5" w:rsidRDefault="006A6B97" w:rsidP="001460B5">
      <w:pPr>
        <w:numPr>
          <w:ilvl w:val="0"/>
          <w:numId w:val="13"/>
        </w:numPr>
        <w:tabs>
          <w:tab w:val="left" w:pos="1260"/>
          <w:tab w:val="left" w:pos="3150"/>
        </w:tabs>
        <w:ind w:left="990"/>
        <w:rPr>
          <w:rFonts w:ascii="Arial" w:hAnsi="Arial"/>
          <w:b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Technologies leveraged: </w:t>
      </w:r>
      <w:proofErr w:type="spellStart"/>
      <w:r w:rsidR="00380F66">
        <w:rPr>
          <w:rFonts w:ascii="Arial" w:hAnsi="Arial"/>
          <w:sz w:val="19"/>
          <w:szCs w:val="19"/>
        </w:rPr>
        <w:t>Weblogic</w:t>
      </w:r>
      <w:proofErr w:type="spellEnd"/>
      <w:r w:rsidR="00380F66">
        <w:rPr>
          <w:rFonts w:ascii="Arial" w:hAnsi="Arial"/>
          <w:sz w:val="19"/>
          <w:szCs w:val="19"/>
        </w:rPr>
        <w:t xml:space="preserve"> Integration database controls, XML Beans, Jakarta POI and </w:t>
      </w:r>
      <w:proofErr w:type="spellStart"/>
      <w:r w:rsidR="00380F66">
        <w:rPr>
          <w:rFonts w:ascii="Arial" w:hAnsi="Arial"/>
          <w:sz w:val="19"/>
          <w:szCs w:val="19"/>
        </w:rPr>
        <w:t>NetUI</w:t>
      </w:r>
      <w:proofErr w:type="spellEnd"/>
      <w:r w:rsidR="00380F66">
        <w:rPr>
          <w:rFonts w:ascii="Arial" w:hAnsi="Arial"/>
          <w:sz w:val="19"/>
          <w:szCs w:val="19"/>
        </w:rPr>
        <w:t xml:space="preserve"> libraries.</w:t>
      </w:r>
      <w:r w:rsidR="00380F66">
        <w:rPr>
          <w:rFonts w:ascii="Arial" w:hAnsi="Arial"/>
          <w:b/>
          <w:sz w:val="19"/>
          <w:szCs w:val="19"/>
        </w:rPr>
        <w:tab/>
      </w:r>
      <w:r w:rsidR="007E42A8" w:rsidRPr="001460B5">
        <w:rPr>
          <w:rFonts w:ascii="Arial" w:hAnsi="Arial"/>
          <w:sz w:val="19"/>
          <w:szCs w:val="19"/>
        </w:rPr>
        <w:br w:type="page"/>
      </w:r>
    </w:p>
    <w:p w14:paraId="5DC3C112" w14:textId="7189CB76" w:rsidR="00380F66" w:rsidRDefault="00380F66" w:rsidP="00875543">
      <w:pPr>
        <w:tabs>
          <w:tab w:val="left" w:pos="2880"/>
        </w:tabs>
        <w:spacing w:after="120"/>
        <w:ind w:left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lastRenderedPageBreak/>
        <w:t>Nov 2003 - May 2005</w:t>
      </w:r>
      <w:r>
        <w:rPr>
          <w:rFonts w:ascii="Arial" w:hAnsi="Arial"/>
          <w:b/>
          <w:sz w:val="19"/>
          <w:szCs w:val="19"/>
        </w:rPr>
        <w:tab/>
      </w:r>
      <w:r w:rsidRPr="008C7F0B">
        <w:rPr>
          <w:rFonts w:ascii="Arial" w:hAnsi="Arial"/>
          <w:b/>
          <w:iCs/>
          <w:sz w:val="19"/>
          <w:szCs w:val="19"/>
        </w:rPr>
        <w:t>Senior Software Engineer,</w:t>
      </w:r>
      <w:r>
        <w:rPr>
          <w:rFonts w:ascii="Arial" w:hAnsi="Arial"/>
          <w:b/>
          <w:sz w:val="19"/>
          <w:szCs w:val="19"/>
        </w:rPr>
        <w:t xml:space="preserve"> Mitchell International, </w:t>
      </w:r>
      <w:r>
        <w:rPr>
          <w:rFonts w:ascii="Arial" w:hAnsi="Arial"/>
          <w:sz w:val="19"/>
          <w:szCs w:val="19"/>
        </w:rPr>
        <w:t>San Diego, CA</w:t>
      </w:r>
    </w:p>
    <w:p w14:paraId="39D2C64D" w14:textId="77777777" w:rsidR="00380F66" w:rsidRPr="00F6039C" w:rsidRDefault="00380F66" w:rsidP="00E11D64">
      <w:pPr>
        <w:numPr>
          <w:ilvl w:val="0"/>
          <w:numId w:val="14"/>
        </w:numPr>
        <w:tabs>
          <w:tab w:val="left" w:pos="720"/>
        </w:tabs>
        <w:ind w:left="99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Responsible for J2EE Service-Oriented Architecture appli</w:t>
      </w:r>
      <w:r w:rsidR="00B127D7">
        <w:rPr>
          <w:rFonts w:ascii="Arial" w:hAnsi="Arial"/>
          <w:sz w:val="19"/>
          <w:szCs w:val="19"/>
        </w:rPr>
        <w:t xml:space="preserve">cations using </w:t>
      </w:r>
      <w:proofErr w:type="spellStart"/>
      <w:r w:rsidR="00B127D7"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.  Developed workflow solutions using a combination of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Integration controls, </w:t>
      </w:r>
      <w:proofErr w:type="spellStart"/>
      <w:r>
        <w:rPr>
          <w:rFonts w:ascii="Arial" w:hAnsi="Arial"/>
          <w:sz w:val="19"/>
          <w:szCs w:val="19"/>
        </w:rPr>
        <w:t>Weblogic</w:t>
      </w:r>
      <w:proofErr w:type="spellEnd"/>
      <w:r>
        <w:rPr>
          <w:rFonts w:ascii="Arial" w:hAnsi="Arial"/>
          <w:sz w:val="19"/>
          <w:szCs w:val="19"/>
        </w:rPr>
        <w:t xml:space="preserve"> Workshop workflow</w:t>
      </w:r>
      <w:r w:rsidR="00F6039C">
        <w:rPr>
          <w:rFonts w:ascii="Arial" w:hAnsi="Arial"/>
          <w:sz w:val="19"/>
          <w:szCs w:val="19"/>
        </w:rPr>
        <w:t>s and standard J2EE components.</w:t>
      </w:r>
    </w:p>
    <w:p w14:paraId="660E4DFD" w14:textId="77777777" w:rsidR="00380F66" w:rsidRDefault="00380F66" w:rsidP="00E11D64">
      <w:pPr>
        <w:spacing w:line="192" w:lineRule="auto"/>
        <w:ind w:left="990" w:hanging="270"/>
        <w:rPr>
          <w:rFonts w:ascii="Arial" w:hAnsi="Arial"/>
          <w:b/>
          <w:sz w:val="19"/>
          <w:szCs w:val="19"/>
        </w:rPr>
      </w:pPr>
    </w:p>
    <w:p w14:paraId="2BA240C4" w14:textId="48AF626B" w:rsidR="00380F66" w:rsidRPr="00875543" w:rsidRDefault="00380F66" w:rsidP="00875543">
      <w:pPr>
        <w:tabs>
          <w:tab w:val="left" w:pos="2880"/>
        </w:tabs>
        <w:spacing w:after="240"/>
        <w:ind w:left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Feb 2002 - Aug 2003</w:t>
      </w:r>
      <w:r>
        <w:rPr>
          <w:rFonts w:ascii="Arial" w:hAnsi="Arial"/>
          <w:sz w:val="19"/>
          <w:szCs w:val="19"/>
        </w:rPr>
        <w:tab/>
      </w:r>
      <w:r w:rsidR="00852209" w:rsidRPr="008C7F0B">
        <w:rPr>
          <w:rFonts w:ascii="Arial" w:hAnsi="Arial"/>
          <w:b/>
          <w:iCs/>
          <w:sz w:val="19"/>
          <w:szCs w:val="19"/>
        </w:rPr>
        <w:t xml:space="preserve">Contractor / </w:t>
      </w:r>
      <w:r w:rsidRPr="008C7F0B">
        <w:rPr>
          <w:rFonts w:ascii="Arial" w:hAnsi="Arial"/>
          <w:b/>
          <w:iCs/>
          <w:sz w:val="19"/>
          <w:szCs w:val="19"/>
        </w:rPr>
        <w:t>Senior Software Engineer</w:t>
      </w:r>
      <w:r w:rsidR="009175D3" w:rsidRPr="008C7F0B">
        <w:rPr>
          <w:rFonts w:ascii="Arial" w:hAnsi="Arial"/>
          <w:b/>
          <w:iCs/>
          <w:sz w:val="19"/>
          <w:szCs w:val="19"/>
        </w:rPr>
        <w:t>, Intuit</w:t>
      </w:r>
      <w:r>
        <w:rPr>
          <w:rFonts w:ascii="Arial" w:hAnsi="Arial"/>
          <w:b/>
          <w:sz w:val="19"/>
          <w:szCs w:val="19"/>
        </w:rPr>
        <w:t>,</w:t>
      </w:r>
      <w:r>
        <w:rPr>
          <w:rFonts w:ascii="Arial" w:hAnsi="Arial"/>
          <w:sz w:val="19"/>
          <w:szCs w:val="19"/>
        </w:rPr>
        <w:t xml:space="preserve"> San Diego, CA  </w:t>
      </w:r>
    </w:p>
    <w:p w14:paraId="0EBC3350" w14:textId="41C299E7" w:rsidR="008C7ABD" w:rsidRDefault="003A4293" w:rsidP="00E6560E">
      <w:pPr>
        <w:ind w:firstLine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Jan</w:t>
      </w:r>
      <w:r w:rsidR="00380F66">
        <w:rPr>
          <w:rFonts w:ascii="Arial" w:hAnsi="Arial"/>
          <w:sz w:val="19"/>
          <w:szCs w:val="19"/>
        </w:rPr>
        <w:t xml:space="preserve"> 199</w:t>
      </w:r>
      <w:r>
        <w:rPr>
          <w:rFonts w:ascii="Arial" w:hAnsi="Arial"/>
          <w:sz w:val="19"/>
          <w:szCs w:val="19"/>
        </w:rPr>
        <w:t>7</w:t>
      </w:r>
      <w:r w:rsidR="00380F66">
        <w:rPr>
          <w:rFonts w:ascii="Arial" w:hAnsi="Arial"/>
          <w:sz w:val="19"/>
          <w:szCs w:val="19"/>
        </w:rPr>
        <w:t xml:space="preserve"> - Oct 2001</w:t>
      </w:r>
      <w:r w:rsidR="00380F66">
        <w:rPr>
          <w:rFonts w:ascii="Arial" w:hAnsi="Arial"/>
          <w:sz w:val="19"/>
          <w:szCs w:val="19"/>
        </w:rPr>
        <w:tab/>
      </w:r>
      <w:r w:rsidR="00C931A6">
        <w:rPr>
          <w:rFonts w:ascii="Arial" w:hAnsi="Arial"/>
          <w:sz w:val="19"/>
          <w:szCs w:val="19"/>
        </w:rPr>
        <w:tab/>
      </w:r>
      <w:r w:rsidR="00380F66" w:rsidRPr="008C7F0B">
        <w:rPr>
          <w:rFonts w:ascii="Arial" w:hAnsi="Arial"/>
          <w:b/>
          <w:iCs/>
          <w:sz w:val="19"/>
          <w:szCs w:val="19"/>
        </w:rPr>
        <w:t>Senior Product Developer</w:t>
      </w:r>
      <w:r w:rsidR="009175D3" w:rsidRPr="008C7F0B">
        <w:rPr>
          <w:rFonts w:ascii="Arial" w:hAnsi="Arial"/>
          <w:b/>
          <w:iCs/>
          <w:sz w:val="19"/>
          <w:szCs w:val="19"/>
        </w:rPr>
        <w:t>, Peregrine</w:t>
      </w:r>
      <w:r w:rsidR="00380F66" w:rsidRPr="008C7F0B">
        <w:rPr>
          <w:rFonts w:ascii="Arial" w:hAnsi="Arial"/>
          <w:b/>
          <w:iCs/>
          <w:sz w:val="19"/>
          <w:szCs w:val="19"/>
        </w:rPr>
        <w:t xml:space="preserve"> Systems</w:t>
      </w:r>
      <w:r w:rsidR="00380F66">
        <w:rPr>
          <w:rFonts w:ascii="Arial" w:hAnsi="Arial"/>
          <w:sz w:val="19"/>
          <w:szCs w:val="19"/>
        </w:rPr>
        <w:t>, San Diego, CA</w:t>
      </w:r>
    </w:p>
    <w:p w14:paraId="345526E9" w14:textId="77777777" w:rsidR="00C931A6" w:rsidRDefault="00C931A6" w:rsidP="00E6560E">
      <w:pPr>
        <w:ind w:firstLine="270"/>
        <w:rPr>
          <w:rFonts w:ascii="Arial" w:hAnsi="Arial"/>
          <w:sz w:val="19"/>
          <w:szCs w:val="19"/>
        </w:rPr>
      </w:pPr>
    </w:p>
    <w:p w14:paraId="0ED61676" w14:textId="77777777" w:rsidR="00B23B54" w:rsidRDefault="00EA798C" w:rsidP="00EA798C">
      <w:pPr>
        <w:ind w:left="270"/>
        <w:rPr>
          <w:rFonts w:ascii="Arial" w:hAnsi="Arial" w:cs="Arial"/>
          <w:b/>
          <w:sz w:val="19"/>
          <w:szCs w:val="19"/>
        </w:rPr>
      </w:pPr>
      <w:r w:rsidRPr="00EA798C">
        <w:rPr>
          <w:rFonts w:ascii="Arial" w:hAnsi="Arial" w:cs="Arial"/>
          <w:b/>
          <w:sz w:val="19"/>
          <w:szCs w:val="19"/>
        </w:rPr>
        <w:t>LANGUAGES:</w:t>
      </w:r>
    </w:p>
    <w:p w14:paraId="46285A0D" w14:textId="77777777" w:rsid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ab/>
      </w:r>
    </w:p>
    <w:p w14:paraId="15136C82" w14:textId="77777777" w:rsidR="00EA798C" w:rsidRPr="00EA798C" w:rsidRDefault="00EA798C" w:rsidP="00EA798C">
      <w:pPr>
        <w:ind w:left="270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ab/>
        <w:t>English, Russian</w:t>
      </w:r>
    </w:p>
    <w:p w14:paraId="25366B27" w14:textId="77777777" w:rsidR="00EA798C" w:rsidRPr="00B23B54" w:rsidRDefault="00EA798C" w:rsidP="00EA798C">
      <w:pPr>
        <w:ind w:left="270"/>
      </w:pPr>
    </w:p>
    <w:p w14:paraId="33B98C4A" w14:textId="77777777" w:rsidR="00380F66" w:rsidRDefault="00B23B54" w:rsidP="00EA798C">
      <w:pPr>
        <w:pStyle w:val="Heading2"/>
        <w:numPr>
          <w:ilvl w:val="0"/>
          <w:numId w:val="0"/>
        </w:numPr>
        <w:tabs>
          <w:tab w:val="left" w:pos="270"/>
        </w:tabs>
        <w:ind w:left="270" w:hanging="27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bookmarkStart w:id="1" w:name="_Hlk521853611"/>
      <w:r w:rsidR="00380F66">
        <w:rPr>
          <w:rFonts w:ascii="Arial" w:hAnsi="Arial"/>
          <w:sz w:val="19"/>
          <w:szCs w:val="19"/>
        </w:rPr>
        <w:t>EDUCATION:</w:t>
      </w:r>
    </w:p>
    <w:p w14:paraId="7047B38B" w14:textId="77777777" w:rsidR="00380F66" w:rsidRDefault="00380F66">
      <w:pPr>
        <w:spacing w:line="192" w:lineRule="auto"/>
        <w:ind w:left="274" w:hanging="274"/>
        <w:rPr>
          <w:sz w:val="19"/>
          <w:szCs w:val="19"/>
        </w:rPr>
      </w:pPr>
    </w:p>
    <w:p w14:paraId="09BFD256" w14:textId="03BFE549" w:rsidR="00380F66" w:rsidRDefault="00141187" w:rsidP="00141187">
      <w:pPr>
        <w:pStyle w:val="Heading6"/>
        <w:numPr>
          <w:ilvl w:val="0"/>
          <w:numId w:val="0"/>
        </w:numPr>
        <w:ind w:left="540" w:hanging="270"/>
        <w:rPr>
          <w:rFonts w:ascii="Arial" w:hAnsi="Arial"/>
          <w:b w:val="0"/>
          <w:sz w:val="19"/>
          <w:szCs w:val="19"/>
        </w:rPr>
      </w:pPr>
      <w:r>
        <w:rPr>
          <w:rFonts w:ascii="Arial" w:hAnsi="Arial"/>
          <w:sz w:val="19"/>
          <w:szCs w:val="19"/>
        </w:rPr>
        <w:t xml:space="preserve">       </w:t>
      </w:r>
      <w:r>
        <w:rPr>
          <w:rFonts w:ascii="Arial" w:hAnsi="Arial"/>
          <w:sz w:val="19"/>
          <w:szCs w:val="19"/>
        </w:rPr>
        <w:tab/>
      </w:r>
      <w:r w:rsidR="00380F66">
        <w:rPr>
          <w:rFonts w:ascii="Arial" w:hAnsi="Arial"/>
          <w:sz w:val="19"/>
          <w:szCs w:val="19"/>
        </w:rPr>
        <w:t>Master of Science in Electronics Engineering</w:t>
      </w:r>
    </w:p>
    <w:p w14:paraId="11124017" w14:textId="73CBD37E" w:rsidR="00FB4A1C" w:rsidRDefault="00380F66" w:rsidP="0014118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 w:rsidR="00141187">
        <w:rPr>
          <w:rFonts w:ascii="Arial" w:hAnsi="Arial"/>
          <w:sz w:val="19"/>
          <w:szCs w:val="19"/>
        </w:rPr>
        <w:t xml:space="preserve">            </w:t>
      </w:r>
      <w:r w:rsidR="00141187"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 xml:space="preserve">Technical University </w:t>
      </w:r>
      <w:r w:rsidR="009175D3">
        <w:rPr>
          <w:rFonts w:ascii="Arial" w:hAnsi="Arial"/>
          <w:sz w:val="19"/>
          <w:szCs w:val="19"/>
        </w:rPr>
        <w:t>of Moldova</w:t>
      </w:r>
      <w:r w:rsidR="00692850">
        <w:rPr>
          <w:rFonts w:ascii="Arial" w:hAnsi="Arial"/>
          <w:sz w:val="19"/>
          <w:szCs w:val="19"/>
        </w:rPr>
        <w:t xml:space="preserve">, </w:t>
      </w:r>
      <w:r>
        <w:rPr>
          <w:rFonts w:ascii="Arial" w:hAnsi="Arial"/>
          <w:sz w:val="19"/>
          <w:szCs w:val="19"/>
        </w:rPr>
        <w:t xml:space="preserve">Kishinev, </w:t>
      </w:r>
      <w:r w:rsidR="005C618F">
        <w:rPr>
          <w:rFonts w:ascii="Arial" w:hAnsi="Arial"/>
          <w:sz w:val="19"/>
          <w:szCs w:val="19"/>
        </w:rPr>
        <w:t>Moldova</w:t>
      </w:r>
    </w:p>
    <w:p w14:paraId="15633879" w14:textId="2EEEE3D1" w:rsidR="00C10434" w:rsidRDefault="00141187" w:rsidP="00121426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noProof/>
          <w:sz w:val="19"/>
          <w:szCs w:val="19"/>
        </w:rPr>
        <w:drawing>
          <wp:anchor distT="0" distB="0" distL="114300" distR="114300" simplePos="0" relativeHeight="251662848" behindDoc="1" locked="0" layoutInCell="1" allowOverlap="1" wp14:anchorId="41394E04" wp14:editId="5A6B51C6">
            <wp:simplePos x="0" y="0"/>
            <wp:positionH relativeFrom="column">
              <wp:posOffset>405190</wp:posOffset>
            </wp:positionH>
            <wp:positionV relativeFrom="paragraph">
              <wp:posOffset>139700</wp:posOffset>
            </wp:positionV>
            <wp:extent cx="346075" cy="205105"/>
            <wp:effectExtent l="0" t="0" r="0" b="0"/>
            <wp:wrapTight wrapText="bothSides">
              <wp:wrapPolygon edited="0">
                <wp:start x="0" y="0"/>
                <wp:lineTo x="0" y="20062"/>
                <wp:lineTo x="20609" y="20062"/>
                <wp:lineTo x="2060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02 at 2.15.48 P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07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CAE274" w14:textId="101E4F1E" w:rsidR="00121426" w:rsidRDefault="00C10434" w:rsidP="00A4076A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515CAD">
        <w:fldChar w:fldCharType="begin"/>
      </w:r>
      <w:r w:rsidR="00515CAD">
        <w:instrText xml:space="preserve"> HYPERLINK "https://www.certmetrics.com/amazon/public/badge.aspx?i=2&amp;t=c&amp;d=2020-01-31&amp;ci=AWS01206273" </w:instrText>
      </w:r>
      <w:r w:rsidR="00515CAD">
        <w:fldChar w:fldCharType="separate"/>
      </w:r>
      <w:r w:rsidR="00E44049">
        <w:rPr>
          <w:rStyle w:val="Hyperlink"/>
          <w:rFonts w:ascii="Arial" w:hAnsi="Arial"/>
          <w:sz w:val="19"/>
          <w:szCs w:val="19"/>
        </w:rPr>
        <w:t xml:space="preserve">AWS Certified Developer </w:t>
      </w:r>
      <w:r w:rsidR="00141187">
        <w:rPr>
          <w:rStyle w:val="Hyperlink"/>
          <w:rFonts w:ascii="Arial" w:hAnsi="Arial"/>
          <w:sz w:val="19"/>
          <w:szCs w:val="19"/>
        </w:rPr>
        <w:t>–</w:t>
      </w:r>
      <w:r w:rsidR="00E44049">
        <w:rPr>
          <w:rStyle w:val="Hyperlink"/>
          <w:rFonts w:ascii="Arial" w:hAnsi="Arial"/>
          <w:sz w:val="19"/>
          <w:szCs w:val="19"/>
        </w:rPr>
        <w:t xml:space="preserve"> Associate </w:t>
      </w:r>
      <w:r w:rsidR="00515CAD">
        <w:rPr>
          <w:rStyle w:val="Hyperlink"/>
          <w:rFonts w:ascii="Arial" w:hAnsi="Arial"/>
          <w:sz w:val="19"/>
          <w:szCs w:val="19"/>
        </w:rPr>
        <w:fldChar w:fldCharType="end"/>
      </w:r>
      <w:r w:rsidR="00885F00">
        <w:rPr>
          <w:rFonts w:ascii="Arial" w:hAnsi="Arial"/>
          <w:sz w:val="19"/>
          <w:szCs w:val="19"/>
        </w:rPr>
        <w:t>( 883</w:t>
      </w:r>
      <w:r w:rsidR="00697897">
        <w:rPr>
          <w:rFonts w:ascii="Arial" w:hAnsi="Arial"/>
          <w:sz w:val="19"/>
          <w:szCs w:val="19"/>
        </w:rPr>
        <w:t xml:space="preserve"> </w:t>
      </w:r>
      <w:r w:rsidR="00885F00">
        <w:rPr>
          <w:rFonts w:ascii="Arial" w:hAnsi="Arial"/>
          <w:sz w:val="19"/>
          <w:szCs w:val="19"/>
        </w:rPr>
        <w:t>/</w:t>
      </w:r>
      <w:r w:rsidR="00697897">
        <w:rPr>
          <w:rFonts w:ascii="Arial" w:hAnsi="Arial"/>
          <w:sz w:val="19"/>
          <w:szCs w:val="19"/>
        </w:rPr>
        <w:t xml:space="preserve"> </w:t>
      </w:r>
      <w:r w:rsidR="00885F00">
        <w:rPr>
          <w:rFonts w:ascii="Arial" w:hAnsi="Arial"/>
          <w:sz w:val="19"/>
          <w:szCs w:val="19"/>
        </w:rPr>
        <w:t>1000 score)</w:t>
      </w:r>
    </w:p>
    <w:p w14:paraId="581EBAD3" w14:textId="115380E9" w:rsidR="00C10434" w:rsidRDefault="00297477" w:rsidP="00C10434">
      <w:pPr>
        <w:ind w:hanging="720"/>
        <w:rPr>
          <w:rFonts w:ascii="Arial" w:hAnsi="Arial"/>
          <w:sz w:val="19"/>
          <w:szCs w:val="19"/>
        </w:rPr>
      </w:pPr>
      <w:r>
        <w:rPr>
          <w:noProof/>
        </w:rPr>
        <w:drawing>
          <wp:anchor distT="0" distB="0" distL="114300" distR="114300" simplePos="0" relativeHeight="251661824" behindDoc="0" locked="0" layoutInCell="1" allowOverlap="1" wp14:anchorId="768BD31D" wp14:editId="66AE9E61">
            <wp:simplePos x="0" y="0"/>
            <wp:positionH relativeFrom="column">
              <wp:posOffset>409858</wp:posOffset>
            </wp:positionH>
            <wp:positionV relativeFrom="paragraph">
              <wp:posOffset>139065</wp:posOffset>
            </wp:positionV>
            <wp:extent cx="212090" cy="212090"/>
            <wp:effectExtent l="0" t="0" r="3810" b="3810"/>
            <wp:wrapNone/>
            <wp:docPr id="18" name="Picture 18" descr="U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Udem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" cy="21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1426">
        <w:rPr>
          <w:rFonts w:ascii="Arial" w:hAnsi="Arial"/>
          <w:sz w:val="19"/>
          <w:szCs w:val="19"/>
        </w:rPr>
        <w:tab/>
      </w:r>
      <w:r w:rsidR="00121426">
        <w:rPr>
          <w:rFonts w:ascii="Arial" w:hAnsi="Arial"/>
          <w:sz w:val="19"/>
          <w:szCs w:val="19"/>
        </w:rPr>
        <w:tab/>
      </w:r>
    </w:p>
    <w:p w14:paraId="78992CAA" w14:textId="0243E351" w:rsidR="00297477" w:rsidRPr="00297477" w:rsidRDefault="00901238" w:rsidP="00297477">
      <w:pPr>
        <w:ind w:hanging="72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ab/>
      </w:r>
      <w:r>
        <w:rPr>
          <w:rFonts w:ascii="Arial" w:hAnsi="Arial"/>
          <w:sz w:val="19"/>
          <w:szCs w:val="19"/>
        </w:rPr>
        <w:tab/>
      </w:r>
      <w:r w:rsidR="00297477">
        <w:rPr>
          <w:rFonts w:ascii="Arial" w:hAnsi="Arial"/>
          <w:sz w:val="19"/>
          <w:szCs w:val="19"/>
        </w:rPr>
        <w:t xml:space="preserve">     </w:t>
      </w:r>
      <w:r w:rsidR="008C4B68">
        <w:rPr>
          <w:rFonts w:ascii="Arial" w:hAnsi="Arial"/>
          <w:sz w:val="19"/>
          <w:szCs w:val="19"/>
        </w:rPr>
        <w:t xml:space="preserve">  </w:t>
      </w:r>
      <w:r w:rsidR="00297477" w:rsidRPr="00297477">
        <w:rPr>
          <w:rFonts w:ascii="Arial" w:hAnsi="Arial"/>
          <w:b/>
          <w:sz w:val="19"/>
          <w:szCs w:val="19"/>
        </w:rPr>
        <w:t>Udemy</w:t>
      </w:r>
      <w:r w:rsidR="00297477" w:rsidRPr="00297477">
        <w:rPr>
          <w:rFonts w:ascii="Arial" w:hAnsi="Arial"/>
          <w:sz w:val="19"/>
          <w:szCs w:val="19"/>
        </w:rPr>
        <w:t xml:space="preserve"> </w:t>
      </w:r>
      <w:r w:rsidRPr="00297477">
        <w:rPr>
          <w:rFonts w:ascii="Arial" w:hAnsi="Arial"/>
          <w:b/>
          <w:sz w:val="19"/>
          <w:szCs w:val="19"/>
        </w:rPr>
        <w:t>Certifications</w:t>
      </w:r>
      <w:r>
        <w:rPr>
          <w:rFonts w:ascii="Arial" w:hAnsi="Arial"/>
          <w:sz w:val="19"/>
          <w:szCs w:val="19"/>
        </w:rPr>
        <w:t xml:space="preserve"> in </w:t>
      </w:r>
      <w:r w:rsidR="00297477">
        <w:fldChar w:fldCharType="begin"/>
      </w:r>
      <w:r w:rsidR="00297477">
        <w:instrText xml:space="preserve"> INCLUDEPICTURE "https://media.licdn.com/dms/image/C510BAQFKXnLDglG5qA/company-logo_400_400/0?e=1565222400&amp;v=beta&amp;t=6JD8EXgjBRdnQWI1fRcwD3HLu5nYg8344zApr4jD53s" \* MERGEFORMATINET </w:instrText>
      </w:r>
      <w:r w:rsidR="00297477">
        <w:fldChar w:fldCharType="end"/>
      </w:r>
    </w:p>
    <w:p w14:paraId="7F55451F" w14:textId="152083FD" w:rsidR="00297477" w:rsidRPr="00297477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 xml:space="preserve">React, Reactive RESTful APIs, </w:t>
      </w:r>
      <w:r w:rsidR="00297477">
        <w:rPr>
          <w:rFonts w:ascii="Arial" w:hAnsi="Arial"/>
          <w:sz w:val="19"/>
          <w:szCs w:val="19"/>
        </w:rPr>
        <w:t xml:space="preserve">Asynchronous </w:t>
      </w:r>
      <w:r w:rsidR="00297477" w:rsidRPr="00297477">
        <w:rPr>
          <w:rFonts w:ascii="Arial" w:hAnsi="Arial"/>
          <w:sz w:val="19"/>
          <w:szCs w:val="19"/>
        </w:rPr>
        <w:t>JavaScript, Vue</w:t>
      </w:r>
      <w:r w:rsidR="00334477">
        <w:rPr>
          <w:rFonts w:ascii="Arial" w:hAnsi="Arial"/>
          <w:sz w:val="19"/>
          <w:szCs w:val="19"/>
        </w:rPr>
        <w:t xml:space="preserve">, </w:t>
      </w:r>
      <w:proofErr w:type="spellStart"/>
      <w:r w:rsidR="00334477">
        <w:rPr>
          <w:rFonts w:ascii="Arial" w:hAnsi="Arial"/>
          <w:sz w:val="19"/>
          <w:szCs w:val="19"/>
        </w:rPr>
        <w:t>GraphQL</w:t>
      </w:r>
      <w:proofErr w:type="spellEnd"/>
      <w:r w:rsidR="00334477">
        <w:rPr>
          <w:rFonts w:ascii="Arial" w:hAnsi="Arial"/>
          <w:sz w:val="19"/>
          <w:szCs w:val="19"/>
        </w:rPr>
        <w:t>, Node.js</w:t>
      </w:r>
    </w:p>
    <w:p w14:paraId="390E633F" w14:textId="174942F8" w:rsidR="00901238" w:rsidRDefault="00901238" w:rsidP="00297477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297477">
        <w:rPr>
          <w:rFonts w:ascii="Arial" w:hAnsi="Arial"/>
          <w:sz w:val="19"/>
          <w:szCs w:val="19"/>
        </w:rPr>
        <w:t>AWS Lambda</w:t>
      </w:r>
      <w:r w:rsidR="00297477" w:rsidRPr="00297477">
        <w:rPr>
          <w:rFonts w:ascii="Arial" w:hAnsi="Arial"/>
          <w:sz w:val="19"/>
          <w:szCs w:val="19"/>
        </w:rPr>
        <w:t xml:space="preserve"> / Serverless Framework</w:t>
      </w:r>
      <w:r w:rsidRPr="00297477">
        <w:rPr>
          <w:rFonts w:ascii="Arial" w:hAnsi="Arial"/>
          <w:sz w:val="19"/>
          <w:szCs w:val="19"/>
        </w:rPr>
        <w:t xml:space="preserve">, </w:t>
      </w:r>
      <w:r w:rsidR="00297477" w:rsidRPr="00297477">
        <w:rPr>
          <w:rFonts w:ascii="Arial" w:hAnsi="Arial"/>
          <w:sz w:val="19"/>
          <w:szCs w:val="19"/>
        </w:rPr>
        <w:t>Docker</w:t>
      </w:r>
      <w:r w:rsidR="00F84BFE">
        <w:rPr>
          <w:rFonts w:ascii="Arial" w:hAnsi="Arial"/>
          <w:sz w:val="19"/>
          <w:szCs w:val="19"/>
        </w:rPr>
        <w:t>, Gradle</w:t>
      </w:r>
    </w:p>
    <w:p w14:paraId="6DC0D5DF" w14:textId="688D6385" w:rsidR="006872DD" w:rsidRDefault="00A0322D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>
        <w:rPr>
          <w:rFonts w:ascii="Arial" w:hAnsi="Arial"/>
          <w:sz w:val="19"/>
          <w:szCs w:val="19"/>
        </w:rPr>
        <w:t>Kafka Connect, Kafka Streams</w:t>
      </w:r>
    </w:p>
    <w:p w14:paraId="132FDBA2" w14:textId="56B2446E" w:rsidR="00447395" w:rsidRDefault="00447395" w:rsidP="006872DD">
      <w:pPr>
        <w:pStyle w:val="ListParagraph"/>
        <w:numPr>
          <w:ilvl w:val="0"/>
          <w:numId w:val="14"/>
        </w:numPr>
        <w:ind w:left="1080"/>
        <w:rPr>
          <w:rFonts w:ascii="Arial" w:hAnsi="Arial"/>
          <w:sz w:val="19"/>
          <w:szCs w:val="19"/>
        </w:rPr>
      </w:pPr>
      <w:r w:rsidRPr="00447395">
        <w:rPr>
          <w:rFonts w:ascii="Arial" w:hAnsi="Arial"/>
          <w:sz w:val="19"/>
          <w:szCs w:val="19"/>
        </w:rPr>
        <w:t>Microservices with Spring Cloud</w:t>
      </w:r>
    </w:p>
    <w:bookmarkEnd w:id="1"/>
    <w:p w14:paraId="33DC3ED4" w14:textId="77777777" w:rsidR="000F6D7C" w:rsidRDefault="000F6D7C" w:rsidP="00922F66">
      <w:pPr>
        <w:pStyle w:val="Heading2"/>
        <w:numPr>
          <w:ilvl w:val="0"/>
          <w:numId w:val="0"/>
        </w:numPr>
        <w:tabs>
          <w:tab w:val="left" w:pos="270"/>
        </w:tabs>
        <w:rPr>
          <w:rFonts w:ascii="Arial" w:hAnsi="Arial"/>
          <w:sz w:val="19"/>
          <w:szCs w:val="19"/>
        </w:rPr>
      </w:pPr>
    </w:p>
    <w:p w14:paraId="23630889" w14:textId="77777777" w:rsidR="000F6D7C" w:rsidRPr="00B8789D" w:rsidRDefault="000F6D7C" w:rsidP="000F6D7C">
      <w:pPr>
        <w:pStyle w:val="Heading2"/>
        <w:tabs>
          <w:tab w:val="clear" w:pos="576"/>
          <w:tab w:val="left" w:pos="270"/>
        </w:tabs>
        <w:ind w:left="576" w:hanging="306"/>
        <w:rPr>
          <w:rFonts w:ascii="Arial" w:hAnsi="Arial"/>
          <w:b w:val="0"/>
          <w:sz w:val="19"/>
          <w:szCs w:val="19"/>
        </w:rPr>
      </w:pPr>
      <w:r w:rsidRPr="000F6D7C">
        <w:rPr>
          <w:rFonts w:ascii="Arial" w:hAnsi="Arial"/>
          <w:sz w:val="19"/>
          <w:szCs w:val="19"/>
        </w:rPr>
        <w:t>PERSONAL</w:t>
      </w:r>
      <w:r>
        <w:rPr>
          <w:rFonts w:ascii="Arial" w:hAnsi="Arial"/>
          <w:sz w:val="19"/>
          <w:szCs w:val="19"/>
        </w:rPr>
        <w:t>:</w:t>
      </w:r>
      <w:r w:rsidR="00B8789D">
        <w:rPr>
          <w:rFonts w:ascii="Arial" w:hAnsi="Arial"/>
          <w:sz w:val="19"/>
          <w:szCs w:val="19"/>
        </w:rPr>
        <w:t xml:space="preserve">  </w:t>
      </w:r>
      <w:r w:rsidR="00B8789D" w:rsidRPr="00B8789D">
        <w:rPr>
          <w:rFonts w:ascii="Arial" w:hAnsi="Arial"/>
          <w:b w:val="0"/>
          <w:sz w:val="19"/>
          <w:szCs w:val="19"/>
        </w:rPr>
        <w:t>U.S. Citizen</w:t>
      </w:r>
    </w:p>
    <w:p w14:paraId="294B281E" w14:textId="77777777" w:rsidR="000F6D7C" w:rsidRPr="00A4076A" w:rsidRDefault="000F6D7C" w:rsidP="00594B21">
      <w:pPr>
        <w:rPr>
          <w:rFonts w:ascii="Arial" w:hAnsi="Arial"/>
          <w:sz w:val="19"/>
          <w:szCs w:val="19"/>
        </w:rPr>
      </w:pPr>
    </w:p>
    <w:sectPr w:rsidR="000F6D7C" w:rsidRPr="00A4076A" w:rsidSect="000F111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2240" w:h="15840"/>
      <w:pgMar w:top="576" w:right="1080" w:bottom="36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A8459B" w14:textId="77777777" w:rsidR="00515CAD" w:rsidRDefault="00515CAD" w:rsidP="00F070B1">
      <w:r>
        <w:separator/>
      </w:r>
    </w:p>
  </w:endnote>
  <w:endnote w:type="continuationSeparator" w:id="0">
    <w:p w14:paraId="18F02318" w14:textId="77777777" w:rsidR="00515CAD" w:rsidRDefault="00515CAD" w:rsidP="00F07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Italic">
    <w:altName w:val="Arial"/>
    <w:panose1 w:val="020B0604020202020204"/>
    <w:charset w:val="00"/>
    <w:family w:val="auto"/>
    <w:pitch w:val="variable"/>
    <w:sig w:usb0="E0000AFF" w:usb1="00007843" w:usb2="00000001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7ACE1" w14:textId="77777777" w:rsidR="00FE399B" w:rsidRDefault="00FE3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5E3F2" w14:textId="77777777" w:rsidR="00FE399B" w:rsidRDefault="00FE3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CD3D72" w14:textId="77777777" w:rsidR="00FE399B" w:rsidRDefault="00FE3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E21D4" w14:textId="77777777" w:rsidR="00515CAD" w:rsidRDefault="00515CAD" w:rsidP="00F070B1">
      <w:r>
        <w:separator/>
      </w:r>
    </w:p>
  </w:footnote>
  <w:footnote w:type="continuationSeparator" w:id="0">
    <w:p w14:paraId="3AB1E9C9" w14:textId="77777777" w:rsidR="00515CAD" w:rsidRDefault="00515CAD" w:rsidP="00F070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D8898" w14:textId="77777777" w:rsidR="00F070B1" w:rsidRDefault="00F070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86EB2" w14:textId="55361514" w:rsidR="001C6B11" w:rsidRDefault="001C6B1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33DE2" w14:textId="4AAC9716" w:rsidR="000F1117" w:rsidRDefault="000F1117" w:rsidP="00E97D77">
    <w:pPr>
      <w:pStyle w:val="Header"/>
      <w:jc w:val="center"/>
    </w:pPr>
    <w:r>
      <w:t xml:space="preserve">Michael </w:t>
    </w:r>
    <w:proofErr w:type="spellStart"/>
    <w:r>
      <w:t>Bronshteyn</w:t>
    </w:r>
    <w:proofErr w:type="spellEnd"/>
  </w:p>
  <w:p w14:paraId="6089B9AD" w14:textId="5A2D12D0" w:rsidR="000F1117" w:rsidRDefault="000F1117" w:rsidP="00E97D77">
    <w:pPr>
      <w:pStyle w:val="Header"/>
      <w:jc w:val="center"/>
    </w:pPr>
    <w:r>
      <w:t>San Diego, CA 92122</w:t>
    </w:r>
  </w:p>
  <w:p w14:paraId="1EA512FE" w14:textId="3C71385B" w:rsidR="000F1117" w:rsidRDefault="000F1117" w:rsidP="00E97D77">
    <w:pPr>
      <w:pStyle w:val="Header"/>
      <w:jc w:val="center"/>
    </w:pPr>
  </w:p>
  <w:p w14:paraId="3DD65864" w14:textId="0E379E04" w:rsidR="000F1117" w:rsidRDefault="000F1117" w:rsidP="00E97D77">
    <w:pPr>
      <w:pStyle w:val="Header"/>
      <w:jc w:val="center"/>
    </w:pPr>
    <w:r>
      <w:t xml:space="preserve">Email: </w:t>
    </w:r>
    <w:hyperlink r:id="rId1" w:history="1">
      <w:r w:rsidRPr="005C6F5F">
        <w:rPr>
          <w:rStyle w:val="Hyperlink"/>
        </w:rPr>
        <w:t>michael.bronshteyn@gmail.com</w:t>
      </w:r>
    </w:hyperlink>
  </w:p>
  <w:p w14:paraId="6309BE0E" w14:textId="51234AF6" w:rsidR="000F1117" w:rsidRDefault="000F1117" w:rsidP="00E97D77">
    <w:pPr>
      <w:ind w:left="720" w:firstLine="720"/>
      <w:jc w:val="center"/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</w:pPr>
    <w:r>
      <w:t xml:space="preserve">LinkedIn: </w:t>
    </w:r>
    <w:hyperlink r:id="rId2" w:tgtFrame="_blank" w:history="1">
      <w:r>
        <w:rPr>
          <w:rStyle w:val="Hyperlink"/>
          <w:rFonts w:ascii="Helvetica Neue" w:hAnsi="Helvetica Neue"/>
          <w:color w:val="084688"/>
          <w:bdr w:val="none" w:sz="0" w:space="0" w:color="auto" w:frame="1"/>
          <w:shd w:val="clear" w:color="auto" w:fill="FFFFFF"/>
        </w:rPr>
        <w:t>https://www.linkedin.com/in/michael-bronshteyn-2854087</w:t>
      </w:r>
    </w:hyperlink>
  </w:p>
  <w:p w14:paraId="13B75092" w14:textId="52497D0E" w:rsidR="00FD061E" w:rsidRPr="00FB4A1C" w:rsidRDefault="005A4680" w:rsidP="00FB4A1C">
    <w:pPr>
      <w:ind w:left="2160" w:firstLine="720"/>
      <w:rPr>
        <w:color w:val="0000FF"/>
        <w:u w:val="single"/>
      </w:rPr>
    </w:pPr>
    <w:r w:rsidRPr="00E97D77">
      <w:rPr>
        <w:rStyle w:val="Hyperlink"/>
        <w:rFonts w:ascii="Helvetica Neue" w:hAnsi="Helvetica Neue"/>
        <w:color w:val="084688"/>
        <w:u w:val="none"/>
        <w:bdr w:val="none" w:sz="0" w:space="0" w:color="auto" w:frame="1"/>
        <w:shd w:val="clear" w:color="auto" w:fill="FFFFFF"/>
      </w:rPr>
      <w:t>GitHub:</w:t>
    </w:r>
    <w:r>
      <w:rPr>
        <w:rStyle w:val="Hyperlink"/>
        <w:rFonts w:ascii="Helvetica Neue" w:hAnsi="Helvetica Neue"/>
        <w:color w:val="084688"/>
        <w:bdr w:val="none" w:sz="0" w:space="0" w:color="auto" w:frame="1"/>
        <w:shd w:val="clear" w:color="auto" w:fill="FFFFFF"/>
      </w:rPr>
      <w:t xml:space="preserve"> </w:t>
    </w:r>
    <w:hyperlink r:id="rId3" w:history="1">
      <w:r>
        <w:rPr>
          <w:rStyle w:val="Hyperlink"/>
        </w:rPr>
        <w:t>https://github.com/mbronshteyn</w:t>
      </w:r>
    </w:hyperlink>
  </w:p>
  <w:p w14:paraId="68E055DB" w14:textId="77777777" w:rsidR="00F070B1" w:rsidRDefault="00F070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Heading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992"/>
        </w:tabs>
        <w:ind w:left="992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27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3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33"/>
    <w:lvl w:ilvl="0">
      <w:start w:val="1"/>
      <w:numFmt w:val="bullet"/>
      <w:lvlText w:val=""/>
      <w:lvlJc w:val="left"/>
      <w:pPr>
        <w:tabs>
          <w:tab w:val="num" w:pos="1351"/>
        </w:tabs>
        <w:ind w:left="1351" w:hanging="360"/>
      </w:pPr>
      <w:rPr>
        <w:rFonts w:ascii="Symbol" w:hAnsi="Symbol"/>
      </w:rPr>
    </w:lvl>
  </w:abstractNum>
  <w:abstractNum w:abstractNumId="10" w15:restartNumberingAfterBreak="0">
    <w:nsid w:val="0000000B"/>
    <w:multiLevelType w:val="singleLevel"/>
    <w:tmpl w:val="0000000B"/>
    <w:name w:val="WW8Num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000000C"/>
    <w:multiLevelType w:val="singleLevel"/>
    <w:tmpl w:val="0000000C"/>
    <w:name w:val="WW8Num3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2" w15:restartNumberingAfterBreak="0">
    <w:nsid w:val="0000000D"/>
    <w:multiLevelType w:val="singleLevel"/>
    <w:tmpl w:val="0000000D"/>
    <w:name w:val="WW8Num36"/>
    <w:lvl w:ilvl="0">
      <w:start w:val="1"/>
      <w:numFmt w:val="bullet"/>
      <w:lvlText w:val=""/>
      <w:lvlJc w:val="left"/>
      <w:pPr>
        <w:tabs>
          <w:tab w:val="num" w:pos="994"/>
        </w:tabs>
        <w:ind w:left="994" w:hanging="360"/>
      </w:pPr>
      <w:rPr>
        <w:rFonts w:ascii="Symbol" w:hAnsi="Symbol"/>
      </w:rPr>
    </w:lvl>
  </w:abstractNum>
  <w:abstractNum w:abstractNumId="13" w15:restartNumberingAfterBreak="0">
    <w:nsid w:val="10577BB1"/>
    <w:multiLevelType w:val="hybridMultilevel"/>
    <w:tmpl w:val="11DEE516"/>
    <w:lvl w:ilvl="0" w:tplc="DAC8DBD6">
      <w:start w:val="1"/>
      <w:numFmt w:val="bullet"/>
      <w:lvlText w:val=""/>
      <w:lvlJc w:val="left"/>
      <w:pPr>
        <w:ind w:left="171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4FF2599"/>
    <w:multiLevelType w:val="hybridMultilevel"/>
    <w:tmpl w:val="2DF43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BEE04E7"/>
    <w:multiLevelType w:val="hybridMultilevel"/>
    <w:tmpl w:val="9B4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40171B"/>
    <w:multiLevelType w:val="hybridMultilevel"/>
    <w:tmpl w:val="57AA825E"/>
    <w:lvl w:ilvl="0" w:tplc="04090001">
      <w:start w:val="1"/>
      <w:numFmt w:val="bullet"/>
      <w:lvlText w:val=""/>
      <w:lvlJc w:val="left"/>
      <w:pPr>
        <w:ind w:left="9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6" w:hanging="360"/>
      </w:pPr>
      <w:rPr>
        <w:rFonts w:ascii="Wingdings" w:hAnsi="Wingdings" w:hint="default"/>
      </w:rPr>
    </w:lvl>
  </w:abstractNum>
  <w:abstractNum w:abstractNumId="17" w15:restartNumberingAfterBreak="0">
    <w:nsid w:val="301140B5"/>
    <w:multiLevelType w:val="hybridMultilevel"/>
    <w:tmpl w:val="98A8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42F34">
      <w:numFmt w:val="bullet"/>
      <w:lvlText w:val="•"/>
      <w:lvlJc w:val="left"/>
      <w:pPr>
        <w:ind w:left="1540" w:hanging="460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FD46B5"/>
    <w:multiLevelType w:val="hybridMultilevel"/>
    <w:tmpl w:val="ADCC19E8"/>
    <w:lvl w:ilvl="0" w:tplc="04090001">
      <w:start w:val="1"/>
      <w:numFmt w:val="bullet"/>
      <w:lvlText w:val=""/>
      <w:lvlJc w:val="left"/>
      <w:pPr>
        <w:ind w:left="99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19" w15:restartNumberingAfterBreak="0">
    <w:nsid w:val="3D1D550B"/>
    <w:multiLevelType w:val="hybridMultilevel"/>
    <w:tmpl w:val="7DC0C52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0" w15:restartNumberingAfterBreak="0">
    <w:nsid w:val="3E370E1D"/>
    <w:multiLevelType w:val="hybridMultilevel"/>
    <w:tmpl w:val="51909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F1417F0"/>
    <w:multiLevelType w:val="hybridMultilevel"/>
    <w:tmpl w:val="137A7C3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22" w15:restartNumberingAfterBreak="0">
    <w:nsid w:val="4744378C"/>
    <w:multiLevelType w:val="hybridMultilevel"/>
    <w:tmpl w:val="892E0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F7F72C8"/>
    <w:multiLevelType w:val="hybridMultilevel"/>
    <w:tmpl w:val="768C6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3B7D80"/>
    <w:multiLevelType w:val="hybridMultilevel"/>
    <w:tmpl w:val="F832496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5" w15:restartNumberingAfterBreak="0">
    <w:nsid w:val="548C48F0"/>
    <w:multiLevelType w:val="hybridMultilevel"/>
    <w:tmpl w:val="DCBC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944262"/>
    <w:multiLevelType w:val="hybridMultilevel"/>
    <w:tmpl w:val="CE3A2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316E30"/>
    <w:multiLevelType w:val="hybridMultilevel"/>
    <w:tmpl w:val="92684358"/>
    <w:lvl w:ilvl="0" w:tplc="0409000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90"/>
        </w:tabs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50"/>
        </w:tabs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10"/>
        </w:tabs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</w:rPr>
    </w:lvl>
  </w:abstractNum>
  <w:abstractNum w:abstractNumId="28" w15:restartNumberingAfterBreak="0">
    <w:nsid w:val="6C4D251C"/>
    <w:multiLevelType w:val="hybridMultilevel"/>
    <w:tmpl w:val="C5140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7F4543"/>
    <w:multiLevelType w:val="hybridMultilevel"/>
    <w:tmpl w:val="D668F9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0E71CAE"/>
    <w:multiLevelType w:val="hybridMultilevel"/>
    <w:tmpl w:val="55448D24"/>
    <w:lvl w:ilvl="0" w:tplc="DAC8DBD6">
      <w:start w:val="1"/>
      <w:numFmt w:val="bullet"/>
      <w:lvlText w:val=""/>
      <w:lvlJc w:val="left"/>
      <w:pPr>
        <w:ind w:left="1350" w:hanging="41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1" w15:restartNumberingAfterBreak="0">
    <w:nsid w:val="71B57E84"/>
    <w:multiLevelType w:val="hybridMultilevel"/>
    <w:tmpl w:val="DC44DFC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2" w15:restartNumberingAfterBreak="0">
    <w:nsid w:val="730558A2"/>
    <w:multiLevelType w:val="hybridMultilevel"/>
    <w:tmpl w:val="0A3613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7D044696"/>
    <w:multiLevelType w:val="hybridMultilevel"/>
    <w:tmpl w:val="6FD0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23"/>
  </w:num>
  <w:num w:numId="15">
    <w:abstractNumId w:val="30"/>
  </w:num>
  <w:num w:numId="16">
    <w:abstractNumId w:val="13"/>
  </w:num>
  <w:num w:numId="17">
    <w:abstractNumId w:val="22"/>
  </w:num>
  <w:num w:numId="18">
    <w:abstractNumId w:val="21"/>
  </w:num>
  <w:num w:numId="19">
    <w:abstractNumId w:val="27"/>
  </w:num>
  <w:num w:numId="20">
    <w:abstractNumId w:val="29"/>
  </w:num>
  <w:num w:numId="21">
    <w:abstractNumId w:val="20"/>
  </w:num>
  <w:num w:numId="22">
    <w:abstractNumId w:val="14"/>
  </w:num>
  <w:num w:numId="23">
    <w:abstractNumId w:val="32"/>
  </w:num>
  <w:num w:numId="24">
    <w:abstractNumId w:val="33"/>
  </w:num>
  <w:num w:numId="25">
    <w:abstractNumId w:val="15"/>
  </w:num>
  <w:num w:numId="26">
    <w:abstractNumId w:val="18"/>
  </w:num>
  <w:num w:numId="27">
    <w:abstractNumId w:val="24"/>
  </w:num>
  <w:num w:numId="28">
    <w:abstractNumId w:val="31"/>
  </w:num>
  <w:num w:numId="29">
    <w:abstractNumId w:val="26"/>
  </w:num>
  <w:num w:numId="30">
    <w:abstractNumId w:val="16"/>
  </w:num>
  <w:num w:numId="31">
    <w:abstractNumId w:val="25"/>
  </w:num>
  <w:num w:numId="32">
    <w:abstractNumId w:val="28"/>
  </w:num>
  <w:num w:numId="33">
    <w:abstractNumId w:val="17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DDF"/>
    <w:rsid w:val="00033084"/>
    <w:rsid w:val="00041324"/>
    <w:rsid w:val="000431BE"/>
    <w:rsid w:val="0006088C"/>
    <w:rsid w:val="000770BF"/>
    <w:rsid w:val="00084660"/>
    <w:rsid w:val="00092E4A"/>
    <w:rsid w:val="00097872"/>
    <w:rsid w:val="000A2D11"/>
    <w:rsid w:val="000A5D98"/>
    <w:rsid w:val="000B4309"/>
    <w:rsid w:val="000B57C4"/>
    <w:rsid w:val="000C1B67"/>
    <w:rsid w:val="000C382B"/>
    <w:rsid w:val="000D17C0"/>
    <w:rsid w:val="000D67DC"/>
    <w:rsid w:val="000F1117"/>
    <w:rsid w:val="000F4DD1"/>
    <w:rsid w:val="000F6D7C"/>
    <w:rsid w:val="0010644B"/>
    <w:rsid w:val="00121426"/>
    <w:rsid w:val="00121A81"/>
    <w:rsid w:val="00126F56"/>
    <w:rsid w:val="00131B26"/>
    <w:rsid w:val="001375FC"/>
    <w:rsid w:val="00141187"/>
    <w:rsid w:val="00142078"/>
    <w:rsid w:val="001460B5"/>
    <w:rsid w:val="00155AEF"/>
    <w:rsid w:val="001653B5"/>
    <w:rsid w:val="001701BA"/>
    <w:rsid w:val="00174E66"/>
    <w:rsid w:val="00180CB7"/>
    <w:rsid w:val="0018493C"/>
    <w:rsid w:val="001A000D"/>
    <w:rsid w:val="001A2B2F"/>
    <w:rsid w:val="001A346A"/>
    <w:rsid w:val="001A5EBD"/>
    <w:rsid w:val="001B5359"/>
    <w:rsid w:val="001B6F75"/>
    <w:rsid w:val="001C3E73"/>
    <w:rsid w:val="001C5D5C"/>
    <w:rsid w:val="001C6B11"/>
    <w:rsid w:val="001C6B99"/>
    <w:rsid w:val="001E3335"/>
    <w:rsid w:val="001E4A4E"/>
    <w:rsid w:val="001F113A"/>
    <w:rsid w:val="001F1741"/>
    <w:rsid w:val="001F1FE7"/>
    <w:rsid w:val="001F2201"/>
    <w:rsid w:val="001F53C6"/>
    <w:rsid w:val="001F676F"/>
    <w:rsid w:val="002077AF"/>
    <w:rsid w:val="00212BD3"/>
    <w:rsid w:val="00220C74"/>
    <w:rsid w:val="00245EAC"/>
    <w:rsid w:val="002563D4"/>
    <w:rsid w:val="00294C40"/>
    <w:rsid w:val="00297477"/>
    <w:rsid w:val="002975D4"/>
    <w:rsid w:val="002A6C9B"/>
    <w:rsid w:val="002C14A5"/>
    <w:rsid w:val="002C1E7A"/>
    <w:rsid w:val="002C49EB"/>
    <w:rsid w:val="002D3B1A"/>
    <w:rsid w:val="002E1DF1"/>
    <w:rsid w:val="003037F9"/>
    <w:rsid w:val="00326789"/>
    <w:rsid w:val="00334477"/>
    <w:rsid w:val="003406D7"/>
    <w:rsid w:val="00346ADB"/>
    <w:rsid w:val="00351899"/>
    <w:rsid w:val="00363900"/>
    <w:rsid w:val="00372607"/>
    <w:rsid w:val="003778BA"/>
    <w:rsid w:val="00380F66"/>
    <w:rsid w:val="00384917"/>
    <w:rsid w:val="003864E5"/>
    <w:rsid w:val="00397C69"/>
    <w:rsid w:val="003A4293"/>
    <w:rsid w:val="003B7185"/>
    <w:rsid w:val="003C4FDC"/>
    <w:rsid w:val="003D2F06"/>
    <w:rsid w:val="00402344"/>
    <w:rsid w:val="004042A6"/>
    <w:rsid w:val="00405E4C"/>
    <w:rsid w:val="004163AF"/>
    <w:rsid w:val="00426791"/>
    <w:rsid w:val="00440335"/>
    <w:rsid w:val="00444471"/>
    <w:rsid w:val="00447395"/>
    <w:rsid w:val="00484277"/>
    <w:rsid w:val="00497C93"/>
    <w:rsid w:val="004A47D4"/>
    <w:rsid w:val="004B2FE4"/>
    <w:rsid w:val="004D251A"/>
    <w:rsid w:val="004E2228"/>
    <w:rsid w:val="004F7B73"/>
    <w:rsid w:val="00515CAD"/>
    <w:rsid w:val="0052043D"/>
    <w:rsid w:val="005335DB"/>
    <w:rsid w:val="00536645"/>
    <w:rsid w:val="005366E7"/>
    <w:rsid w:val="00537798"/>
    <w:rsid w:val="00547011"/>
    <w:rsid w:val="00580B02"/>
    <w:rsid w:val="00584AF9"/>
    <w:rsid w:val="00584E1D"/>
    <w:rsid w:val="00592A8C"/>
    <w:rsid w:val="00594B21"/>
    <w:rsid w:val="005A4680"/>
    <w:rsid w:val="005B7398"/>
    <w:rsid w:val="005C5FC1"/>
    <w:rsid w:val="005C618F"/>
    <w:rsid w:val="005D4805"/>
    <w:rsid w:val="005D6E0C"/>
    <w:rsid w:val="005D7BB2"/>
    <w:rsid w:val="005F1252"/>
    <w:rsid w:val="005F2593"/>
    <w:rsid w:val="0062605B"/>
    <w:rsid w:val="00643B53"/>
    <w:rsid w:val="0064546E"/>
    <w:rsid w:val="00647B41"/>
    <w:rsid w:val="00650101"/>
    <w:rsid w:val="00650D5C"/>
    <w:rsid w:val="006613E5"/>
    <w:rsid w:val="006655DA"/>
    <w:rsid w:val="0067551F"/>
    <w:rsid w:val="006807FC"/>
    <w:rsid w:val="006872DD"/>
    <w:rsid w:val="006909E9"/>
    <w:rsid w:val="00692850"/>
    <w:rsid w:val="0069372C"/>
    <w:rsid w:val="00697897"/>
    <w:rsid w:val="006A6B97"/>
    <w:rsid w:val="006B10D0"/>
    <w:rsid w:val="006B3A77"/>
    <w:rsid w:val="006B4CCC"/>
    <w:rsid w:val="006C5E0D"/>
    <w:rsid w:val="006E0564"/>
    <w:rsid w:val="006E269C"/>
    <w:rsid w:val="006E2C30"/>
    <w:rsid w:val="006E3280"/>
    <w:rsid w:val="006F1CBB"/>
    <w:rsid w:val="006F42FB"/>
    <w:rsid w:val="00712A45"/>
    <w:rsid w:val="00733C50"/>
    <w:rsid w:val="007352E3"/>
    <w:rsid w:val="00737F6C"/>
    <w:rsid w:val="00745F29"/>
    <w:rsid w:val="00750347"/>
    <w:rsid w:val="007508B4"/>
    <w:rsid w:val="007768FA"/>
    <w:rsid w:val="00797156"/>
    <w:rsid w:val="007B155C"/>
    <w:rsid w:val="007B6C49"/>
    <w:rsid w:val="007C3A2A"/>
    <w:rsid w:val="007C5EAE"/>
    <w:rsid w:val="007D090A"/>
    <w:rsid w:val="007D71E8"/>
    <w:rsid w:val="007E42A8"/>
    <w:rsid w:val="007F05D7"/>
    <w:rsid w:val="007F0CDD"/>
    <w:rsid w:val="007F144A"/>
    <w:rsid w:val="007F38D7"/>
    <w:rsid w:val="00826BF7"/>
    <w:rsid w:val="00837778"/>
    <w:rsid w:val="00852209"/>
    <w:rsid w:val="00852449"/>
    <w:rsid w:val="00860C5B"/>
    <w:rsid w:val="00860F23"/>
    <w:rsid w:val="00863450"/>
    <w:rsid w:val="00875543"/>
    <w:rsid w:val="0088189C"/>
    <w:rsid w:val="00882CEA"/>
    <w:rsid w:val="00884DA7"/>
    <w:rsid w:val="00885F00"/>
    <w:rsid w:val="00887103"/>
    <w:rsid w:val="008B281C"/>
    <w:rsid w:val="008B6538"/>
    <w:rsid w:val="008C4B68"/>
    <w:rsid w:val="008C74E0"/>
    <w:rsid w:val="008C7ABD"/>
    <w:rsid w:val="008C7F0B"/>
    <w:rsid w:val="008D2945"/>
    <w:rsid w:val="008F3D9B"/>
    <w:rsid w:val="008F6394"/>
    <w:rsid w:val="00901238"/>
    <w:rsid w:val="009175D3"/>
    <w:rsid w:val="00922F66"/>
    <w:rsid w:val="00952866"/>
    <w:rsid w:val="009534F4"/>
    <w:rsid w:val="00954564"/>
    <w:rsid w:val="00955219"/>
    <w:rsid w:val="00956EB7"/>
    <w:rsid w:val="00961976"/>
    <w:rsid w:val="00970809"/>
    <w:rsid w:val="0097548B"/>
    <w:rsid w:val="009926CD"/>
    <w:rsid w:val="009939D4"/>
    <w:rsid w:val="009A20FD"/>
    <w:rsid w:val="009A2937"/>
    <w:rsid w:val="009A3A41"/>
    <w:rsid w:val="009B2DB1"/>
    <w:rsid w:val="009B7D5B"/>
    <w:rsid w:val="009C1E30"/>
    <w:rsid w:val="009D4DAE"/>
    <w:rsid w:val="009D55D3"/>
    <w:rsid w:val="00A02C6C"/>
    <w:rsid w:val="00A0322D"/>
    <w:rsid w:val="00A14B88"/>
    <w:rsid w:val="00A23861"/>
    <w:rsid w:val="00A373AB"/>
    <w:rsid w:val="00A4076A"/>
    <w:rsid w:val="00A4638D"/>
    <w:rsid w:val="00A54575"/>
    <w:rsid w:val="00A61FFE"/>
    <w:rsid w:val="00A667DF"/>
    <w:rsid w:val="00A67C60"/>
    <w:rsid w:val="00A74505"/>
    <w:rsid w:val="00A76800"/>
    <w:rsid w:val="00A76C83"/>
    <w:rsid w:val="00A8165D"/>
    <w:rsid w:val="00A828F6"/>
    <w:rsid w:val="00A942D2"/>
    <w:rsid w:val="00AA453D"/>
    <w:rsid w:val="00AB08B1"/>
    <w:rsid w:val="00AB0B9D"/>
    <w:rsid w:val="00AC1731"/>
    <w:rsid w:val="00AC218F"/>
    <w:rsid w:val="00AC7513"/>
    <w:rsid w:val="00AE1B32"/>
    <w:rsid w:val="00AE38A5"/>
    <w:rsid w:val="00AE4728"/>
    <w:rsid w:val="00AE553B"/>
    <w:rsid w:val="00AF1328"/>
    <w:rsid w:val="00AF2FD7"/>
    <w:rsid w:val="00AF7208"/>
    <w:rsid w:val="00AF7405"/>
    <w:rsid w:val="00B00202"/>
    <w:rsid w:val="00B01E88"/>
    <w:rsid w:val="00B10EA4"/>
    <w:rsid w:val="00B127D7"/>
    <w:rsid w:val="00B209E9"/>
    <w:rsid w:val="00B234AC"/>
    <w:rsid w:val="00B23B54"/>
    <w:rsid w:val="00B32DAE"/>
    <w:rsid w:val="00B41578"/>
    <w:rsid w:val="00B45C35"/>
    <w:rsid w:val="00B53D05"/>
    <w:rsid w:val="00B61195"/>
    <w:rsid w:val="00B624D7"/>
    <w:rsid w:val="00B65E57"/>
    <w:rsid w:val="00B67EEF"/>
    <w:rsid w:val="00B843B6"/>
    <w:rsid w:val="00B85CB1"/>
    <w:rsid w:val="00B86A4F"/>
    <w:rsid w:val="00B8789D"/>
    <w:rsid w:val="00B97185"/>
    <w:rsid w:val="00BA16C7"/>
    <w:rsid w:val="00BB0EC1"/>
    <w:rsid w:val="00BB22C5"/>
    <w:rsid w:val="00BB2400"/>
    <w:rsid w:val="00BB5796"/>
    <w:rsid w:val="00BE73AA"/>
    <w:rsid w:val="00C00D2D"/>
    <w:rsid w:val="00C10434"/>
    <w:rsid w:val="00C1580C"/>
    <w:rsid w:val="00C27668"/>
    <w:rsid w:val="00C30DDF"/>
    <w:rsid w:val="00C413CF"/>
    <w:rsid w:val="00C4222E"/>
    <w:rsid w:val="00C46F2B"/>
    <w:rsid w:val="00C57839"/>
    <w:rsid w:val="00C609BB"/>
    <w:rsid w:val="00C637B7"/>
    <w:rsid w:val="00C74559"/>
    <w:rsid w:val="00C931A6"/>
    <w:rsid w:val="00C9346C"/>
    <w:rsid w:val="00CA746C"/>
    <w:rsid w:val="00CB6EDD"/>
    <w:rsid w:val="00CC2EE2"/>
    <w:rsid w:val="00CC7C90"/>
    <w:rsid w:val="00CD5702"/>
    <w:rsid w:val="00CE4664"/>
    <w:rsid w:val="00CE6BF0"/>
    <w:rsid w:val="00CF1F25"/>
    <w:rsid w:val="00CF2FDF"/>
    <w:rsid w:val="00D065E4"/>
    <w:rsid w:val="00D068EE"/>
    <w:rsid w:val="00D10A47"/>
    <w:rsid w:val="00D13557"/>
    <w:rsid w:val="00D14D95"/>
    <w:rsid w:val="00D33BFA"/>
    <w:rsid w:val="00D70633"/>
    <w:rsid w:val="00D725A1"/>
    <w:rsid w:val="00D82BC2"/>
    <w:rsid w:val="00D84C76"/>
    <w:rsid w:val="00D97649"/>
    <w:rsid w:val="00DA5CE1"/>
    <w:rsid w:val="00DA6111"/>
    <w:rsid w:val="00DA72D3"/>
    <w:rsid w:val="00DE357A"/>
    <w:rsid w:val="00DE7AAB"/>
    <w:rsid w:val="00DF3569"/>
    <w:rsid w:val="00DF5D1B"/>
    <w:rsid w:val="00DF7B07"/>
    <w:rsid w:val="00E00453"/>
    <w:rsid w:val="00E00805"/>
    <w:rsid w:val="00E02B9D"/>
    <w:rsid w:val="00E06D54"/>
    <w:rsid w:val="00E118EC"/>
    <w:rsid w:val="00E11A85"/>
    <w:rsid w:val="00E11D64"/>
    <w:rsid w:val="00E2025C"/>
    <w:rsid w:val="00E37512"/>
    <w:rsid w:val="00E44049"/>
    <w:rsid w:val="00E6560E"/>
    <w:rsid w:val="00E66338"/>
    <w:rsid w:val="00E66928"/>
    <w:rsid w:val="00E72093"/>
    <w:rsid w:val="00E81079"/>
    <w:rsid w:val="00E83032"/>
    <w:rsid w:val="00E841DC"/>
    <w:rsid w:val="00E9572C"/>
    <w:rsid w:val="00E96F64"/>
    <w:rsid w:val="00E97D77"/>
    <w:rsid w:val="00E97DDD"/>
    <w:rsid w:val="00EA798C"/>
    <w:rsid w:val="00EB5F37"/>
    <w:rsid w:val="00EC04F4"/>
    <w:rsid w:val="00EC28FE"/>
    <w:rsid w:val="00EC6483"/>
    <w:rsid w:val="00EE5A45"/>
    <w:rsid w:val="00EF10B8"/>
    <w:rsid w:val="00F02891"/>
    <w:rsid w:val="00F070B1"/>
    <w:rsid w:val="00F10948"/>
    <w:rsid w:val="00F149E4"/>
    <w:rsid w:val="00F304FF"/>
    <w:rsid w:val="00F3318D"/>
    <w:rsid w:val="00F340FF"/>
    <w:rsid w:val="00F36C0F"/>
    <w:rsid w:val="00F4192D"/>
    <w:rsid w:val="00F518FA"/>
    <w:rsid w:val="00F54B5A"/>
    <w:rsid w:val="00F54D66"/>
    <w:rsid w:val="00F56488"/>
    <w:rsid w:val="00F6039C"/>
    <w:rsid w:val="00F7232E"/>
    <w:rsid w:val="00F74EB4"/>
    <w:rsid w:val="00F77173"/>
    <w:rsid w:val="00F8390A"/>
    <w:rsid w:val="00F84BFE"/>
    <w:rsid w:val="00FA1D50"/>
    <w:rsid w:val="00FB4A1C"/>
    <w:rsid w:val="00FB58F8"/>
    <w:rsid w:val="00FC1638"/>
    <w:rsid w:val="00FD061E"/>
    <w:rsid w:val="00FD737C"/>
    <w:rsid w:val="00FE399B"/>
    <w:rsid w:val="00FE7690"/>
    <w:rsid w:val="00FF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404558"/>
  <w15:chartTrackingRefBased/>
  <w15:docId w15:val="{E2F07168-C763-9146-88C5-420367328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sid w:val="007B155C"/>
    <w:rPr>
      <w:sz w:val="24"/>
      <w:szCs w:val="24"/>
    </w:rPr>
  </w:style>
  <w:style w:type="paragraph" w:styleId="Heading1">
    <w:name w:val="heading 1"/>
    <w:basedOn w:val="Normal"/>
    <w:next w:val="Normal"/>
    <w:qFormat/>
    <w:rsid w:val="000B57C4"/>
    <w:pPr>
      <w:keepNext/>
      <w:numPr>
        <w:numId w:val="1"/>
      </w:numPr>
      <w:ind w:left="270" w:firstLine="0"/>
      <w:outlineLvl w:val="0"/>
    </w:pPr>
    <w:rPr>
      <w:rFonts w:ascii="CG Times" w:hAnsi="CG Times"/>
    </w:rPr>
  </w:style>
  <w:style w:type="paragraph" w:styleId="Heading2">
    <w:name w:val="heading 2"/>
    <w:basedOn w:val="Normal"/>
    <w:next w:val="Normal"/>
    <w:qFormat/>
    <w:rsid w:val="000B57C4"/>
    <w:pPr>
      <w:keepNext/>
      <w:numPr>
        <w:ilvl w:val="1"/>
        <w:numId w:val="1"/>
      </w:numPr>
      <w:ind w:left="270" w:hanging="270"/>
      <w:outlineLvl w:val="1"/>
    </w:pPr>
    <w:rPr>
      <w:rFonts w:ascii="CG Times" w:hAnsi="CG Times"/>
      <w:b/>
    </w:rPr>
  </w:style>
  <w:style w:type="paragraph" w:styleId="Heading3">
    <w:name w:val="heading 3"/>
    <w:basedOn w:val="Normal"/>
    <w:next w:val="Normal"/>
    <w:qFormat/>
    <w:rsid w:val="000B57C4"/>
    <w:pPr>
      <w:keepNext/>
      <w:numPr>
        <w:ilvl w:val="2"/>
        <w:numId w:val="1"/>
      </w:numPr>
      <w:ind w:left="270" w:hanging="270"/>
      <w:outlineLvl w:val="2"/>
    </w:pPr>
    <w:rPr>
      <w:rFonts w:ascii="CG Times" w:hAnsi="CG Times"/>
    </w:rPr>
  </w:style>
  <w:style w:type="paragraph" w:styleId="Heading4">
    <w:name w:val="heading 4"/>
    <w:basedOn w:val="Normal"/>
    <w:next w:val="Normal"/>
    <w:qFormat/>
    <w:rsid w:val="000B57C4"/>
    <w:pPr>
      <w:keepNext/>
      <w:numPr>
        <w:ilvl w:val="3"/>
        <w:numId w:val="1"/>
      </w:numPr>
      <w:outlineLvl w:val="3"/>
    </w:pPr>
    <w:rPr>
      <w:rFonts w:ascii="CG Times" w:hAnsi="CG Times"/>
      <w:b/>
      <w:bCs/>
    </w:rPr>
  </w:style>
  <w:style w:type="paragraph" w:styleId="Heading5">
    <w:name w:val="heading 5"/>
    <w:basedOn w:val="Normal"/>
    <w:next w:val="Normal"/>
    <w:qFormat/>
    <w:rsid w:val="000B57C4"/>
    <w:pPr>
      <w:keepNext/>
      <w:numPr>
        <w:ilvl w:val="4"/>
        <w:numId w:val="1"/>
      </w:numPr>
      <w:ind w:left="540" w:hanging="270"/>
      <w:outlineLvl w:val="4"/>
    </w:pPr>
    <w:rPr>
      <w:rFonts w:ascii="CG Times" w:hAnsi="CG Times"/>
    </w:rPr>
  </w:style>
  <w:style w:type="paragraph" w:styleId="Heading6">
    <w:name w:val="heading 6"/>
    <w:basedOn w:val="Normal"/>
    <w:next w:val="Normal"/>
    <w:qFormat/>
    <w:rsid w:val="000B57C4"/>
    <w:pPr>
      <w:keepNext/>
      <w:numPr>
        <w:ilvl w:val="5"/>
        <w:numId w:val="1"/>
      </w:numPr>
      <w:ind w:left="540" w:hanging="270"/>
      <w:outlineLvl w:val="5"/>
    </w:pPr>
    <w:rPr>
      <w:rFonts w:ascii="CG Times" w:hAnsi="CG Times"/>
      <w:b/>
    </w:rPr>
  </w:style>
  <w:style w:type="paragraph" w:styleId="Heading7">
    <w:name w:val="heading 7"/>
    <w:basedOn w:val="Normal"/>
    <w:next w:val="Normal"/>
    <w:qFormat/>
    <w:rsid w:val="000B57C4"/>
    <w:pPr>
      <w:keepNext/>
      <w:numPr>
        <w:ilvl w:val="6"/>
        <w:numId w:val="1"/>
      </w:numPr>
      <w:outlineLvl w:val="6"/>
    </w:pPr>
    <w:rPr>
      <w:rFonts w:ascii="CG Times" w:hAnsi="CG Times"/>
    </w:rPr>
  </w:style>
  <w:style w:type="paragraph" w:styleId="Heading8">
    <w:name w:val="heading 8"/>
    <w:basedOn w:val="Normal"/>
    <w:next w:val="Normal"/>
    <w:qFormat/>
    <w:rsid w:val="000B57C4"/>
    <w:pPr>
      <w:keepNext/>
      <w:numPr>
        <w:ilvl w:val="7"/>
        <w:numId w:val="1"/>
      </w:numPr>
      <w:ind w:left="272" w:firstLine="0"/>
      <w:outlineLvl w:val="7"/>
    </w:pPr>
    <w:rPr>
      <w:rFonts w:ascii="CG Times" w:hAnsi="CG Times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0B57C4"/>
    <w:rPr>
      <w:rFonts w:ascii="Symbol" w:hAnsi="Symbol"/>
    </w:rPr>
  </w:style>
  <w:style w:type="character" w:customStyle="1" w:styleId="WW8Num2z1">
    <w:name w:val="WW8Num2z1"/>
    <w:rsid w:val="000B57C4"/>
    <w:rPr>
      <w:rFonts w:ascii="Courier New" w:hAnsi="Courier New" w:cs="Courier New"/>
    </w:rPr>
  </w:style>
  <w:style w:type="character" w:customStyle="1" w:styleId="WW8Num2z2">
    <w:name w:val="WW8Num2z2"/>
    <w:rsid w:val="000B57C4"/>
    <w:rPr>
      <w:rFonts w:ascii="Wingdings" w:hAnsi="Wingdings"/>
    </w:rPr>
  </w:style>
  <w:style w:type="character" w:customStyle="1" w:styleId="WW8Num3z0">
    <w:name w:val="WW8Num3z0"/>
    <w:rsid w:val="000B57C4"/>
    <w:rPr>
      <w:rFonts w:ascii="Symbol" w:hAnsi="Symbol"/>
    </w:rPr>
  </w:style>
  <w:style w:type="character" w:customStyle="1" w:styleId="WW8Num3z1">
    <w:name w:val="WW8Num3z1"/>
    <w:rsid w:val="000B57C4"/>
    <w:rPr>
      <w:rFonts w:ascii="Courier New" w:hAnsi="Courier New" w:cs="Courier New"/>
    </w:rPr>
  </w:style>
  <w:style w:type="character" w:customStyle="1" w:styleId="WW8Num3z2">
    <w:name w:val="WW8Num3z2"/>
    <w:rsid w:val="000B57C4"/>
    <w:rPr>
      <w:rFonts w:ascii="Wingdings" w:hAnsi="Wingdings"/>
    </w:rPr>
  </w:style>
  <w:style w:type="character" w:customStyle="1" w:styleId="WW8Num4z0">
    <w:name w:val="WW8Num4z0"/>
    <w:rsid w:val="000B57C4"/>
    <w:rPr>
      <w:rFonts w:ascii="Symbol" w:hAnsi="Symbol"/>
    </w:rPr>
  </w:style>
  <w:style w:type="character" w:customStyle="1" w:styleId="WW8Num4z1">
    <w:name w:val="WW8Num4z1"/>
    <w:rsid w:val="000B57C4"/>
    <w:rPr>
      <w:rFonts w:ascii="Courier New" w:hAnsi="Courier New"/>
    </w:rPr>
  </w:style>
  <w:style w:type="character" w:customStyle="1" w:styleId="WW8Num4z2">
    <w:name w:val="WW8Num4z2"/>
    <w:rsid w:val="000B57C4"/>
    <w:rPr>
      <w:rFonts w:ascii="Wingdings" w:hAnsi="Wingdings"/>
    </w:rPr>
  </w:style>
  <w:style w:type="character" w:customStyle="1" w:styleId="WW8Num5z0">
    <w:name w:val="WW8Num5z0"/>
    <w:rsid w:val="000B57C4"/>
    <w:rPr>
      <w:rFonts w:ascii="Symbol" w:hAnsi="Symbol"/>
    </w:rPr>
  </w:style>
  <w:style w:type="character" w:customStyle="1" w:styleId="WW8Num5z1">
    <w:name w:val="WW8Num5z1"/>
    <w:rsid w:val="000B57C4"/>
    <w:rPr>
      <w:rFonts w:ascii="Courier New" w:hAnsi="Courier New" w:cs="Courier New"/>
    </w:rPr>
  </w:style>
  <w:style w:type="character" w:customStyle="1" w:styleId="WW8Num5z2">
    <w:name w:val="WW8Num5z2"/>
    <w:rsid w:val="000B57C4"/>
    <w:rPr>
      <w:rFonts w:ascii="Wingdings" w:hAnsi="Wingdings"/>
    </w:rPr>
  </w:style>
  <w:style w:type="character" w:customStyle="1" w:styleId="WW8Num6z0">
    <w:name w:val="WW8Num6z0"/>
    <w:rsid w:val="000B57C4"/>
    <w:rPr>
      <w:rFonts w:ascii="Symbol" w:hAnsi="Symbol"/>
    </w:rPr>
  </w:style>
  <w:style w:type="character" w:customStyle="1" w:styleId="WW8Num7z0">
    <w:name w:val="WW8Num7z0"/>
    <w:rsid w:val="000B57C4"/>
    <w:rPr>
      <w:rFonts w:ascii="Symbol" w:hAnsi="Symbol"/>
    </w:rPr>
  </w:style>
  <w:style w:type="character" w:customStyle="1" w:styleId="WW8Num7z1">
    <w:name w:val="WW8Num7z1"/>
    <w:rsid w:val="000B57C4"/>
    <w:rPr>
      <w:rFonts w:ascii="Courier New" w:hAnsi="Courier New" w:cs="Courier New"/>
    </w:rPr>
  </w:style>
  <w:style w:type="character" w:customStyle="1" w:styleId="WW8Num7z2">
    <w:name w:val="WW8Num7z2"/>
    <w:rsid w:val="000B57C4"/>
    <w:rPr>
      <w:rFonts w:ascii="Wingdings" w:hAnsi="Wingdings"/>
    </w:rPr>
  </w:style>
  <w:style w:type="character" w:customStyle="1" w:styleId="WW8Num8z0">
    <w:name w:val="WW8Num8z0"/>
    <w:rsid w:val="000B57C4"/>
    <w:rPr>
      <w:rFonts w:ascii="Symbol" w:hAnsi="Symbol"/>
    </w:rPr>
  </w:style>
  <w:style w:type="character" w:customStyle="1" w:styleId="WW8Num9z0">
    <w:name w:val="WW8Num9z0"/>
    <w:rsid w:val="000B57C4"/>
    <w:rPr>
      <w:rFonts w:ascii="Symbol" w:hAnsi="Symbol"/>
    </w:rPr>
  </w:style>
  <w:style w:type="character" w:customStyle="1" w:styleId="WW8Num10z0">
    <w:name w:val="WW8Num10z0"/>
    <w:rsid w:val="000B57C4"/>
    <w:rPr>
      <w:rFonts w:ascii="Symbol" w:hAnsi="Symbol"/>
    </w:rPr>
  </w:style>
  <w:style w:type="character" w:customStyle="1" w:styleId="WW8Num11z0">
    <w:name w:val="WW8Num11z0"/>
    <w:rsid w:val="000B57C4"/>
    <w:rPr>
      <w:rFonts w:ascii="Symbol" w:hAnsi="Symbol"/>
    </w:rPr>
  </w:style>
  <w:style w:type="character" w:customStyle="1" w:styleId="WW8Num11z1">
    <w:name w:val="WW8Num11z1"/>
    <w:rsid w:val="000B57C4"/>
    <w:rPr>
      <w:rFonts w:ascii="Courier New" w:hAnsi="Courier New"/>
    </w:rPr>
  </w:style>
  <w:style w:type="character" w:customStyle="1" w:styleId="WW8Num11z2">
    <w:name w:val="WW8Num11z2"/>
    <w:rsid w:val="000B57C4"/>
    <w:rPr>
      <w:rFonts w:ascii="Wingdings" w:hAnsi="Wingdings"/>
    </w:rPr>
  </w:style>
  <w:style w:type="character" w:customStyle="1" w:styleId="WW8Num12z0">
    <w:name w:val="WW8Num12z0"/>
    <w:rsid w:val="000B57C4"/>
    <w:rPr>
      <w:rFonts w:ascii="Symbol" w:hAnsi="Symbol"/>
    </w:rPr>
  </w:style>
  <w:style w:type="character" w:customStyle="1" w:styleId="WW8Num13z0">
    <w:name w:val="WW8Num13z0"/>
    <w:rsid w:val="000B57C4"/>
    <w:rPr>
      <w:rFonts w:ascii="Symbol" w:hAnsi="Symbol"/>
    </w:rPr>
  </w:style>
  <w:style w:type="character" w:customStyle="1" w:styleId="WW8Num13z1">
    <w:name w:val="WW8Num13z1"/>
    <w:rsid w:val="000B57C4"/>
    <w:rPr>
      <w:rFonts w:ascii="Courier New" w:hAnsi="Courier New" w:cs="Courier New"/>
    </w:rPr>
  </w:style>
  <w:style w:type="character" w:customStyle="1" w:styleId="WW8Num13z2">
    <w:name w:val="WW8Num13z2"/>
    <w:rsid w:val="000B57C4"/>
    <w:rPr>
      <w:rFonts w:ascii="Wingdings" w:hAnsi="Wingdings"/>
    </w:rPr>
  </w:style>
  <w:style w:type="character" w:customStyle="1" w:styleId="WW8Num14z0">
    <w:name w:val="WW8Num14z0"/>
    <w:rsid w:val="000B57C4"/>
    <w:rPr>
      <w:rFonts w:ascii="Symbol" w:hAnsi="Symbol"/>
    </w:rPr>
  </w:style>
  <w:style w:type="character" w:customStyle="1" w:styleId="WW8Num14z1">
    <w:name w:val="WW8Num14z1"/>
    <w:rsid w:val="000B57C4"/>
    <w:rPr>
      <w:rFonts w:ascii="Courier New" w:hAnsi="Courier New"/>
    </w:rPr>
  </w:style>
  <w:style w:type="character" w:customStyle="1" w:styleId="WW8Num14z2">
    <w:name w:val="WW8Num14z2"/>
    <w:rsid w:val="000B57C4"/>
    <w:rPr>
      <w:rFonts w:ascii="Wingdings" w:hAnsi="Wingdings"/>
    </w:rPr>
  </w:style>
  <w:style w:type="character" w:customStyle="1" w:styleId="WW8Num15z0">
    <w:name w:val="WW8Num15z0"/>
    <w:rsid w:val="000B57C4"/>
    <w:rPr>
      <w:rFonts w:ascii="Symbol" w:hAnsi="Symbol"/>
    </w:rPr>
  </w:style>
  <w:style w:type="character" w:customStyle="1" w:styleId="WW8Num16z0">
    <w:name w:val="WW8Num16z0"/>
    <w:rsid w:val="000B57C4"/>
    <w:rPr>
      <w:rFonts w:ascii="Symbol" w:hAnsi="Symbol"/>
    </w:rPr>
  </w:style>
  <w:style w:type="character" w:customStyle="1" w:styleId="WW8Num16z1">
    <w:name w:val="WW8Num16z1"/>
    <w:rsid w:val="000B57C4"/>
    <w:rPr>
      <w:rFonts w:ascii="Courier New" w:hAnsi="Courier New"/>
    </w:rPr>
  </w:style>
  <w:style w:type="character" w:customStyle="1" w:styleId="WW8Num16z2">
    <w:name w:val="WW8Num16z2"/>
    <w:rsid w:val="000B57C4"/>
    <w:rPr>
      <w:rFonts w:ascii="Wingdings" w:hAnsi="Wingdings"/>
    </w:rPr>
  </w:style>
  <w:style w:type="character" w:customStyle="1" w:styleId="WW8Num17z0">
    <w:name w:val="WW8Num17z0"/>
    <w:rsid w:val="000B57C4"/>
    <w:rPr>
      <w:rFonts w:ascii="Symbol" w:hAnsi="Symbol"/>
    </w:rPr>
  </w:style>
  <w:style w:type="character" w:customStyle="1" w:styleId="WW8Num17z1">
    <w:name w:val="WW8Num17z1"/>
    <w:rsid w:val="000B57C4"/>
    <w:rPr>
      <w:rFonts w:ascii="Courier New" w:hAnsi="Courier New"/>
    </w:rPr>
  </w:style>
  <w:style w:type="character" w:customStyle="1" w:styleId="WW8Num17z2">
    <w:name w:val="WW8Num17z2"/>
    <w:rsid w:val="000B57C4"/>
    <w:rPr>
      <w:rFonts w:ascii="Wingdings" w:hAnsi="Wingdings"/>
    </w:rPr>
  </w:style>
  <w:style w:type="character" w:customStyle="1" w:styleId="WW8Num18z0">
    <w:name w:val="WW8Num18z0"/>
    <w:rsid w:val="000B57C4"/>
    <w:rPr>
      <w:rFonts w:ascii="Symbol" w:hAnsi="Symbol"/>
    </w:rPr>
  </w:style>
  <w:style w:type="character" w:customStyle="1" w:styleId="WW8Num18z1">
    <w:name w:val="WW8Num18z1"/>
    <w:rsid w:val="000B57C4"/>
    <w:rPr>
      <w:rFonts w:ascii="Courier New" w:hAnsi="Courier New"/>
    </w:rPr>
  </w:style>
  <w:style w:type="character" w:customStyle="1" w:styleId="WW8Num18z2">
    <w:name w:val="WW8Num18z2"/>
    <w:rsid w:val="000B57C4"/>
    <w:rPr>
      <w:rFonts w:ascii="Wingdings" w:hAnsi="Wingdings"/>
    </w:rPr>
  </w:style>
  <w:style w:type="character" w:customStyle="1" w:styleId="WW8Num19z0">
    <w:name w:val="WW8Num19z0"/>
    <w:rsid w:val="000B57C4"/>
    <w:rPr>
      <w:rFonts w:ascii="Symbol" w:hAnsi="Symbol"/>
    </w:rPr>
  </w:style>
  <w:style w:type="character" w:customStyle="1" w:styleId="WW8Num20z0">
    <w:name w:val="WW8Num20z0"/>
    <w:rsid w:val="000B57C4"/>
    <w:rPr>
      <w:rFonts w:ascii="Symbol" w:hAnsi="Symbol"/>
    </w:rPr>
  </w:style>
  <w:style w:type="character" w:customStyle="1" w:styleId="WW8Num20z1">
    <w:name w:val="WW8Num20z1"/>
    <w:rsid w:val="000B57C4"/>
    <w:rPr>
      <w:rFonts w:ascii="Courier New" w:hAnsi="Courier New"/>
    </w:rPr>
  </w:style>
  <w:style w:type="character" w:customStyle="1" w:styleId="WW8Num20z2">
    <w:name w:val="WW8Num20z2"/>
    <w:rsid w:val="000B57C4"/>
    <w:rPr>
      <w:rFonts w:ascii="Wingdings" w:hAnsi="Wingdings"/>
    </w:rPr>
  </w:style>
  <w:style w:type="character" w:customStyle="1" w:styleId="WW8Num21z0">
    <w:name w:val="WW8Num21z0"/>
    <w:rsid w:val="000B57C4"/>
    <w:rPr>
      <w:rFonts w:ascii="Symbol" w:hAnsi="Symbol"/>
    </w:rPr>
  </w:style>
  <w:style w:type="character" w:customStyle="1" w:styleId="WW8Num21z1">
    <w:name w:val="WW8Num21z1"/>
    <w:rsid w:val="000B57C4"/>
    <w:rPr>
      <w:rFonts w:ascii="Courier New" w:hAnsi="Courier New" w:cs="Courier New"/>
    </w:rPr>
  </w:style>
  <w:style w:type="character" w:customStyle="1" w:styleId="WW8Num21z2">
    <w:name w:val="WW8Num21z2"/>
    <w:rsid w:val="000B57C4"/>
    <w:rPr>
      <w:rFonts w:ascii="Wingdings" w:hAnsi="Wingdings"/>
    </w:rPr>
  </w:style>
  <w:style w:type="character" w:customStyle="1" w:styleId="WW8Num22z0">
    <w:name w:val="WW8Num22z0"/>
    <w:rsid w:val="000B57C4"/>
    <w:rPr>
      <w:rFonts w:ascii="Symbol" w:hAnsi="Symbol"/>
    </w:rPr>
  </w:style>
  <w:style w:type="character" w:customStyle="1" w:styleId="WW8Num22z1">
    <w:name w:val="WW8Num22z1"/>
    <w:rsid w:val="000B57C4"/>
    <w:rPr>
      <w:rFonts w:ascii="Courier New" w:hAnsi="Courier New"/>
    </w:rPr>
  </w:style>
  <w:style w:type="character" w:customStyle="1" w:styleId="WW8Num22z2">
    <w:name w:val="WW8Num22z2"/>
    <w:rsid w:val="000B57C4"/>
    <w:rPr>
      <w:rFonts w:ascii="Wingdings" w:hAnsi="Wingdings"/>
    </w:rPr>
  </w:style>
  <w:style w:type="character" w:customStyle="1" w:styleId="WW8Num23z0">
    <w:name w:val="WW8Num23z0"/>
    <w:rsid w:val="000B57C4"/>
    <w:rPr>
      <w:rFonts w:ascii="Symbol" w:hAnsi="Symbol"/>
    </w:rPr>
  </w:style>
  <w:style w:type="character" w:customStyle="1" w:styleId="WW8Num24z0">
    <w:name w:val="WW8Num24z0"/>
    <w:rsid w:val="000B57C4"/>
    <w:rPr>
      <w:rFonts w:ascii="Symbol" w:hAnsi="Symbol"/>
    </w:rPr>
  </w:style>
  <w:style w:type="character" w:customStyle="1" w:styleId="WW8Num24z1">
    <w:name w:val="WW8Num24z1"/>
    <w:rsid w:val="000B57C4"/>
    <w:rPr>
      <w:rFonts w:ascii="Courier New" w:hAnsi="Courier New" w:cs="Courier New"/>
    </w:rPr>
  </w:style>
  <w:style w:type="character" w:customStyle="1" w:styleId="WW8Num24z2">
    <w:name w:val="WW8Num24z2"/>
    <w:rsid w:val="000B57C4"/>
    <w:rPr>
      <w:rFonts w:ascii="Wingdings" w:hAnsi="Wingdings"/>
    </w:rPr>
  </w:style>
  <w:style w:type="character" w:customStyle="1" w:styleId="WW8Num25z0">
    <w:name w:val="WW8Num25z0"/>
    <w:rsid w:val="000B57C4"/>
    <w:rPr>
      <w:rFonts w:ascii="Symbol" w:hAnsi="Symbol"/>
    </w:rPr>
  </w:style>
  <w:style w:type="character" w:customStyle="1" w:styleId="WW8Num25z1">
    <w:name w:val="WW8Num25z1"/>
    <w:rsid w:val="000B57C4"/>
    <w:rPr>
      <w:rFonts w:ascii="Courier New" w:hAnsi="Courier New" w:cs="Courier New"/>
    </w:rPr>
  </w:style>
  <w:style w:type="character" w:customStyle="1" w:styleId="WW8Num25z2">
    <w:name w:val="WW8Num25z2"/>
    <w:rsid w:val="000B57C4"/>
    <w:rPr>
      <w:rFonts w:ascii="Wingdings" w:hAnsi="Wingdings"/>
    </w:rPr>
  </w:style>
  <w:style w:type="character" w:customStyle="1" w:styleId="WW8Num26z0">
    <w:name w:val="WW8Num26z0"/>
    <w:rsid w:val="000B57C4"/>
    <w:rPr>
      <w:rFonts w:ascii="Symbol" w:hAnsi="Symbol"/>
    </w:rPr>
  </w:style>
  <w:style w:type="character" w:customStyle="1" w:styleId="WW8Num26z1">
    <w:name w:val="WW8Num26z1"/>
    <w:rsid w:val="000B57C4"/>
    <w:rPr>
      <w:rFonts w:ascii="Courier New" w:hAnsi="Courier New" w:cs="Courier New"/>
    </w:rPr>
  </w:style>
  <w:style w:type="character" w:customStyle="1" w:styleId="WW8Num26z2">
    <w:name w:val="WW8Num26z2"/>
    <w:rsid w:val="000B57C4"/>
    <w:rPr>
      <w:rFonts w:ascii="Wingdings" w:hAnsi="Wingdings"/>
    </w:rPr>
  </w:style>
  <w:style w:type="character" w:customStyle="1" w:styleId="WW8Num27z0">
    <w:name w:val="WW8Num27z0"/>
    <w:rsid w:val="000B57C4"/>
    <w:rPr>
      <w:rFonts w:ascii="Symbol" w:hAnsi="Symbol"/>
    </w:rPr>
  </w:style>
  <w:style w:type="character" w:customStyle="1" w:styleId="WW8Num27z1">
    <w:name w:val="WW8Num27z1"/>
    <w:rsid w:val="000B57C4"/>
    <w:rPr>
      <w:rFonts w:ascii="Courier New" w:hAnsi="Courier New" w:cs="Courier New"/>
    </w:rPr>
  </w:style>
  <w:style w:type="character" w:customStyle="1" w:styleId="WW8Num27z2">
    <w:name w:val="WW8Num27z2"/>
    <w:rsid w:val="000B57C4"/>
    <w:rPr>
      <w:rFonts w:ascii="Wingdings" w:hAnsi="Wingdings"/>
    </w:rPr>
  </w:style>
  <w:style w:type="character" w:customStyle="1" w:styleId="WW8Num28z0">
    <w:name w:val="WW8Num28z0"/>
    <w:rsid w:val="000B57C4"/>
    <w:rPr>
      <w:rFonts w:ascii="Symbol" w:hAnsi="Symbol"/>
    </w:rPr>
  </w:style>
  <w:style w:type="character" w:customStyle="1" w:styleId="WW8Num29z0">
    <w:name w:val="WW8Num29z0"/>
    <w:rsid w:val="000B57C4"/>
    <w:rPr>
      <w:rFonts w:ascii="Symbol" w:hAnsi="Symbol"/>
    </w:rPr>
  </w:style>
  <w:style w:type="character" w:customStyle="1" w:styleId="WW8Num29z1">
    <w:name w:val="WW8Num29z1"/>
    <w:rsid w:val="000B57C4"/>
    <w:rPr>
      <w:rFonts w:ascii="Courier New" w:hAnsi="Courier New"/>
    </w:rPr>
  </w:style>
  <w:style w:type="character" w:customStyle="1" w:styleId="WW8Num29z2">
    <w:name w:val="WW8Num29z2"/>
    <w:rsid w:val="000B57C4"/>
    <w:rPr>
      <w:rFonts w:ascii="Wingdings" w:hAnsi="Wingdings"/>
    </w:rPr>
  </w:style>
  <w:style w:type="character" w:customStyle="1" w:styleId="WW8Num30z0">
    <w:name w:val="WW8Num30z0"/>
    <w:rsid w:val="000B57C4"/>
    <w:rPr>
      <w:rFonts w:ascii="Symbol" w:hAnsi="Symbol"/>
    </w:rPr>
  </w:style>
  <w:style w:type="character" w:customStyle="1" w:styleId="WW8Num30z1">
    <w:name w:val="WW8Num30z1"/>
    <w:rsid w:val="000B57C4"/>
    <w:rPr>
      <w:rFonts w:ascii="Courier New" w:hAnsi="Courier New" w:cs="Courier New"/>
    </w:rPr>
  </w:style>
  <w:style w:type="character" w:customStyle="1" w:styleId="WW8Num30z2">
    <w:name w:val="WW8Num30z2"/>
    <w:rsid w:val="000B57C4"/>
    <w:rPr>
      <w:rFonts w:ascii="Wingdings" w:hAnsi="Wingdings"/>
    </w:rPr>
  </w:style>
  <w:style w:type="character" w:customStyle="1" w:styleId="WW8Num31z0">
    <w:name w:val="WW8Num31z0"/>
    <w:rsid w:val="000B57C4"/>
    <w:rPr>
      <w:rFonts w:ascii="Symbol" w:hAnsi="Symbol"/>
    </w:rPr>
  </w:style>
  <w:style w:type="character" w:customStyle="1" w:styleId="WW8Num32z0">
    <w:name w:val="WW8Num32z0"/>
    <w:rsid w:val="000B57C4"/>
    <w:rPr>
      <w:rFonts w:ascii="Symbol" w:hAnsi="Symbol"/>
    </w:rPr>
  </w:style>
  <w:style w:type="character" w:customStyle="1" w:styleId="WW8Num33z0">
    <w:name w:val="WW8Num33z0"/>
    <w:rsid w:val="000B57C4"/>
    <w:rPr>
      <w:rFonts w:ascii="Symbol" w:hAnsi="Symbol"/>
    </w:rPr>
  </w:style>
  <w:style w:type="character" w:customStyle="1" w:styleId="WW8Num33z1">
    <w:name w:val="WW8Num33z1"/>
    <w:rsid w:val="000B57C4"/>
    <w:rPr>
      <w:rFonts w:ascii="Courier New" w:hAnsi="Courier New" w:cs="Courier New"/>
    </w:rPr>
  </w:style>
  <w:style w:type="character" w:customStyle="1" w:styleId="WW8Num33z2">
    <w:name w:val="WW8Num33z2"/>
    <w:rsid w:val="000B57C4"/>
    <w:rPr>
      <w:rFonts w:ascii="Wingdings" w:hAnsi="Wingdings"/>
    </w:rPr>
  </w:style>
  <w:style w:type="character" w:customStyle="1" w:styleId="WW8Num34z0">
    <w:name w:val="WW8Num34z0"/>
    <w:rsid w:val="000B57C4"/>
    <w:rPr>
      <w:rFonts w:ascii="Symbol" w:hAnsi="Symbol"/>
    </w:rPr>
  </w:style>
  <w:style w:type="character" w:customStyle="1" w:styleId="WW8Num34z1">
    <w:name w:val="WW8Num34z1"/>
    <w:rsid w:val="000B57C4"/>
    <w:rPr>
      <w:rFonts w:ascii="Courier New" w:hAnsi="Courier New" w:cs="Courier New"/>
    </w:rPr>
  </w:style>
  <w:style w:type="character" w:customStyle="1" w:styleId="WW8Num34z2">
    <w:name w:val="WW8Num34z2"/>
    <w:rsid w:val="000B57C4"/>
    <w:rPr>
      <w:rFonts w:ascii="Wingdings" w:hAnsi="Wingdings"/>
    </w:rPr>
  </w:style>
  <w:style w:type="character" w:customStyle="1" w:styleId="WW8Num35z0">
    <w:name w:val="WW8Num35z0"/>
    <w:rsid w:val="000B57C4"/>
    <w:rPr>
      <w:rFonts w:ascii="Symbol" w:hAnsi="Symbol"/>
    </w:rPr>
  </w:style>
  <w:style w:type="character" w:customStyle="1" w:styleId="WW8Num35z1">
    <w:name w:val="WW8Num35z1"/>
    <w:rsid w:val="000B57C4"/>
    <w:rPr>
      <w:rFonts w:ascii="Courier New" w:hAnsi="Courier New" w:cs="Courier New"/>
    </w:rPr>
  </w:style>
  <w:style w:type="character" w:customStyle="1" w:styleId="WW8Num35z2">
    <w:name w:val="WW8Num35z2"/>
    <w:rsid w:val="000B57C4"/>
    <w:rPr>
      <w:rFonts w:ascii="Wingdings" w:hAnsi="Wingdings"/>
    </w:rPr>
  </w:style>
  <w:style w:type="character" w:customStyle="1" w:styleId="WW8Num36z0">
    <w:name w:val="WW8Num36z0"/>
    <w:rsid w:val="000B57C4"/>
    <w:rPr>
      <w:rFonts w:ascii="Symbol" w:hAnsi="Symbol"/>
    </w:rPr>
  </w:style>
  <w:style w:type="character" w:customStyle="1" w:styleId="WW8Num36z1">
    <w:name w:val="WW8Num36z1"/>
    <w:rsid w:val="000B57C4"/>
    <w:rPr>
      <w:rFonts w:ascii="Courier New" w:hAnsi="Courier New" w:cs="Courier New"/>
    </w:rPr>
  </w:style>
  <w:style w:type="character" w:customStyle="1" w:styleId="WW8Num36z2">
    <w:name w:val="WW8Num36z2"/>
    <w:rsid w:val="000B57C4"/>
    <w:rPr>
      <w:rFonts w:ascii="Wingdings" w:hAnsi="Wingdings"/>
    </w:rPr>
  </w:style>
  <w:style w:type="character" w:customStyle="1" w:styleId="WW8NumSt1z0">
    <w:name w:val="WW8NumSt1z0"/>
    <w:rsid w:val="000B57C4"/>
    <w:rPr>
      <w:rFonts w:ascii="Symbol" w:hAnsi="Symbol"/>
    </w:rPr>
  </w:style>
  <w:style w:type="character" w:customStyle="1" w:styleId="WW8NumSt2z0">
    <w:name w:val="WW8NumSt2z0"/>
    <w:rsid w:val="000B57C4"/>
    <w:rPr>
      <w:rFonts w:ascii="Symbol" w:hAnsi="Symbol"/>
    </w:rPr>
  </w:style>
  <w:style w:type="character" w:styleId="Hyperlink">
    <w:name w:val="Hyperlink"/>
    <w:semiHidden/>
    <w:rsid w:val="000B57C4"/>
    <w:rPr>
      <w:color w:val="0000FF"/>
      <w:u w:val="single"/>
    </w:rPr>
  </w:style>
  <w:style w:type="character" w:styleId="PageNumber">
    <w:name w:val="page number"/>
    <w:basedOn w:val="DefaultParagraphFont"/>
    <w:semiHidden/>
    <w:rsid w:val="000B57C4"/>
  </w:style>
  <w:style w:type="character" w:styleId="FollowedHyperlink">
    <w:name w:val="FollowedHyperlink"/>
    <w:semiHidden/>
    <w:rsid w:val="000B57C4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0B57C4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semiHidden/>
    <w:rsid w:val="000B57C4"/>
    <w:pPr>
      <w:spacing w:after="120"/>
    </w:pPr>
  </w:style>
  <w:style w:type="paragraph" w:styleId="List">
    <w:name w:val="List"/>
    <w:basedOn w:val="BodyText"/>
    <w:semiHidden/>
    <w:rsid w:val="000B57C4"/>
    <w:rPr>
      <w:rFonts w:cs="Tahoma"/>
    </w:rPr>
  </w:style>
  <w:style w:type="paragraph" w:styleId="Caption">
    <w:name w:val="caption"/>
    <w:basedOn w:val="Normal"/>
    <w:qFormat/>
    <w:rsid w:val="000B57C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0B57C4"/>
    <w:pPr>
      <w:suppressLineNumbers/>
    </w:pPr>
    <w:rPr>
      <w:rFonts w:cs="Tahoma"/>
    </w:rPr>
  </w:style>
  <w:style w:type="paragraph" w:styleId="BodyTextIndent">
    <w:name w:val="Body Text Indent"/>
    <w:basedOn w:val="Normal"/>
    <w:semiHidden/>
    <w:rsid w:val="000B57C4"/>
    <w:pPr>
      <w:ind w:left="270" w:hanging="270"/>
    </w:pPr>
    <w:rPr>
      <w:rFonts w:ascii="CG Times" w:hAnsi="CG Times"/>
    </w:rPr>
  </w:style>
  <w:style w:type="paragraph" w:styleId="BalloonText">
    <w:name w:val="Balloon Text"/>
    <w:basedOn w:val="Normal"/>
    <w:rsid w:val="000B57C4"/>
    <w:rPr>
      <w:rFonts w:ascii="Tahoma" w:hAnsi="Tahoma" w:cs="Tahoma"/>
      <w:sz w:val="16"/>
      <w:szCs w:val="16"/>
    </w:rPr>
  </w:style>
  <w:style w:type="paragraph" w:customStyle="1" w:styleId="StyleArial11ptBoldBlackAllcapsCentered">
    <w:name w:val="Style Arial 11 pt Bold Black All caps Centered"/>
    <w:basedOn w:val="Normal"/>
    <w:rsid w:val="000B57C4"/>
    <w:pPr>
      <w:jc w:val="center"/>
    </w:pPr>
    <w:rPr>
      <w:rFonts w:ascii="Arial" w:hAnsi="Arial"/>
      <w:b/>
      <w:bCs/>
      <w:caps/>
      <w:color w:val="000000"/>
      <w:sz w:val="22"/>
    </w:rPr>
  </w:style>
  <w:style w:type="paragraph" w:styleId="Header">
    <w:name w:val="header"/>
    <w:basedOn w:val="Normal"/>
    <w:link w:val="HeaderChar"/>
    <w:semiHidden/>
    <w:rsid w:val="000B57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0B57C4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rsid w:val="000B57C4"/>
    <w:pPr>
      <w:suppressLineNumbers/>
    </w:pPr>
  </w:style>
  <w:style w:type="paragraph" w:customStyle="1" w:styleId="TableHeading">
    <w:name w:val="Table Heading"/>
    <w:basedOn w:val="TableContents"/>
    <w:rsid w:val="000B57C4"/>
    <w:pPr>
      <w:jc w:val="center"/>
    </w:pPr>
    <w:rPr>
      <w:b/>
      <w:bCs/>
    </w:rPr>
  </w:style>
  <w:style w:type="paragraph" w:styleId="DocumentMap">
    <w:name w:val="Document Map"/>
    <w:basedOn w:val="Normal"/>
    <w:semiHidden/>
    <w:rsid w:val="00497C93"/>
    <w:pPr>
      <w:shd w:val="clear" w:color="auto" w:fill="000080"/>
    </w:pPr>
    <w:rPr>
      <w:rFonts w:ascii="Tahoma" w:hAnsi="Tahoma" w:cs="Tahoma"/>
    </w:rPr>
  </w:style>
  <w:style w:type="character" w:customStyle="1" w:styleId="ebronshteyn">
    <w:name w:val="ebronshteyn"/>
    <w:semiHidden/>
    <w:rsid w:val="00F3318D"/>
    <w:rPr>
      <w:rFonts w:ascii="Arial" w:hAnsi="Arial" w:cs="Arial"/>
      <w:color w:val="auto"/>
      <w:sz w:val="20"/>
      <w:szCs w:val="20"/>
    </w:rPr>
  </w:style>
  <w:style w:type="character" w:customStyle="1" w:styleId="yshortcuts">
    <w:name w:val="yshortcuts"/>
    <w:rsid w:val="005F1252"/>
  </w:style>
  <w:style w:type="paragraph" w:customStyle="1" w:styleId="description">
    <w:name w:val="description"/>
    <w:basedOn w:val="Normal"/>
    <w:rsid w:val="00E96F64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uiPriority w:val="34"/>
    <w:qFormat/>
    <w:rsid w:val="00E96F64"/>
    <w:pPr>
      <w:contextualSpacing/>
    </w:pPr>
  </w:style>
  <w:style w:type="character" w:customStyle="1" w:styleId="lt-line-clampline">
    <w:name w:val="lt-line-clamp__line"/>
    <w:rsid w:val="00C413CF"/>
  </w:style>
  <w:style w:type="character" w:styleId="UnresolvedMention">
    <w:name w:val="Unresolved Mention"/>
    <w:basedOn w:val="DefaultParagraphFont"/>
    <w:uiPriority w:val="47"/>
    <w:rsid w:val="00A76C8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297477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semiHidden/>
    <w:rsid w:val="000F111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530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72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90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30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90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934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9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dsupplysolutions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mbronshteyn" TargetMode="External"/><Relationship Id="rId2" Type="http://schemas.openxmlformats.org/officeDocument/2006/relationships/hyperlink" Target="https://www.linkedin.com/in/michael-bronshteyn-2854087" TargetMode="External"/><Relationship Id="rId1" Type="http://schemas.openxmlformats.org/officeDocument/2006/relationships/hyperlink" Target="mailto:michael.bronshtey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29ED987-7750-CA45-9468-12B9D6F471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Mikhail Bronshteyn</vt:lpstr>
    </vt:vector>
  </TitlesOfParts>
  <Company>Grizli777</Company>
  <LinksUpToDate>false</LinksUpToDate>
  <CharactersWithSpaces>7257</CharactersWithSpaces>
  <SharedDoc>false</SharedDoc>
  <HLinks>
    <vt:vector size="18" baseType="variant">
      <vt:variant>
        <vt:i4>5570637</vt:i4>
      </vt:variant>
      <vt:variant>
        <vt:i4>6</vt:i4>
      </vt:variant>
      <vt:variant>
        <vt:i4>0</vt:i4>
      </vt:variant>
      <vt:variant>
        <vt:i4>5</vt:i4>
      </vt:variant>
      <vt:variant>
        <vt:lpwstr>http://hdsupplysolutions.com/</vt:lpwstr>
      </vt:variant>
      <vt:variant>
        <vt:lpwstr/>
      </vt:variant>
      <vt:variant>
        <vt:i4>1507446</vt:i4>
      </vt:variant>
      <vt:variant>
        <vt:i4>3</vt:i4>
      </vt:variant>
      <vt:variant>
        <vt:i4>0</vt:i4>
      </vt:variant>
      <vt:variant>
        <vt:i4>5</vt:i4>
      </vt:variant>
      <vt:variant>
        <vt:lpwstr>mailto:michael.bronshteyn@gmail.com</vt:lpwstr>
      </vt:variant>
      <vt:variant>
        <vt:lpwstr/>
      </vt:variant>
      <vt:variant>
        <vt:i4>1769491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http://www.linkedin.com/pub/michael-bronshteyn/7/408/285/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Mikhail Bronshteyn</dc:title>
  <dc:subject/>
  <dc:creator>Mikhail Bronshteyn</dc:creator>
  <cp:keywords/>
  <cp:lastModifiedBy>Michael Bronshteyn</cp:lastModifiedBy>
  <cp:revision>12</cp:revision>
  <cp:lastPrinted>2020-02-02T17:20:00Z</cp:lastPrinted>
  <dcterms:created xsi:type="dcterms:W3CDTF">2020-02-02T17:26:00Z</dcterms:created>
  <dcterms:modified xsi:type="dcterms:W3CDTF">2020-02-03T15:18:00Z</dcterms:modified>
</cp:coreProperties>
</file>