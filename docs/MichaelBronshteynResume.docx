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68C153B1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 xml:space="preserve">AWS </w:t>
      </w:r>
      <w:r w:rsidR="00D738E0">
        <w:rPr>
          <w:rFonts w:ascii="Arial" w:hAnsi="Arial"/>
          <w:bCs/>
          <w:sz w:val="19"/>
          <w:szCs w:val="19"/>
        </w:rPr>
        <w:t xml:space="preserve">and Kubernetes </w:t>
      </w:r>
      <w:r w:rsidR="000D67DC" w:rsidRPr="000D67DC">
        <w:rPr>
          <w:rFonts w:ascii="Arial" w:hAnsi="Arial"/>
          <w:bCs/>
          <w:sz w:val="19"/>
          <w:szCs w:val="19"/>
        </w:rPr>
        <w:t>Certified Software Engineer with complete Software Development Life-Cycle experience</w:t>
      </w:r>
      <w:r w:rsidR="00457AE4">
        <w:rPr>
          <w:rFonts w:ascii="Arial" w:hAnsi="Arial"/>
          <w:bCs/>
          <w:sz w:val="19"/>
          <w:szCs w:val="19"/>
        </w:rPr>
        <w:t xml:space="preserve"> including managing teams.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A730B74" w14:textId="0B532FCB" w:rsidR="00DA6D07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Kafka,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</w:t>
      </w:r>
    </w:p>
    <w:p w14:paraId="4216D63A" w14:textId="29C7DA2C" w:rsidR="00380F66" w:rsidRDefault="00DA6D07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7F0CDD">
        <w:rPr>
          <w:rFonts w:ascii="Arial" w:hAnsi="Arial" w:cs="Arial"/>
          <w:sz w:val="19"/>
          <w:szCs w:val="19"/>
        </w:rPr>
        <w:t>Spring Boot</w:t>
      </w:r>
      <w:r w:rsidR="0032524D">
        <w:rPr>
          <w:rFonts w:ascii="Arial" w:hAnsi="Arial" w:cs="Arial"/>
          <w:sz w:val="19"/>
          <w:szCs w:val="19"/>
        </w:rPr>
        <w:t xml:space="preserve">, Spring Data JPA,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249908D8" w14:textId="5DFCA03F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32524D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BC15BE">
        <w:rPr>
          <w:rFonts w:ascii="Arial" w:hAnsi="Arial"/>
          <w:iCs/>
          <w:sz w:val="19"/>
          <w:szCs w:val="19"/>
        </w:rPr>
        <w:t>, AWS SES, AWS SQS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208FEB71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C512F">
        <w:rPr>
          <w:rFonts w:ascii="Arial" w:hAnsi="Arial"/>
          <w:sz w:val="19"/>
          <w:szCs w:val="19"/>
        </w:rPr>
        <w:t xml:space="preserve">ReactJS, Redux, </w:t>
      </w:r>
      <w:r>
        <w:rPr>
          <w:rFonts w:ascii="Arial" w:hAnsi="Arial"/>
          <w:sz w:val="19"/>
          <w:szCs w:val="19"/>
        </w:rPr>
        <w:t>Node.js, Express.js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23DC9562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 xml:space="preserve">JavaScript,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C614C3" w14:textId="6FF8C90D" w:rsidR="00380F66" w:rsidRDefault="00380F66" w:rsidP="00043DDB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043DDB">
        <w:rPr>
          <w:rFonts w:ascii="Arial" w:hAnsi="Arial"/>
          <w:sz w:val="19"/>
          <w:szCs w:val="19"/>
        </w:rPr>
        <w:t xml:space="preserve">Kubernetes,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  <w:r w:rsidR="00043DDB">
        <w:rPr>
          <w:rFonts w:ascii="Arial" w:hAnsi="Arial"/>
          <w:sz w:val="19"/>
          <w:szCs w:val="19"/>
        </w:rPr>
        <w:t xml:space="preserve">, </w:t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</w:t>
      </w:r>
      <w:r w:rsidR="00EA4B87">
        <w:rPr>
          <w:rFonts w:ascii="Arial" w:hAnsi="Arial"/>
          <w:sz w:val="19"/>
          <w:szCs w:val="19"/>
        </w:rPr>
        <w:t xml:space="preserve"> </w:t>
      </w:r>
      <w:proofErr w:type="spellStart"/>
      <w:r w:rsidR="00151670">
        <w:rPr>
          <w:rFonts w:ascii="Arial" w:hAnsi="Arial"/>
          <w:sz w:val="19"/>
          <w:szCs w:val="19"/>
        </w:rPr>
        <w:t>BloomRPC</w:t>
      </w:r>
      <w:proofErr w:type="spellEnd"/>
      <w:r w:rsidR="009B6673">
        <w:rPr>
          <w:rFonts w:ascii="Arial" w:hAnsi="Arial"/>
          <w:sz w:val="19"/>
          <w:szCs w:val="19"/>
        </w:rPr>
        <w:t>, Fabric8 maven plugin.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21FD2EA9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151670">
        <w:rPr>
          <w:rFonts w:ascii="Arial" w:hAnsi="Arial"/>
          <w:sz w:val="19"/>
          <w:szCs w:val="19"/>
        </w:rPr>
        <w:t>Elasticsearch,</w:t>
      </w:r>
      <w:r w:rsidR="00BC15BE">
        <w:rPr>
          <w:rFonts w:ascii="Arial" w:hAnsi="Arial"/>
          <w:sz w:val="19"/>
          <w:szCs w:val="19"/>
        </w:rPr>
        <w:t xml:space="preserve"> Redis,</w:t>
      </w:r>
      <w:r w:rsidR="00151670">
        <w:rPr>
          <w:rFonts w:ascii="Arial" w:hAnsi="Arial"/>
          <w:sz w:val="19"/>
          <w:szCs w:val="19"/>
        </w:rPr>
        <w:t xml:space="preserve"> </w:t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>MS SQL Server</w:t>
      </w:r>
      <w:r w:rsidR="005E1FE8">
        <w:rPr>
          <w:rFonts w:ascii="Arial" w:hAnsi="Arial"/>
          <w:sz w:val="19"/>
          <w:szCs w:val="19"/>
        </w:rPr>
        <w:t>, Postgres</w:t>
      </w:r>
      <w:r w:rsidR="00DA6D07">
        <w:rPr>
          <w:rFonts w:ascii="Arial" w:hAnsi="Arial"/>
          <w:sz w:val="19"/>
          <w:szCs w:val="19"/>
        </w:rPr>
        <w:t xml:space="preserve"> / Linux</w:t>
      </w:r>
      <w:r w:rsidR="005C618F">
        <w:rPr>
          <w:rFonts w:ascii="Arial" w:hAnsi="Arial"/>
          <w:sz w:val="19"/>
          <w:szCs w:val="19"/>
        </w:rPr>
        <w:t xml:space="preserve">, </w:t>
      </w:r>
      <w:r w:rsidR="00DA6D07">
        <w:rPr>
          <w:rFonts w:ascii="Arial" w:hAnsi="Arial"/>
          <w:sz w:val="19"/>
          <w:szCs w:val="19"/>
        </w:rPr>
        <w:t>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1B97134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 xml:space="preserve">Work </w:t>
      </w:r>
      <w:r w:rsidR="00D738E0">
        <w:rPr>
          <w:rFonts w:ascii="Arial" w:hAnsi="Arial"/>
          <w:sz w:val="19"/>
          <w:szCs w:val="19"/>
        </w:rPr>
        <w:t xml:space="preserve">well </w:t>
      </w:r>
      <w:r w:rsidR="00C27668">
        <w:rPr>
          <w:rFonts w:ascii="Arial" w:hAnsi="Arial"/>
          <w:sz w:val="19"/>
          <w:szCs w:val="19"/>
        </w:rPr>
        <w:t xml:space="preserve">as individual contributor or </w:t>
      </w:r>
      <w:r w:rsidR="00D738E0">
        <w:rPr>
          <w:rFonts w:ascii="Arial" w:hAnsi="Arial"/>
          <w:sz w:val="19"/>
          <w:szCs w:val="19"/>
        </w:rPr>
        <w:t>a team lead</w:t>
      </w:r>
    </w:p>
    <w:p w14:paraId="3A5B3B46" w14:textId="2C4136F8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</w:t>
      </w:r>
      <w:r w:rsidR="00D738E0">
        <w:rPr>
          <w:rFonts w:ascii="Arial" w:hAnsi="Arial"/>
          <w:sz w:val="19"/>
          <w:szCs w:val="19"/>
        </w:rPr>
        <w:t>e</w:t>
      </w:r>
      <w:r w:rsidR="006C5E0D">
        <w:rPr>
          <w:rFonts w:ascii="Arial" w:hAnsi="Arial"/>
          <w:sz w:val="19"/>
          <w:szCs w:val="19"/>
        </w:rPr>
        <w:t xml:space="preserve"> with Project Stakeholders</w:t>
      </w:r>
      <w:r w:rsidR="00D738E0">
        <w:rPr>
          <w:rFonts w:ascii="Arial" w:hAnsi="Arial"/>
          <w:sz w:val="19"/>
          <w:szCs w:val="19"/>
        </w:rPr>
        <w:t xml:space="preserve"> on </w:t>
      </w:r>
      <w:r w:rsidR="006C5E0D">
        <w:rPr>
          <w:rFonts w:ascii="Arial" w:hAnsi="Arial"/>
          <w:sz w:val="19"/>
          <w:szCs w:val="19"/>
        </w:rPr>
        <w:t>System Design</w:t>
      </w:r>
    </w:p>
    <w:p w14:paraId="1C206CF5" w14:textId="701767DC" w:rsidR="00380F66" w:rsidRDefault="006C5E0D" w:rsidP="00D738E0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0C64D651" w:rsid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37E85EB" w14:textId="77E44D74" w:rsidR="00E05EDE" w:rsidRDefault="00E05EDE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52BC972C" w14:textId="77777777" w:rsidR="00120A4B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0C7C471E" w14:textId="74BB512F" w:rsidR="00E05EDE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>Oct</w:t>
      </w:r>
      <w:r w:rsidR="00E05EDE">
        <w:rPr>
          <w:rFonts w:ascii="Arial" w:hAnsi="Arial"/>
          <w:bCs/>
          <w:sz w:val="19"/>
          <w:szCs w:val="19"/>
        </w:rPr>
        <w:t xml:space="preserve"> 2020 – </w:t>
      </w:r>
      <w:r>
        <w:rPr>
          <w:rFonts w:ascii="Arial" w:hAnsi="Arial"/>
          <w:bCs/>
          <w:sz w:val="19"/>
          <w:szCs w:val="19"/>
        </w:rPr>
        <w:t>Present</w:t>
      </w:r>
      <w:r w:rsidR="00E05EDE">
        <w:rPr>
          <w:rFonts w:ascii="Arial" w:hAnsi="Arial"/>
          <w:bCs/>
          <w:sz w:val="19"/>
          <w:szCs w:val="19"/>
        </w:rPr>
        <w:t xml:space="preserve">    </w:t>
      </w:r>
      <w:r>
        <w:rPr>
          <w:rFonts w:ascii="Arial" w:hAnsi="Arial"/>
          <w:bCs/>
          <w:sz w:val="19"/>
          <w:szCs w:val="19"/>
        </w:rPr>
        <w:tab/>
      </w:r>
      <w:r w:rsidR="00CE69A0"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>Senior Software Engineer</w:t>
      </w:r>
      <w:r w:rsidR="00E05EDE" w:rsidRPr="00E05EDE">
        <w:rPr>
          <w:rFonts w:ascii="Arial" w:hAnsi="Arial"/>
          <w:b/>
          <w:sz w:val="19"/>
          <w:szCs w:val="19"/>
        </w:rPr>
        <w:t>,</w:t>
      </w:r>
      <w:r w:rsidR="00E05EDE"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>R</w:t>
      </w:r>
      <w:r w:rsidR="003B295B">
        <w:rPr>
          <w:rFonts w:ascii="Arial" w:hAnsi="Arial"/>
          <w:bCs/>
          <w:sz w:val="19"/>
          <w:szCs w:val="19"/>
        </w:rPr>
        <w:t>evenue.io</w:t>
      </w:r>
      <w:r w:rsidR="00052F04">
        <w:rPr>
          <w:rFonts w:ascii="Arial" w:hAnsi="Arial"/>
          <w:bCs/>
          <w:sz w:val="19"/>
          <w:szCs w:val="19"/>
        </w:rPr>
        <w:t>, San Diego, CA</w:t>
      </w:r>
    </w:p>
    <w:p w14:paraId="601582E7" w14:textId="77777777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532319C9" w14:textId="68961549" w:rsidR="003B17B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Working on</w:t>
      </w:r>
      <w:r w:rsidR="00457AE4">
        <w:rPr>
          <w:rFonts w:ascii="Arial" w:hAnsi="Arial"/>
          <w:bCs/>
          <w:sz w:val="19"/>
          <w:szCs w:val="19"/>
        </w:rPr>
        <w:t xml:space="preserve"> event-driven application to process </w:t>
      </w:r>
      <w:r w:rsidR="003B17BB">
        <w:rPr>
          <w:rFonts w:ascii="Arial" w:hAnsi="Arial"/>
          <w:bCs/>
          <w:sz w:val="19"/>
          <w:szCs w:val="19"/>
        </w:rPr>
        <w:t>Zoom, Twilio</w:t>
      </w:r>
      <w:r w:rsidR="003B295B">
        <w:rPr>
          <w:rFonts w:ascii="Arial" w:hAnsi="Arial"/>
          <w:bCs/>
          <w:sz w:val="19"/>
          <w:szCs w:val="19"/>
        </w:rPr>
        <w:t xml:space="preserve"> and</w:t>
      </w:r>
      <w:r w:rsidR="00457AE4">
        <w:rPr>
          <w:rFonts w:ascii="Arial" w:hAnsi="Arial"/>
          <w:bCs/>
          <w:sz w:val="19"/>
          <w:szCs w:val="19"/>
        </w:rPr>
        <w:t xml:space="preserve"> </w:t>
      </w:r>
      <w:proofErr w:type="spellStart"/>
      <w:r w:rsidR="00457AE4">
        <w:rPr>
          <w:rFonts w:ascii="Arial" w:hAnsi="Arial"/>
          <w:bCs/>
          <w:sz w:val="19"/>
          <w:szCs w:val="19"/>
        </w:rPr>
        <w:t>MSTeams</w:t>
      </w:r>
      <w:proofErr w:type="spellEnd"/>
      <w:r w:rsidR="00457AE4">
        <w:rPr>
          <w:rFonts w:ascii="Arial" w:hAnsi="Arial"/>
          <w:bCs/>
          <w:sz w:val="19"/>
          <w:szCs w:val="19"/>
        </w:rPr>
        <w:t xml:space="preserve"> calls.</w:t>
      </w:r>
    </w:p>
    <w:p w14:paraId="6A953DAF" w14:textId="07B8A410" w:rsidR="00120A4B" w:rsidRDefault="003B17BB" w:rsidP="003B17B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="00120A4B">
        <w:rPr>
          <w:rFonts w:ascii="Arial" w:hAnsi="Arial"/>
          <w:bCs/>
          <w:sz w:val="19"/>
          <w:szCs w:val="19"/>
        </w:rPr>
        <w:t>Technologies: Elasticsearch</w:t>
      </w:r>
      <w:r w:rsidR="0054661A">
        <w:rPr>
          <w:rFonts w:ascii="Arial" w:hAnsi="Arial"/>
          <w:bCs/>
          <w:sz w:val="19"/>
          <w:szCs w:val="19"/>
        </w:rPr>
        <w:t xml:space="preserve"> Search Engine</w:t>
      </w:r>
      <w:r w:rsidR="00120A4B">
        <w:rPr>
          <w:rFonts w:ascii="Arial" w:hAnsi="Arial"/>
          <w:bCs/>
          <w:sz w:val="19"/>
          <w:szCs w:val="19"/>
        </w:rPr>
        <w:t xml:space="preserve">, </w:t>
      </w:r>
      <w:r w:rsidR="00120A4B" w:rsidRPr="00E05EDE">
        <w:rPr>
          <w:rFonts w:ascii="Arial" w:hAnsi="Arial"/>
          <w:bCs/>
          <w:sz w:val="19"/>
          <w:szCs w:val="19"/>
        </w:rPr>
        <w:t>Java</w:t>
      </w:r>
      <w:r w:rsidR="00120A4B">
        <w:rPr>
          <w:rFonts w:ascii="Arial" w:hAnsi="Arial"/>
          <w:bCs/>
          <w:sz w:val="19"/>
          <w:szCs w:val="19"/>
        </w:rPr>
        <w:t>, Docker Containers, AWS</w:t>
      </w:r>
      <w:r w:rsidR="005D1757">
        <w:rPr>
          <w:rFonts w:ascii="Arial" w:hAnsi="Arial"/>
          <w:bCs/>
          <w:sz w:val="19"/>
          <w:szCs w:val="19"/>
        </w:rPr>
        <w:t xml:space="preserve"> Java</w:t>
      </w:r>
      <w:r w:rsidR="00120A4B">
        <w:rPr>
          <w:rFonts w:ascii="Arial" w:hAnsi="Arial"/>
          <w:bCs/>
          <w:sz w:val="19"/>
          <w:szCs w:val="19"/>
        </w:rPr>
        <w:t xml:space="preserve"> SDK</w:t>
      </w:r>
      <w:r w:rsidR="00120A4B" w:rsidRPr="00E05EDE">
        <w:rPr>
          <w:rFonts w:ascii="Arial" w:hAnsi="Arial"/>
          <w:bCs/>
          <w:sz w:val="19"/>
          <w:szCs w:val="19"/>
        </w:rPr>
        <w:t xml:space="preserve">, </w:t>
      </w:r>
      <w:r w:rsidR="004068F9">
        <w:rPr>
          <w:rFonts w:ascii="Arial" w:hAnsi="Arial"/>
          <w:bCs/>
          <w:sz w:val="19"/>
          <w:szCs w:val="19"/>
        </w:rPr>
        <w:t xml:space="preserve">AWS SQS, </w:t>
      </w:r>
      <w:r w:rsidR="00120A4B">
        <w:rPr>
          <w:rFonts w:ascii="Arial" w:hAnsi="Arial"/>
          <w:bCs/>
          <w:sz w:val="19"/>
          <w:szCs w:val="19"/>
        </w:rPr>
        <w:t xml:space="preserve">AWS SES, AWS S3, AWS EC2, </w:t>
      </w:r>
      <w:proofErr w:type="spellStart"/>
      <w:r>
        <w:rPr>
          <w:rFonts w:ascii="Arial" w:hAnsi="Arial"/>
          <w:bCs/>
          <w:sz w:val="19"/>
          <w:szCs w:val="19"/>
        </w:rPr>
        <w:t>Vavr</w:t>
      </w:r>
      <w:proofErr w:type="spellEnd"/>
      <w:r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120A4B">
        <w:rPr>
          <w:rFonts w:ascii="Arial" w:hAnsi="Arial"/>
          <w:bCs/>
          <w:sz w:val="19"/>
          <w:szCs w:val="19"/>
        </w:rPr>
        <w:t>Papertrail</w:t>
      </w:r>
      <w:proofErr w:type="spellEnd"/>
      <w:r w:rsidR="0054661A">
        <w:rPr>
          <w:rFonts w:ascii="Arial" w:hAnsi="Arial"/>
          <w:bCs/>
          <w:sz w:val="19"/>
          <w:szCs w:val="19"/>
        </w:rPr>
        <w:t>, Postman.</w:t>
      </w:r>
    </w:p>
    <w:p w14:paraId="32BA9C52" w14:textId="3492C41C" w:rsidR="003B17BB" w:rsidRDefault="003B17B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proofErr w:type="spellStart"/>
      <w:r>
        <w:rPr>
          <w:rFonts w:ascii="Arial" w:hAnsi="Arial"/>
          <w:bCs/>
          <w:sz w:val="19"/>
          <w:szCs w:val="19"/>
        </w:rPr>
        <w:t>Dockerized</w:t>
      </w:r>
      <w:proofErr w:type="spellEnd"/>
      <w:r>
        <w:rPr>
          <w:rFonts w:ascii="Arial" w:hAnsi="Arial"/>
          <w:bCs/>
          <w:sz w:val="19"/>
          <w:szCs w:val="19"/>
        </w:rPr>
        <w:t xml:space="preserve"> Spring Boot microservices with Postgres and Flyway containers into Docker Compose.</w:t>
      </w:r>
    </w:p>
    <w:p w14:paraId="1CBBD71B" w14:textId="2E0169D3" w:rsidR="005D1757" w:rsidRDefault="005D1757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>Integration with Zoom and Twilio via</w:t>
      </w:r>
      <w:r w:rsidR="00457AE4">
        <w:rPr>
          <w:rFonts w:ascii="Arial" w:hAnsi="Arial"/>
          <w:bCs/>
          <w:sz w:val="19"/>
          <w:szCs w:val="19"/>
        </w:rPr>
        <w:t xml:space="preserve"> SQS</w:t>
      </w:r>
      <w:r>
        <w:rPr>
          <w:rFonts w:ascii="Arial" w:hAnsi="Arial"/>
          <w:bCs/>
          <w:sz w:val="19"/>
          <w:szCs w:val="19"/>
        </w:rPr>
        <w:t xml:space="preserve"> Webhooks and REST API.</w:t>
      </w:r>
    </w:p>
    <w:p w14:paraId="61A9ADF0" w14:textId="0BFD9D1E" w:rsidR="00457AE4" w:rsidRPr="005D1757" w:rsidRDefault="00457AE4" w:rsidP="005D1757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</w:t>
      </w:r>
      <w:r>
        <w:rPr>
          <w:rFonts w:ascii="Arial" w:hAnsi="Arial"/>
          <w:bCs/>
          <w:sz w:val="19"/>
          <w:szCs w:val="19"/>
        </w:rPr>
        <w:tab/>
        <w:t xml:space="preserve">Integration with </w:t>
      </w:r>
      <w:proofErr w:type="spellStart"/>
      <w:r>
        <w:rPr>
          <w:rFonts w:ascii="Arial" w:hAnsi="Arial"/>
          <w:bCs/>
          <w:sz w:val="19"/>
          <w:szCs w:val="19"/>
        </w:rPr>
        <w:t>MSTeams</w:t>
      </w:r>
      <w:proofErr w:type="spellEnd"/>
      <w:r>
        <w:rPr>
          <w:rFonts w:ascii="Arial" w:hAnsi="Arial"/>
          <w:bCs/>
          <w:sz w:val="19"/>
          <w:szCs w:val="19"/>
        </w:rPr>
        <w:t xml:space="preserve"> Bot via SQS messages</w:t>
      </w:r>
    </w:p>
    <w:p w14:paraId="04DD1C43" w14:textId="25A76B1A" w:rsidR="00120A4B" w:rsidRPr="00120A4B" w:rsidRDefault="00120A4B" w:rsidP="00120A4B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Cs/>
          <w:sz w:val="19"/>
          <w:szCs w:val="19"/>
        </w:rPr>
        <w:t xml:space="preserve">Application deployed </w:t>
      </w:r>
      <w:r w:rsidR="00AD6266">
        <w:rPr>
          <w:rFonts w:ascii="Arial" w:hAnsi="Arial"/>
          <w:bCs/>
          <w:sz w:val="19"/>
          <w:szCs w:val="19"/>
        </w:rPr>
        <w:t>on</w:t>
      </w:r>
      <w:r w:rsidRPr="00120A4B">
        <w:rPr>
          <w:rFonts w:ascii="Arial" w:hAnsi="Arial"/>
          <w:bCs/>
          <w:sz w:val="19"/>
          <w:szCs w:val="19"/>
        </w:rPr>
        <w:t xml:space="preserve"> AWS </w:t>
      </w:r>
      <w:r>
        <w:rPr>
          <w:rFonts w:ascii="Arial" w:hAnsi="Arial"/>
          <w:bCs/>
          <w:sz w:val="19"/>
          <w:szCs w:val="19"/>
        </w:rPr>
        <w:t>using Auto Scaling Group.</w:t>
      </w:r>
    </w:p>
    <w:p w14:paraId="3A3E8148" w14:textId="7A6C5702" w:rsidR="00120A4B" w:rsidRDefault="00120A4B" w:rsidP="00120A4B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</w:p>
    <w:p w14:paraId="1FF1F5C9" w14:textId="2203D6EE" w:rsidR="00120A4B" w:rsidRDefault="00120A4B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  <w:t xml:space="preserve">March 2020 – October 2020 </w:t>
      </w:r>
      <w:r>
        <w:rPr>
          <w:rFonts w:ascii="Arial" w:hAnsi="Arial"/>
          <w:bCs/>
          <w:sz w:val="19"/>
          <w:szCs w:val="19"/>
        </w:rPr>
        <w:tab/>
      </w:r>
      <w:r w:rsidRPr="00120A4B">
        <w:rPr>
          <w:rFonts w:ascii="Arial" w:hAnsi="Arial"/>
          <w:b/>
          <w:sz w:val="19"/>
          <w:szCs w:val="19"/>
        </w:rPr>
        <w:t>Team Lead</w:t>
      </w:r>
      <w:r>
        <w:rPr>
          <w:rFonts w:ascii="Arial" w:hAnsi="Arial"/>
          <w:b/>
          <w:sz w:val="19"/>
          <w:szCs w:val="19"/>
        </w:rPr>
        <w:t xml:space="preserve"> - Contractor</w:t>
      </w:r>
      <w:r w:rsidRPr="00120A4B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AIS Solutions, San Diego, CA</w:t>
      </w:r>
    </w:p>
    <w:p w14:paraId="29513841" w14:textId="77777777" w:rsidR="00E05EDE" w:rsidRDefault="00E05EDE" w:rsidP="00E05EDE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79BEAEA5" w14:textId="4D64D7A0" w:rsidR="00E05EDE" w:rsidRPr="00E05EDE" w:rsidRDefault="00E05EDE" w:rsidP="00E05EDE">
      <w:pPr>
        <w:pStyle w:val="ListParagraph"/>
        <w:numPr>
          <w:ilvl w:val="0"/>
          <w:numId w:val="37"/>
        </w:numPr>
        <w:tabs>
          <w:tab w:val="left" w:pos="270"/>
          <w:tab w:val="left" w:pos="360"/>
        </w:tabs>
        <w:ind w:left="63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     </w:t>
      </w:r>
      <w:r w:rsidRPr="00E05EDE">
        <w:rPr>
          <w:rFonts w:ascii="Arial" w:hAnsi="Arial"/>
          <w:bCs/>
          <w:sz w:val="19"/>
          <w:szCs w:val="19"/>
        </w:rPr>
        <w:t>Develop</w:t>
      </w:r>
      <w:r w:rsidR="0080731B">
        <w:rPr>
          <w:rFonts w:ascii="Arial" w:hAnsi="Arial"/>
          <w:bCs/>
          <w:sz w:val="19"/>
          <w:szCs w:val="19"/>
        </w:rPr>
        <w:t>ing</w:t>
      </w:r>
      <w:r w:rsidRPr="00E05EDE">
        <w:rPr>
          <w:rFonts w:ascii="Arial" w:hAnsi="Arial"/>
          <w:bCs/>
          <w:sz w:val="19"/>
          <w:szCs w:val="19"/>
        </w:rPr>
        <w:t xml:space="preserve"> microservices </w:t>
      </w:r>
      <w:r w:rsidR="002B1563">
        <w:rPr>
          <w:rFonts w:ascii="Arial" w:hAnsi="Arial"/>
          <w:bCs/>
          <w:sz w:val="19"/>
          <w:szCs w:val="19"/>
        </w:rPr>
        <w:t>with</w:t>
      </w:r>
      <w:r w:rsidRPr="00E05EDE">
        <w:rPr>
          <w:rFonts w:ascii="Arial" w:hAnsi="Arial"/>
          <w:bCs/>
          <w:sz w:val="19"/>
          <w:szCs w:val="19"/>
        </w:rPr>
        <w:t xml:space="preserve"> Java, </w:t>
      </w:r>
      <w:proofErr w:type="spellStart"/>
      <w:r w:rsidRPr="00E05EDE">
        <w:rPr>
          <w:rFonts w:ascii="Arial" w:hAnsi="Arial"/>
          <w:bCs/>
          <w:sz w:val="19"/>
          <w:szCs w:val="19"/>
        </w:rPr>
        <w:t>Quarkus</w:t>
      </w:r>
      <w:proofErr w:type="spellEnd"/>
      <w:r w:rsidRPr="00E05EDE">
        <w:rPr>
          <w:rFonts w:ascii="Arial" w:hAnsi="Arial"/>
          <w:bCs/>
          <w:sz w:val="19"/>
          <w:szCs w:val="19"/>
        </w:rPr>
        <w:t xml:space="preserve"> framework, </w:t>
      </w:r>
      <w:proofErr w:type="spellStart"/>
      <w:r w:rsidR="005974E3">
        <w:rPr>
          <w:rFonts w:ascii="Arial" w:hAnsi="Arial"/>
          <w:bCs/>
          <w:sz w:val="19"/>
          <w:szCs w:val="19"/>
        </w:rPr>
        <w:t>gRPC</w:t>
      </w:r>
      <w:proofErr w:type="spellEnd"/>
      <w:r w:rsidR="005974E3">
        <w:rPr>
          <w:rFonts w:ascii="Arial" w:hAnsi="Arial"/>
          <w:bCs/>
          <w:sz w:val="19"/>
          <w:szCs w:val="19"/>
        </w:rPr>
        <w:t xml:space="preserve">, </w:t>
      </w:r>
      <w:r w:rsidRPr="00E05EDE">
        <w:rPr>
          <w:rFonts w:ascii="Arial" w:hAnsi="Arial"/>
          <w:bCs/>
          <w:sz w:val="19"/>
          <w:szCs w:val="19"/>
        </w:rPr>
        <w:t>JDBI and Postgre</w:t>
      </w:r>
      <w:r w:rsidR="002B1563">
        <w:rPr>
          <w:rFonts w:ascii="Arial" w:hAnsi="Arial"/>
          <w:bCs/>
          <w:sz w:val="19"/>
          <w:szCs w:val="19"/>
        </w:rPr>
        <w:t>SQL</w:t>
      </w:r>
      <w:r w:rsidR="00D712F8">
        <w:rPr>
          <w:rFonts w:ascii="Arial" w:hAnsi="Arial"/>
          <w:bCs/>
          <w:sz w:val="19"/>
          <w:szCs w:val="19"/>
        </w:rPr>
        <w:t>.  Application is deployed to AWS with Kubernetes</w:t>
      </w:r>
      <w:r w:rsidR="00CE69A0">
        <w:rPr>
          <w:rFonts w:ascii="Arial" w:hAnsi="Arial"/>
          <w:bCs/>
          <w:sz w:val="19"/>
          <w:szCs w:val="19"/>
        </w:rPr>
        <w:t xml:space="preserve"> and Istio Service Mesh</w:t>
      </w:r>
      <w:r w:rsidR="00D712F8">
        <w:rPr>
          <w:rFonts w:ascii="Arial" w:hAnsi="Arial"/>
          <w:bCs/>
          <w:sz w:val="19"/>
          <w:szCs w:val="19"/>
        </w:rPr>
        <w:t xml:space="preserve">. 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207C85E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44070810" w:rsidR="00AB08B1" w:rsidRDefault="008C7F0B" w:rsidP="00AC3DC5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</w:t>
      </w:r>
      <w:r w:rsidR="00AC3DC5">
        <w:rPr>
          <w:rFonts w:ascii="Arial" w:hAnsi="Arial"/>
          <w:bCs/>
          <w:sz w:val="19"/>
          <w:szCs w:val="19"/>
        </w:rPr>
        <w:t>ed</w:t>
      </w:r>
      <w:r w:rsidRPr="00AB08B1">
        <w:rPr>
          <w:rFonts w:ascii="Arial" w:hAnsi="Arial"/>
          <w:bCs/>
          <w:sz w:val="19"/>
          <w:szCs w:val="19"/>
        </w:rPr>
        <w:t xml:space="preserve">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 with Spring Cloud Microservices and</w:t>
      </w:r>
      <w:r w:rsidR="00AC3DC5">
        <w:rPr>
          <w:rFonts w:ascii="Arial" w:hAnsi="Arial"/>
          <w:bCs/>
          <w:sz w:val="19"/>
          <w:szCs w:val="19"/>
        </w:rPr>
        <w:t xml:space="preserve"> </w:t>
      </w:r>
      <w:r w:rsidR="00A75BFE" w:rsidRPr="00AC3DC5">
        <w:rPr>
          <w:rFonts w:ascii="Arial" w:hAnsi="Arial"/>
          <w:bCs/>
          <w:sz w:val="19"/>
          <w:szCs w:val="19"/>
        </w:rPr>
        <w:t>Kafka</w:t>
      </w:r>
    </w:p>
    <w:p w14:paraId="33BB9774" w14:textId="77777777" w:rsidR="00F866C2" w:rsidRPr="008450C4" w:rsidRDefault="00314DB6" w:rsidP="008450C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8450C4">
        <w:rPr>
          <w:rFonts w:ascii="Arial" w:hAnsi="Arial"/>
          <w:bCs/>
          <w:sz w:val="19"/>
          <w:szCs w:val="19"/>
        </w:rPr>
        <w:t xml:space="preserve">Technologies: </w:t>
      </w:r>
      <w:r w:rsidR="00464462" w:rsidRPr="008450C4">
        <w:rPr>
          <w:rFonts w:ascii="Arial" w:hAnsi="Arial"/>
          <w:bCs/>
          <w:sz w:val="19"/>
          <w:szCs w:val="19"/>
        </w:rPr>
        <w:t>Java,</w:t>
      </w:r>
      <w:r w:rsidR="00315746" w:rsidRPr="008450C4">
        <w:rPr>
          <w:rFonts w:ascii="Arial" w:hAnsi="Arial"/>
          <w:bCs/>
          <w:sz w:val="19"/>
          <w:szCs w:val="19"/>
        </w:rPr>
        <w:t xml:space="preserve"> Spring Cloud Streams,</w:t>
      </w:r>
      <w:r w:rsidR="00464462" w:rsidRPr="008450C4">
        <w:rPr>
          <w:rFonts w:ascii="Arial" w:hAnsi="Arial"/>
          <w:bCs/>
          <w:sz w:val="19"/>
          <w:szCs w:val="19"/>
        </w:rPr>
        <w:t xml:space="preserve"> </w:t>
      </w:r>
      <w:r w:rsidR="00315746" w:rsidRPr="008450C4">
        <w:rPr>
          <w:rFonts w:ascii="Arial" w:hAnsi="Arial"/>
          <w:bCs/>
          <w:sz w:val="19"/>
          <w:szCs w:val="19"/>
        </w:rPr>
        <w:t xml:space="preserve">Spring Cloud </w:t>
      </w:r>
      <w:r w:rsidR="004B2FE4" w:rsidRPr="008450C4">
        <w:rPr>
          <w:rFonts w:ascii="Arial" w:hAnsi="Arial"/>
          <w:bCs/>
          <w:sz w:val="19"/>
          <w:szCs w:val="19"/>
        </w:rPr>
        <w:t xml:space="preserve">Config Server, Eureka Discovery, Feign, </w:t>
      </w:r>
    </w:p>
    <w:p w14:paraId="50AAC534" w14:textId="49FBE37B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 xml:space="preserve">Ribbon Load Balancer,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 xml:space="preserve">Cloud Gateway, </w:t>
      </w:r>
      <w:r w:rsidR="00315746" w:rsidRPr="00F866C2">
        <w:rPr>
          <w:rFonts w:ascii="Arial" w:hAnsi="Arial"/>
          <w:bCs/>
          <w:sz w:val="19"/>
          <w:szCs w:val="19"/>
        </w:rPr>
        <w:t xml:space="preserve">Spring </w:t>
      </w:r>
      <w:r w:rsidR="004B2FE4" w:rsidRPr="00F866C2">
        <w:rPr>
          <w:rFonts w:ascii="Arial" w:hAnsi="Arial"/>
          <w:bCs/>
          <w:sz w:val="19"/>
          <w:szCs w:val="19"/>
        </w:rPr>
        <w:t>Cloud Bus,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 xml:space="preserve">Spring Data JPA, </w:t>
      </w:r>
    </w:p>
    <w:p w14:paraId="7780AA1E" w14:textId="05F758EE" w:rsid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F866C2" w:rsidRPr="00F866C2">
        <w:rPr>
          <w:rFonts w:ascii="Arial" w:hAnsi="Arial"/>
          <w:bCs/>
          <w:sz w:val="19"/>
          <w:szCs w:val="19"/>
        </w:rPr>
        <w:t>Kafka Streams, Spring Cloud Streams</w:t>
      </w:r>
      <w:r w:rsidR="00F866C2">
        <w:rPr>
          <w:rFonts w:ascii="Arial" w:hAnsi="Arial"/>
          <w:bCs/>
          <w:sz w:val="19"/>
          <w:szCs w:val="19"/>
        </w:rPr>
        <w:t xml:space="preserve">, </w:t>
      </w:r>
      <w:r w:rsidR="004B2FE4" w:rsidRPr="00F866C2">
        <w:rPr>
          <w:rFonts w:ascii="Arial" w:hAnsi="Arial"/>
          <w:bCs/>
          <w:sz w:val="19"/>
          <w:szCs w:val="19"/>
        </w:rPr>
        <w:t xml:space="preserve">Actuator and Micrometer, </w:t>
      </w:r>
    </w:p>
    <w:p w14:paraId="4B0CD668" w14:textId="1EB972F9" w:rsidR="004B2FE4" w:rsidRPr="00F866C2" w:rsidRDefault="002750D6" w:rsidP="002750D6">
      <w:pPr>
        <w:tabs>
          <w:tab w:val="left" w:pos="27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="004B2FE4" w:rsidRPr="00F866C2">
        <w:rPr>
          <w:rFonts w:ascii="Arial" w:hAnsi="Arial"/>
          <w:bCs/>
          <w:sz w:val="19"/>
          <w:szCs w:val="19"/>
        </w:rPr>
        <w:t>Spring Security, Sleuth/</w:t>
      </w:r>
      <w:proofErr w:type="spellStart"/>
      <w:r w:rsidR="004B2FE4" w:rsidRPr="00F866C2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F866C2">
        <w:rPr>
          <w:rFonts w:ascii="Arial" w:hAnsi="Arial"/>
          <w:bCs/>
          <w:sz w:val="19"/>
          <w:szCs w:val="19"/>
        </w:rPr>
        <w:t xml:space="preserve">, Docker, </w:t>
      </w:r>
      <w:r w:rsidR="00DF5D1B" w:rsidRPr="00F866C2">
        <w:rPr>
          <w:rFonts w:ascii="Arial" w:hAnsi="Arial"/>
          <w:bCs/>
          <w:sz w:val="19"/>
          <w:szCs w:val="19"/>
        </w:rPr>
        <w:t>Spring Boot</w:t>
      </w:r>
      <w:r w:rsidR="004B2FE4" w:rsidRPr="00F866C2">
        <w:rPr>
          <w:rFonts w:ascii="Arial" w:hAnsi="Arial"/>
          <w:bCs/>
          <w:sz w:val="19"/>
          <w:szCs w:val="19"/>
        </w:rPr>
        <w:t xml:space="preserve"> Quartz</w:t>
      </w:r>
      <w:r w:rsidR="00AC3DC5" w:rsidRPr="00F866C2">
        <w:rPr>
          <w:rFonts w:ascii="Arial" w:hAnsi="Arial"/>
          <w:bCs/>
          <w:sz w:val="19"/>
          <w:szCs w:val="19"/>
        </w:rPr>
        <w:t xml:space="preserve"> </w:t>
      </w:r>
      <w:r w:rsidR="004B2FE4" w:rsidRPr="00F866C2">
        <w:rPr>
          <w:rFonts w:ascii="Arial" w:hAnsi="Arial"/>
          <w:bCs/>
          <w:sz w:val="19"/>
          <w:szCs w:val="19"/>
        </w:rPr>
        <w:t>Scheduler</w:t>
      </w:r>
    </w:p>
    <w:p w14:paraId="6F4150C4" w14:textId="3CBFDA3B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 xml:space="preserve">Spring Boot </w:t>
      </w:r>
      <w:r w:rsidR="00F866C2">
        <w:rPr>
          <w:rFonts w:ascii="Arial" w:hAnsi="Arial"/>
          <w:bCs/>
          <w:sz w:val="19"/>
          <w:szCs w:val="19"/>
        </w:rPr>
        <w:t>U</w:t>
      </w:r>
      <w:r w:rsidRPr="00264DB8">
        <w:rPr>
          <w:rFonts w:ascii="Arial" w:hAnsi="Arial"/>
          <w:bCs/>
          <w:sz w:val="19"/>
          <w:szCs w:val="19"/>
        </w:rPr>
        <w:t xml:space="preserve">nit </w:t>
      </w:r>
      <w:r w:rsidR="00F866C2">
        <w:rPr>
          <w:rFonts w:ascii="Arial" w:hAnsi="Arial"/>
          <w:bCs/>
          <w:sz w:val="19"/>
          <w:szCs w:val="19"/>
        </w:rPr>
        <w:t>T</w:t>
      </w:r>
      <w:r w:rsidRPr="00264DB8">
        <w:rPr>
          <w:rFonts w:ascii="Arial" w:hAnsi="Arial"/>
          <w:bCs/>
          <w:sz w:val="19"/>
          <w:szCs w:val="19"/>
        </w:rPr>
        <w:t>esting. Integration tests with Postman and Newman</w:t>
      </w:r>
    </w:p>
    <w:p w14:paraId="1CED1FA3" w14:textId="2281661A" w:rsidR="00CD56FB" w:rsidRPr="00DA6D07" w:rsidRDefault="00264DB8" w:rsidP="00120A4B">
      <w:pPr>
        <w:tabs>
          <w:tab w:val="left" w:pos="180"/>
          <w:tab w:val="left" w:pos="270"/>
          <w:tab w:val="left" w:pos="810"/>
        </w:tabs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677209C1" w:rsidR="001C3E73" w:rsidRPr="00CD56FB" w:rsidRDefault="00C413CF" w:rsidP="00CD56FB">
      <w:pPr>
        <w:tabs>
          <w:tab w:val="left" w:pos="270"/>
          <w:tab w:val="left" w:pos="630"/>
          <w:tab w:val="left" w:pos="810"/>
        </w:tabs>
        <w:ind w:left="180" w:firstLine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5BBAC711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.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2773B849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lastRenderedPageBreak/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77E9AB61" w14:textId="15BE2613" w:rsidR="00E05EDE" w:rsidRDefault="00E05EDE" w:rsidP="00DA6D07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730856A6" w:rsidR="002975D4" w:rsidRPr="00F00B6C" w:rsidRDefault="00E66928" w:rsidP="00F00B6C">
      <w:pPr>
        <w:ind w:left="270"/>
        <w:rPr>
          <w:rFonts w:ascii="Arial" w:hAnsi="Arial"/>
          <w:sz w:val="19"/>
          <w:szCs w:val="19"/>
        </w:rPr>
      </w:pPr>
      <w:r w:rsidRPr="00E66928">
        <w:rPr>
          <w:rFonts w:ascii="Arial" w:hAnsi="Arial"/>
          <w:sz w:val="19"/>
          <w:szCs w:val="19"/>
        </w:rPr>
        <w:t>Oct</w:t>
      </w:r>
      <w:r>
        <w:rPr>
          <w:rFonts w:ascii="Arial" w:hAnsi="Arial"/>
          <w:sz w:val="19"/>
          <w:szCs w:val="19"/>
        </w:rPr>
        <w:t>.</w:t>
      </w:r>
      <w:r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sz w:val="19"/>
          <w:szCs w:val="19"/>
        </w:rPr>
        <w:t xml:space="preserve">, Intuit, </w:t>
      </w:r>
      <w:r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E4674EF" w:rsidR="007B155C" w:rsidRPr="00F866C2" w:rsidRDefault="007B155C" w:rsidP="00F866C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  <w:shd w:val="clear" w:color="auto" w:fill="FFFFFF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>manage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 Customer Consent</w:t>
      </w:r>
      <w:r w:rsidR="00F866C2">
        <w:rPr>
          <w:rFonts w:ascii="Helvetica" w:hAnsi="Helvetica"/>
          <w:sz w:val="19"/>
          <w:szCs w:val="19"/>
          <w:shd w:val="clear" w:color="auto" w:fill="FFFFFF"/>
        </w:rPr>
        <w:t xml:space="preserve"> leveraging </w:t>
      </w:r>
      <w:r w:rsidR="00464462" w:rsidRPr="00F866C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F866C2">
        <w:rPr>
          <w:rFonts w:ascii="Helvetica" w:hAnsi="Helvetica"/>
          <w:sz w:val="19"/>
          <w:szCs w:val="19"/>
          <w:shd w:val="clear" w:color="auto" w:fill="FFFFFF"/>
        </w:rPr>
        <w:t>Spring, REST Web Services, Tomcat</w:t>
      </w:r>
    </w:p>
    <w:p w14:paraId="70AF8BDB" w14:textId="3EC77D5F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2E9FAD48" w14:textId="7AE9D6F9" w:rsidR="00F866C2" w:rsidRDefault="00F866C2">
      <w:pPr>
        <w:rPr>
          <w:rFonts w:ascii="Arial" w:hAnsi="Arial"/>
          <w:sz w:val="19"/>
          <w:szCs w:val="19"/>
        </w:rPr>
      </w:pPr>
    </w:p>
    <w:p w14:paraId="455B93EE" w14:textId="314DA608" w:rsidR="002975D4" w:rsidRPr="00E05EDE" w:rsidRDefault="00DA5CE1" w:rsidP="00F866C2">
      <w:pPr>
        <w:ind w:left="360" w:hanging="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4EC43AF4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65F06B08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118460B0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2B1563">
      <w:pPr>
        <w:pStyle w:val="ListParagraph"/>
        <w:numPr>
          <w:ilvl w:val="0"/>
          <w:numId w:val="25"/>
        </w:numPr>
        <w:ind w:left="63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5CCF51A" w14:textId="7A9C9369" w:rsidR="00592A8C" w:rsidRDefault="00592A8C" w:rsidP="00604B9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22E39368" w14:textId="05246747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6671E961" w14:textId="57F15519" w:rsidR="007420D7" w:rsidRDefault="007420D7" w:rsidP="00F866C2">
      <w:pPr>
        <w:tabs>
          <w:tab w:val="left" w:pos="27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60FE7446" w:rsidR="005C5FC1" w:rsidRPr="00CD56FB" w:rsidRDefault="004042A6" w:rsidP="00F866C2">
      <w:pPr>
        <w:ind w:firstLine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March</w:t>
      </w:r>
      <w:r w:rsidR="005C5FC1" w:rsidRPr="00BA16C7">
        <w:rPr>
          <w:rFonts w:ascii="Arial" w:hAnsi="Arial"/>
          <w:sz w:val="19"/>
          <w:szCs w:val="19"/>
        </w:rPr>
        <w:t xml:space="preserve"> 200</w:t>
      </w:r>
      <w:r>
        <w:rPr>
          <w:rFonts w:ascii="Arial" w:hAnsi="Arial"/>
          <w:sz w:val="19"/>
          <w:szCs w:val="19"/>
        </w:rPr>
        <w:t>8</w:t>
      </w:r>
      <w:r w:rsidR="005C5FC1"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="005C5FC1"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="005C5FC1"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="005C5FC1"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="005C5FC1"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="005C5FC1" w:rsidRPr="001A5EBD">
        <w:rPr>
          <w:rFonts w:ascii="Arial" w:hAnsi="Arial"/>
          <w:sz w:val="19"/>
          <w:szCs w:val="19"/>
        </w:rPr>
        <w:t xml:space="preserve"> Diego, CA</w:t>
      </w:r>
      <w:r w:rsidR="005C5FC1"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2A877F69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 xml:space="preserve">Software Engineering </w:t>
      </w:r>
      <w:r w:rsidR="00120A4B">
        <w:rPr>
          <w:rFonts w:ascii="Arial" w:hAnsi="Arial"/>
          <w:b/>
          <w:sz w:val="19"/>
          <w:szCs w:val="19"/>
        </w:rPr>
        <w:t>Contractor</w:t>
      </w:r>
      <w:r w:rsidR="00120A4B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2B1563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2B1563">
      <w:pPr>
        <w:tabs>
          <w:tab w:val="left" w:pos="1800"/>
          <w:tab w:val="left" w:pos="1890"/>
          <w:tab w:val="left" w:pos="4050"/>
          <w:tab w:val="left" w:pos="486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2B1563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  <w:tab w:val="left" w:pos="486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2B1563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2B1563">
      <w:pPr>
        <w:tabs>
          <w:tab w:val="left" w:pos="126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</w:p>
    <w:p w14:paraId="17808ABC" w14:textId="07C48359" w:rsidR="00380F66" w:rsidRPr="00F866C2" w:rsidRDefault="00380F66" w:rsidP="002B1563">
      <w:pPr>
        <w:tabs>
          <w:tab w:val="left" w:pos="4860"/>
        </w:tabs>
        <w:ind w:left="630"/>
        <w:rPr>
          <w:rFonts w:ascii="Arial" w:hAnsi="Arial"/>
          <w:b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2B1563">
        <w:rPr>
          <w:rFonts w:ascii="Arial" w:hAnsi="Arial"/>
          <w:sz w:val="19"/>
          <w:szCs w:val="19"/>
        </w:rPr>
        <w:tab/>
      </w:r>
      <w:r w:rsidR="00FC1638">
        <w:rPr>
          <w:rFonts w:ascii="Arial" w:hAnsi="Arial"/>
          <w:sz w:val="19"/>
          <w:szCs w:val="19"/>
        </w:rPr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2B1563">
      <w:pPr>
        <w:numPr>
          <w:ilvl w:val="0"/>
          <w:numId w:val="8"/>
        </w:numPr>
        <w:tabs>
          <w:tab w:val="left" w:pos="1260"/>
          <w:tab w:val="left" w:pos="48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 w:rsidP="002B1563">
      <w:pPr>
        <w:tabs>
          <w:tab w:val="left" w:pos="4860"/>
        </w:tabs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01B0EADE" w:rsidR="00380F66" w:rsidRPr="00A62D20" w:rsidRDefault="00380F66" w:rsidP="00F00B6C">
      <w:pPr>
        <w:tabs>
          <w:tab w:val="left" w:pos="1800"/>
          <w:tab w:val="left" w:pos="4860"/>
        </w:tabs>
        <w:ind w:left="630" w:hanging="90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 w:rsidP="002B1563">
      <w:pPr>
        <w:tabs>
          <w:tab w:val="left" w:pos="1800"/>
          <w:tab w:val="left" w:pos="486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2B1563">
      <w:pPr>
        <w:numPr>
          <w:ilvl w:val="0"/>
          <w:numId w:val="17"/>
        </w:numPr>
        <w:tabs>
          <w:tab w:val="left" w:pos="990"/>
          <w:tab w:val="left" w:pos="3150"/>
          <w:tab w:val="left" w:pos="486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39683906" w14:textId="707C1CF5" w:rsidR="000D67DC" w:rsidRDefault="000D67DC" w:rsidP="002B1563">
      <w:pPr>
        <w:tabs>
          <w:tab w:val="left" w:pos="1260"/>
          <w:tab w:val="left" w:pos="3150"/>
          <w:tab w:val="left" w:pos="4860"/>
        </w:tabs>
        <w:rPr>
          <w:rFonts w:ascii="Arial" w:hAnsi="Arial"/>
          <w:b/>
          <w:sz w:val="19"/>
          <w:szCs w:val="19"/>
        </w:rPr>
      </w:pPr>
    </w:p>
    <w:p w14:paraId="36C74DDB" w14:textId="793140A4" w:rsidR="00380F66" w:rsidRPr="007E42A8" w:rsidRDefault="00380F66" w:rsidP="002B1563">
      <w:pPr>
        <w:tabs>
          <w:tab w:val="left" w:pos="4860"/>
        </w:tabs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0B49FB70" w14:textId="1A445228" w:rsidR="00C43E24" w:rsidRPr="00F866C2" w:rsidRDefault="006A6B97" w:rsidP="00F866C2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9C880CB" w14:textId="12254839" w:rsidR="002B1563" w:rsidRDefault="002B1563">
      <w:pPr>
        <w:rPr>
          <w:rFonts w:ascii="Arial" w:hAnsi="Arial"/>
          <w:sz w:val="19"/>
          <w:szCs w:val="19"/>
        </w:rPr>
      </w:pPr>
    </w:p>
    <w:p w14:paraId="5DC3C112" w14:textId="39CB4FF6" w:rsidR="00380F66" w:rsidRDefault="00380F66" w:rsidP="002B1563">
      <w:pPr>
        <w:tabs>
          <w:tab w:val="left" w:pos="1260"/>
          <w:tab w:val="left" w:pos="2880"/>
        </w:tabs>
        <w:ind w:left="270"/>
        <w:rPr>
          <w:rFonts w:ascii="Arial" w:hAnsi="Arial"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="002B1563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775DB448" w14:textId="77777777" w:rsidR="00F866C2" w:rsidRPr="00C43E24" w:rsidRDefault="00F866C2" w:rsidP="002B1563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</w:p>
    <w:p w14:paraId="39D2C64D" w14:textId="77777777" w:rsidR="00380F66" w:rsidRPr="00F6039C" w:rsidRDefault="00380F66" w:rsidP="002B1563">
      <w:pPr>
        <w:numPr>
          <w:ilvl w:val="0"/>
          <w:numId w:val="14"/>
        </w:numPr>
        <w:tabs>
          <w:tab w:val="left" w:pos="720"/>
          <w:tab w:val="left" w:pos="3150"/>
        </w:tabs>
        <w:ind w:left="54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2B1563">
      <w:pPr>
        <w:tabs>
          <w:tab w:val="left" w:pos="3150"/>
        </w:tabs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2B1563">
      <w:pPr>
        <w:tabs>
          <w:tab w:val="left" w:pos="2880"/>
          <w:tab w:val="left" w:pos="315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926AB1C" w:rsidR="008C7ABD" w:rsidRDefault="003A4293" w:rsidP="002B1563">
      <w:pPr>
        <w:tabs>
          <w:tab w:val="left" w:pos="2880"/>
        </w:tabs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2B1563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137EC6E9" w14:textId="77777777" w:rsidR="00604B90" w:rsidRDefault="00604B90" w:rsidP="002B1563">
      <w:pPr>
        <w:tabs>
          <w:tab w:val="left" w:pos="3150"/>
        </w:tabs>
        <w:ind w:firstLine="270"/>
        <w:rPr>
          <w:rFonts w:ascii="Arial" w:hAnsi="Arial"/>
          <w:sz w:val="19"/>
          <w:szCs w:val="19"/>
        </w:rPr>
      </w:pP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01A183BC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C47616B" w14:textId="77777777" w:rsidR="00604B90" w:rsidRPr="00EA798C" w:rsidRDefault="00604B90" w:rsidP="00EA798C">
      <w:pPr>
        <w:ind w:left="270"/>
        <w:rPr>
          <w:rFonts w:ascii="Arial" w:hAnsi="Arial" w:cs="Arial"/>
          <w:sz w:val="19"/>
          <w:szCs w:val="19"/>
        </w:rPr>
      </w:pP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0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08EB3743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8CEF607" w14:textId="01E94EAE" w:rsidR="00776EB7" w:rsidRDefault="00776EB7" w:rsidP="00776EB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5920" behindDoc="1" locked="0" layoutInCell="1" allowOverlap="1" wp14:anchorId="56C13313" wp14:editId="62A8ACC9">
            <wp:simplePos x="0" y="0"/>
            <wp:positionH relativeFrom="column">
              <wp:posOffset>388146</wp:posOffset>
            </wp:positionH>
            <wp:positionV relativeFrom="paragraph">
              <wp:posOffset>137160</wp:posOffset>
            </wp:positionV>
            <wp:extent cx="402590" cy="394970"/>
            <wp:effectExtent l="0" t="0" r="3810" b="0"/>
            <wp:wrapTight wrapText="bothSides">
              <wp:wrapPolygon edited="0">
                <wp:start x="8858" y="0"/>
                <wp:lineTo x="2044" y="2778"/>
                <wp:lineTo x="681" y="4862"/>
                <wp:lineTo x="0" y="12502"/>
                <wp:lineTo x="0" y="14585"/>
                <wp:lineTo x="4088" y="20836"/>
                <wp:lineTo x="17035" y="20836"/>
                <wp:lineTo x="21123" y="14585"/>
                <wp:lineTo x="21123" y="5556"/>
                <wp:lineTo x="19079" y="2778"/>
                <wp:lineTo x="12265" y="0"/>
                <wp:lineTo x="885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15DE" w14:textId="77777777" w:rsidR="00776EB7" w:rsidRPr="00776EB7" w:rsidRDefault="00776EB7" w:rsidP="00776EB7">
      <w:pPr>
        <w:ind w:hanging="720"/>
        <w:rPr>
          <w:rStyle w:val="Hyperlink"/>
          <w:rFonts w:ascii="Arial" w:hAnsi="Arial"/>
          <w:color w:val="auto"/>
          <w:sz w:val="19"/>
          <w:szCs w:val="19"/>
          <w:u w:val="none"/>
        </w:rPr>
      </w:pPr>
    </w:p>
    <w:p w14:paraId="4033FE61" w14:textId="34002B9B" w:rsidR="00776EB7" w:rsidRDefault="00000000" w:rsidP="00D20460">
      <w:pPr>
        <w:rPr>
          <w:rFonts w:ascii="Arial" w:hAnsi="Arial"/>
          <w:sz w:val="19"/>
          <w:szCs w:val="19"/>
        </w:rPr>
      </w:pPr>
      <w:hyperlink r:id="rId10" w:history="1">
        <w:r w:rsidR="00776EB7" w:rsidRPr="00D20460">
          <w:rPr>
            <w:rStyle w:val="Hyperlink"/>
            <w:rFonts w:ascii="Arial" w:hAnsi="Arial"/>
            <w:sz w:val="19"/>
            <w:szCs w:val="19"/>
          </w:rPr>
          <w:t>Certified Kubernetes Application Developer</w:t>
        </w:r>
      </w:hyperlink>
    </w:p>
    <w:p w14:paraId="42B3A855" w14:textId="77777777" w:rsidR="00776EB7" w:rsidRDefault="00776EB7" w:rsidP="00141187">
      <w:pPr>
        <w:ind w:hanging="720"/>
        <w:rPr>
          <w:rFonts w:ascii="Arial" w:hAnsi="Arial"/>
          <w:sz w:val="19"/>
          <w:szCs w:val="19"/>
        </w:rPr>
      </w:pP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1F23" w14:textId="42FE10A9" w:rsidR="00604B90" w:rsidRDefault="00C10434" w:rsidP="00604B90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2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</w:p>
    <w:p w14:paraId="325A6AF3" w14:textId="3F52D6F2" w:rsidR="00604B90" w:rsidRDefault="00604B90" w:rsidP="00604B90">
      <w:pPr>
        <w:ind w:left="90" w:hanging="90"/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7F59B2BF" wp14:editId="28A01AEA">
            <wp:simplePos x="0" y="0"/>
            <wp:positionH relativeFrom="column">
              <wp:posOffset>407340</wp:posOffset>
            </wp:positionH>
            <wp:positionV relativeFrom="paragraph">
              <wp:posOffset>129972</wp:posOffset>
            </wp:positionV>
            <wp:extent cx="597535" cy="358140"/>
            <wp:effectExtent l="0" t="0" r="0" b="0"/>
            <wp:wrapSquare wrapText="bothSides"/>
            <wp:docPr id="4" name="Picture 4" descr="page1image26870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6870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05839" w14:textId="5485E7CA" w:rsidR="00604B90" w:rsidRDefault="00604B90" w:rsidP="00604B90">
      <w:pPr>
        <w:rPr>
          <w:rFonts w:ascii="Arial" w:hAnsi="Arial"/>
          <w:sz w:val="19"/>
          <w:szCs w:val="19"/>
        </w:rPr>
      </w:pPr>
      <w:r>
        <w:t xml:space="preserve">       </w:t>
      </w:r>
      <w:r w:rsidR="00F866C2">
        <w:fldChar w:fldCharType="begin"/>
      </w:r>
      <w:r w:rsidR="00F866C2">
        <w:instrText xml:space="preserve"> INCLUDEPICTURE "/var/folders/b8/l8jc98x1545dj6bnpjggppw5d2d25j/T/com.microsoft.Word/WebArchiveCopyPasteTempFiles/page1image26870592" \* MERGEFORMATINET </w:instrText>
      </w:r>
      <w:r w:rsidR="00F866C2">
        <w:fldChar w:fldCharType="end"/>
      </w:r>
      <w:r w:rsidR="007420D7">
        <w:rPr>
          <w:rFonts w:ascii="Arial" w:hAnsi="Arial"/>
          <w:sz w:val="19"/>
          <w:szCs w:val="19"/>
        </w:rPr>
        <w:t>Sun Certified Java Programmer</w:t>
      </w:r>
    </w:p>
    <w:p w14:paraId="301A032E" w14:textId="77777777" w:rsidR="00604B90" w:rsidRDefault="00604B90" w:rsidP="00604B90">
      <w:pPr>
        <w:rPr>
          <w:rFonts w:ascii="Arial" w:hAnsi="Arial"/>
          <w:sz w:val="19"/>
          <w:szCs w:val="19"/>
        </w:rPr>
      </w:pPr>
    </w:p>
    <w:p w14:paraId="581EBAD3" w14:textId="680CE7AA" w:rsidR="00C10434" w:rsidRDefault="00297477" w:rsidP="00604B90">
      <w:pPr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0243E351" w:rsidR="00297477" w:rsidRPr="00297477" w:rsidRDefault="00901238" w:rsidP="00695B67">
      <w:pPr>
        <w:spacing w:after="120"/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726396ED" w14:textId="1159FD37" w:rsidR="00887003" w:rsidRPr="00043DDB" w:rsidRDefault="00447395" w:rsidP="00043DDB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0"/>
    <w:p w14:paraId="33DC3ED4" w14:textId="49712076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13F72500" w14:textId="77777777" w:rsidR="00604B90" w:rsidRPr="00604B90" w:rsidRDefault="00604B90" w:rsidP="00604B90"/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89DB" w14:textId="77777777" w:rsidR="00882E11" w:rsidRDefault="00882E11" w:rsidP="00F070B1">
      <w:r>
        <w:separator/>
      </w:r>
    </w:p>
  </w:endnote>
  <w:endnote w:type="continuationSeparator" w:id="0">
    <w:p w14:paraId="68A1F110" w14:textId="77777777" w:rsidR="00882E11" w:rsidRDefault="00882E1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30F4" w14:textId="77777777" w:rsidR="00B8797B" w:rsidRDefault="00B87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65E2" w14:textId="77777777" w:rsidR="00B8797B" w:rsidRDefault="00B879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4963" w14:textId="77777777" w:rsidR="00B8797B" w:rsidRDefault="00B8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09A73" w14:textId="77777777" w:rsidR="00882E11" w:rsidRDefault="00882E11" w:rsidP="00F070B1">
      <w:r>
        <w:separator/>
      </w:r>
    </w:p>
  </w:footnote>
  <w:footnote w:type="continuationSeparator" w:id="0">
    <w:p w14:paraId="7A9DA7B9" w14:textId="77777777" w:rsidR="00882E11" w:rsidRDefault="00882E1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33DE2" w14:textId="4AAC9716" w:rsidR="000F1117" w:rsidRPr="00B8797B" w:rsidRDefault="000F1117" w:rsidP="00E97D77">
    <w:pPr>
      <w:pStyle w:val="Header"/>
      <w:jc w:val="center"/>
      <w:rPr>
        <w:rFonts w:ascii="Arial" w:hAnsi="Arial" w:cs="Arial"/>
        <w:color w:val="000000" w:themeColor="text1"/>
      </w:rPr>
    </w:pPr>
    <w:r w:rsidRPr="00B8797B">
      <w:rPr>
        <w:rFonts w:ascii="Arial" w:hAnsi="Arial" w:cs="Arial"/>
        <w:color w:val="000000" w:themeColor="text1"/>
      </w:rPr>
      <w:t>Michael Bronshteyn</w:t>
    </w:r>
  </w:p>
  <w:p w14:paraId="6089B9AD" w14:textId="5A2D12D0" w:rsidR="000F1117" w:rsidRPr="00DA6D07" w:rsidRDefault="000F1117" w:rsidP="00E97D77">
    <w:pPr>
      <w:pStyle w:val="Header"/>
      <w:jc w:val="center"/>
      <w:rPr>
        <w:rFonts w:ascii="Arial" w:hAnsi="Arial" w:cs="Arial"/>
      </w:rPr>
    </w:pPr>
    <w:r w:rsidRPr="00DA6D07">
      <w:rPr>
        <w:rFonts w:ascii="Arial" w:hAnsi="Arial" w:cs="Arial"/>
      </w:rPr>
      <w:t>San Diego, CA 92122</w:t>
    </w:r>
  </w:p>
  <w:p w14:paraId="1EA512FE" w14:textId="3C71385B" w:rsidR="000F1117" w:rsidRPr="00DA6D07" w:rsidRDefault="000F1117" w:rsidP="00DA6D07">
    <w:pPr>
      <w:pStyle w:val="Header"/>
      <w:jc w:val="center"/>
      <w:rPr>
        <w:rFonts w:ascii="Arial" w:hAnsi="Arial" w:cs="Arial"/>
      </w:rPr>
    </w:pPr>
  </w:p>
  <w:p w14:paraId="6784A9B4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</w:rPr>
    </w:pPr>
    <w:r w:rsidRPr="0032524D">
      <w:rPr>
        <w:rFonts w:ascii="Arial" w:hAnsi="Arial" w:cs="Arial"/>
        <w:sz w:val="20"/>
        <w:szCs w:val="20"/>
      </w:rPr>
      <w:t xml:space="preserve">Email: </w:t>
    </w:r>
    <w:hyperlink r:id="rId1" w:history="1">
      <w:r w:rsidRPr="0032524D">
        <w:rPr>
          <w:rStyle w:val="Hyperlink"/>
          <w:rFonts w:ascii="Arial" w:hAnsi="Arial" w:cs="Arial"/>
          <w:color w:val="0070C0"/>
          <w:sz w:val="20"/>
          <w:szCs w:val="20"/>
        </w:rPr>
        <w:t>michael.bronshteyn@gmail.com</w:t>
      </w:r>
    </w:hyperlink>
  </w:p>
  <w:p w14:paraId="651D6D3E" w14:textId="77777777" w:rsidR="00DA6D07" w:rsidRPr="0032524D" w:rsidRDefault="000F1117" w:rsidP="00DA6D07">
    <w:pPr>
      <w:pStyle w:val="Header"/>
      <w:jc w:val="center"/>
      <w:rPr>
        <w:rStyle w:val="Hyperlink"/>
        <w:rFonts w:ascii="Arial" w:hAnsi="Arial" w:cs="Arial"/>
        <w:color w:val="0070C0"/>
        <w:sz w:val="20"/>
        <w:szCs w:val="20"/>
        <w:bdr w:val="none" w:sz="0" w:space="0" w:color="auto" w:frame="1"/>
        <w:shd w:val="clear" w:color="auto" w:fill="FFFFFF"/>
      </w:rPr>
    </w:pPr>
    <w:r w:rsidRPr="0032524D">
      <w:rPr>
        <w:rFonts w:ascii="Arial" w:hAnsi="Arial" w:cs="Arial"/>
        <w:sz w:val="20"/>
        <w:szCs w:val="20"/>
      </w:rPr>
      <w:t xml:space="preserve">LinkedIn: </w:t>
    </w:r>
    <w:hyperlink r:id="rId2" w:tgtFrame="_blank" w:history="1">
      <w:r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311A9D9D" w:rsidR="00FD061E" w:rsidRPr="0032524D" w:rsidRDefault="005A4680" w:rsidP="00DA6D07">
    <w:pPr>
      <w:pStyle w:val="Header"/>
      <w:jc w:val="center"/>
      <w:rPr>
        <w:rFonts w:ascii="Arial" w:hAnsi="Arial" w:cs="Arial"/>
        <w:sz w:val="20"/>
        <w:szCs w:val="20"/>
      </w:rPr>
    </w:pPr>
    <w:r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>GitHub:</w:t>
    </w:r>
    <w:r w:rsidR="00DA6D07" w:rsidRPr="0032524D">
      <w:rPr>
        <w:rStyle w:val="Hyperlink"/>
        <w:rFonts w:ascii="Arial" w:hAnsi="Arial" w:cs="Arial"/>
        <w:color w:val="084688"/>
        <w:sz w:val="20"/>
        <w:szCs w:val="20"/>
        <w:u w:val="none"/>
        <w:bdr w:val="none" w:sz="0" w:space="0" w:color="auto" w:frame="1"/>
        <w:shd w:val="clear" w:color="auto" w:fill="FFFFFF"/>
      </w:rPr>
      <w:t xml:space="preserve"> </w:t>
    </w:r>
    <w:hyperlink r:id="rId3" w:history="1">
      <w:r w:rsidR="00DA6D07" w:rsidRPr="0032524D">
        <w:rPr>
          <w:rStyle w:val="Hyperlink"/>
          <w:rFonts w:ascii="Arial" w:hAnsi="Arial" w:cs="Arial"/>
          <w:color w:val="0070C0"/>
          <w:sz w:val="20"/>
          <w:szCs w:val="20"/>
          <w:bdr w:val="none" w:sz="0" w:space="0" w:color="auto" w:frame="1"/>
          <w:shd w:val="clear" w:color="auto" w:fill="FFFFFF"/>
        </w:rPr>
        <w:t>https://github.com/mbronshteyn</w:t>
      </w:r>
    </w:hyperlink>
  </w:p>
  <w:p w14:paraId="68E055DB" w14:textId="77777777" w:rsidR="00F070B1" w:rsidRDefault="00F070B1" w:rsidP="00DA6D0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3FDF1763"/>
    <w:multiLevelType w:val="hybridMultilevel"/>
    <w:tmpl w:val="DFC07574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3" w15:restartNumberingAfterBreak="0">
    <w:nsid w:val="446213A5"/>
    <w:multiLevelType w:val="hybridMultilevel"/>
    <w:tmpl w:val="989878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6B13000"/>
    <w:multiLevelType w:val="hybridMultilevel"/>
    <w:tmpl w:val="754A0F6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5333"/>
    <w:multiLevelType w:val="hybridMultilevel"/>
    <w:tmpl w:val="4528816A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31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7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8231">
    <w:abstractNumId w:val="0"/>
  </w:num>
  <w:num w:numId="2" w16cid:durableId="1249466407">
    <w:abstractNumId w:val="1"/>
  </w:num>
  <w:num w:numId="3" w16cid:durableId="93288778">
    <w:abstractNumId w:val="2"/>
  </w:num>
  <w:num w:numId="4" w16cid:durableId="640504766">
    <w:abstractNumId w:val="3"/>
  </w:num>
  <w:num w:numId="5" w16cid:durableId="1565219833">
    <w:abstractNumId w:val="4"/>
  </w:num>
  <w:num w:numId="6" w16cid:durableId="1038579804">
    <w:abstractNumId w:val="5"/>
  </w:num>
  <w:num w:numId="7" w16cid:durableId="1774745659">
    <w:abstractNumId w:val="6"/>
  </w:num>
  <w:num w:numId="8" w16cid:durableId="220484595">
    <w:abstractNumId w:val="7"/>
  </w:num>
  <w:num w:numId="9" w16cid:durableId="120389714">
    <w:abstractNumId w:val="8"/>
  </w:num>
  <w:num w:numId="10" w16cid:durableId="1541549148">
    <w:abstractNumId w:val="9"/>
  </w:num>
  <w:num w:numId="11" w16cid:durableId="176969676">
    <w:abstractNumId w:val="10"/>
  </w:num>
  <w:num w:numId="12" w16cid:durableId="416247193">
    <w:abstractNumId w:val="11"/>
  </w:num>
  <w:num w:numId="13" w16cid:durableId="1644505289">
    <w:abstractNumId w:val="12"/>
  </w:num>
  <w:num w:numId="14" w16cid:durableId="1720471679">
    <w:abstractNumId w:val="26"/>
  </w:num>
  <w:num w:numId="15" w16cid:durableId="487523439">
    <w:abstractNumId w:val="34"/>
  </w:num>
  <w:num w:numId="16" w16cid:durableId="1572153447">
    <w:abstractNumId w:val="13"/>
  </w:num>
  <w:num w:numId="17" w16cid:durableId="840387114">
    <w:abstractNumId w:val="25"/>
  </w:num>
  <w:num w:numId="18" w16cid:durableId="2042051413">
    <w:abstractNumId w:val="21"/>
  </w:num>
  <w:num w:numId="19" w16cid:durableId="1701319471">
    <w:abstractNumId w:val="31"/>
  </w:num>
  <w:num w:numId="20" w16cid:durableId="616183589">
    <w:abstractNumId w:val="33"/>
  </w:num>
  <w:num w:numId="21" w16cid:durableId="1400904929">
    <w:abstractNumId w:val="20"/>
  </w:num>
  <w:num w:numId="22" w16cid:durableId="774516073">
    <w:abstractNumId w:val="14"/>
  </w:num>
  <w:num w:numId="23" w16cid:durableId="1162115183">
    <w:abstractNumId w:val="36"/>
  </w:num>
  <w:num w:numId="24" w16cid:durableId="1822773970">
    <w:abstractNumId w:val="37"/>
  </w:num>
  <w:num w:numId="25" w16cid:durableId="1411805090">
    <w:abstractNumId w:val="15"/>
  </w:num>
  <w:num w:numId="26" w16cid:durableId="1093093147">
    <w:abstractNumId w:val="18"/>
  </w:num>
  <w:num w:numId="27" w16cid:durableId="1725906446">
    <w:abstractNumId w:val="27"/>
  </w:num>
  <w:num w:numId="28" w16cid:durableId="122580303">
    <w:abstractNumId w:val="35"/>
  </w:num>
  <w:num w:numId="29" w16cid:durableId="1140538619">
    <w:abstractNumId w:val="29"/>
  </w:num>
  <w:num w:numId="30" w16cid:durableId="1380974739">
    <w:abstractNumId w:val="16"/>
  </w:num>
  <w:num w:numId="31" w16cid:durableId="430978701">
    <w:abstractNumId w:val="28"/>
  </w:num>
  <w:num w:numId="32" w16cid:durableId="1990939316">
    <w:abstractNumId w:val="32"/>
  </w:num>
  <w:num w:numId="33" w16cid:durableId="1830321003">
    <w:abstractNumId w:val="17"/>
  </w:num>
  <w:num w:numId="34" w16cid:durableId="2088183711">
    <w:abstractNumId w:val="19"/>
  </w:num>
  <w:num w:numId="35" w16cid:durableId="1998534506">
    <w:abstractNumId w:val="22"/>
  </w:num>
  <w:num w:numId="36" w16cid:durableId="266695027">
    <w:abstractNumId w:val="30"/>
  </w:num>
  <w:num w:numId="37" w16cid:durableId="1437407867">
    <w:abstractNumId w:val="23"/>
  </w:num>
  <w:num w:numId="38" w16cid:durableId="2764463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3DDB"/>
    <w:rsid w:val="00047377"/>
    <w:rsid w:val="00052F04"/>
    <w:rsid w:val="0006088C"/>
    <w:rsid w:val="000770BF"/>
    <w:rsid w:val="00084660"/>
    <w:rsid w:val="00092E4A"/>
    <w:rsid w:val="00097872"/>
    <w:rsid w:val="000A2D11"/>
    <w:rsid w:val="000A5D98"/>
    <w:rsid w:val="000B03DC"/>
    <w:rsid w:val="000B4309"/>
    <w:rsid w:val="000B57C4"/>
    <w:rsid w:val="000C1B67"/>
    <w:rsid w:val="000C382B"/>
    <w:rsid w:val="000D17C0"/>
    <w:rsid w:val="000D67DC"/>
    <w:rsid w:val="000F1117"/>
    <w:rsid w:val="000F2571"/>
    <w:rsid w:val="000F4DD1"/>
    <w:rsid w:val="000F6D7C"/>
    <w:rsid w:val="0010644B"/>
    <w:rsid w:val="00120A4B"/>
    <w:rsid w:val="00121426"/>
    <w:rsid w:val="00121A81"/>
    <w:rsid w:val="00126F56"/>
    <w:rsid w:val="00131B26"/>
    <w:rsid w:val="00136337"/>
    <w:rsid w:val="001375FC"/>
    <w:rsid w:val="00141187"/>
    <w:rsid w:val="00142078"/>
    <w:rsid w:val="001460B5"/>
    <w:rsid w:val="00151670"/>
    <w:rsid w:val="0015396D"/>
    <w:rsid w:val="00155AEF"/>
    <w:rsid w:val="001578A4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11A9"/>
    <w:rsid w:val="002563D4"/>
    <w:rsid w:val="00261AB7"/>
    <w:rsid w:val="00264DB8"/>
    <w:rsid w:val="002750D6"/>
    <w:rsid w:val="00294C40"/>
    <w:rsid w:val="00297477"/>
    <w:rsid w:val="002975D4"/>
    <w:rsid w:val="002A6C9B"/>
    <w:rsid w:val="002B1563"/>
    <w:rsid w:val="002C14A5"/>
    <w:rsid w:val="002C177E"/>
    <w:rsid w:val="002C1E7A"/>
    <w:rsid w:val="002C49EB"/>
    <w:rsid w:val="002D3B1A"/>
    <w:rsid w:val="002E1DF1"/>
    <w:rsid w:val="003037F9"/>
    <w:rsid w:val="00314DB6"/>
    <w:rsid w:val="00315746"/>
    <w:rsid w:val="0032524D"/>
    <w:rsid w:val="00326789"/>
    <w:rsid w:val="00334477"/>
    <w:rsid w:val="003406D7"/>
    <w:rsid w:val="00346ADB"/>
    <w:rsid w:val="00351899"/>
    <w:rsid w:val="003608A6"/>
    <w:rsid w:val="00363900"/>
    <w:rsid w:val="00372607"/>
    <w:rsid w:val="003778BA"/>
    <w:rsid w:val="00380F66"/>
    <w:rsid w:val="00384917"/>
    <w:rsid w:val="003864E5"/>
    <w:rsid w:val="00397C69"/>
    <w:rsid w:val="003A4293"/>
    <w:rsid w:val="003B17BB"/>
    <w:rsid w:val="003B295B"/>
    <w:rsid w:val="003B7185"/>
    <w:rsid w:val="003C4FDC"/>
    <w:rsid w:val="003D2F06"/>
    <w:rsid w:val="00402344"/>
    <w:rsid w:val="004042A6"/>
    <w:rsid w:val="00405E4C"/>
    <w:rsid w:val="004068F9"/>
    <w:rsid w:val="004163AF"/>
    <w:rsid w:val="00426791"/>
    <w:rsid w:val="00440335"/>
    <w:rsid w:val="00444471"/>
    <w:rsid w:val="00447395"/>
    <w:rsid w:val="00457AE4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242FB"/>
    <w:rsid w:val="00524FBD"/>
    <w:rsid w:val="005335DB"/>
    <w:rsid w:val="00536645"/>
    <w:rsid w:val="005366E7"/>
    <w:rsid w:val="00537798"/>
    <w:rsid w:val="0054661A"/>
    <w:rsid w:val="00547011"/>
    <w:rsid w:val="00562E55"/>
    <w:rsid w:val="00563503"/>
    <w:rsid w:val="00580B02"/>
    <w:rsid w:val="00584AF9"/>
    <w:rsid w:val="00584E1D"/>
    <w:rsid w:val="00592A8C"/>
    <w:rsid w:val="00594B21"/>
    <w:rsid w:val="005974E3"/>
    <w:rsid w:val="005A4680"/>
    <w:rsid w:val="005A6B92"/>
    <w:rsid w:val="005B7398"/>
    <w:rsid w:val="005C5FC1"/>
    <w:rsid w:val="005C618F"/>
    <w:rsid w:val="005D1757"/>
    <w:rsid w:val="005D4805"/>
    <w:rsid w:val="005D6E0C"/>
    <w:rsid w:val="005D7BB2"/>
    <w:rsid w:val="005E1FE8"/>
    <w:rsid w:val="005F1252"/>
    <w:rsid w:val="005F2593"/>
    <w:rsid w:val="00604B90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1E5C"/>
    <w:rsid w:val="006872DD"/>
    <w:rsid w:val="006909E9"/>
    <w:rsid w:val="00692850"/>
    <w:rsid w:val="0069372C"/>
    <w:rsid w:val="00695B67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6F554C"/>
    <w:rsid w:val="007111FC"/>
    <w:rsid w:val="00712A45"/>
    <w:rsid w:val="00733C50"/>
    <w:rsid w:val="007352E3"/>
    <w:rsid w:val="00737F6C"/>
    <w:rsid w:val="007420D7"/>
    <w:rsid w:val="00745F29"/>
    <w:rsid w:val="00750347"/>
    <w:rsid w:val="007508B4"/>
    <w:rsid w:val="00753E5A"/>
    <w:rsid w:val="00763B4E"/>
    <w:rsid w:val="007768FA"/>
    <w:rsid w:val="00776EB7"/>
    <w:rsid w:val="00781D4D"/>
    <w:rsid w:val="00797156"/>
    <w:rsid w:val="007B155C"/>
    <w:rsid w:val="007B6C49"/>
    <w:rsid w:val="007C3A2A"/>
    <w:rsid w:val="007C512F"/>
    <w:rsid w:val="007C5EAE"/>
    <w:rsid w:val="007D090A"/>
    <w:rsid w:val="007D70E6"/>
    <w:rsid w:val="007D71E8"/>
    <w:rsid w:val="007E42A8"/>
    <w:rsid w:val="007F05D7"/>
    <w:rsid w:val="007F0CDD"/>
    <w:rsid w:val="007F144A"/>
    <w:rsid w:val="007F38D7"/>
    <w:rsid w:val="0080731B"/>
    <w:rsid w:val="0081423E"/>
    <w:rsid w:val="00826BF7"/>
    <w:rsid w:val="00836199"/>
    <w:rsid w:val="00837778"/>
    <w:rsid w:val="008429D1"/>
    <w:rsid w:val="008450C4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2E11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66E1A"/>
    <w:rsid w:val="00970809"/>
    <w:rsid w:val="0097548B"/>
    <w:rsid w:val="00990765"/>
    <w:rsid w:val="009926CD"/>
    <w:rsid w:val="009939D4"/>
    <w:rsid w:val="009A20FD"/>
    <w:rsid w:val="009A2937"/>
    <w:rsid w:val="009A3A41"/>
    <w:rsid w:val="009B2DB1"/>
    <w:rsid w:val="009B6673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252D"/>
    <w:rsid w:val="00A54575"/>
    <w:rsid w:val="00A61FFE"/>
    <w:rsid w:val="00A62D20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3DC5"/>
    <w:rsid w:val="00AC7513"/>
    <w:rsid w:val="00AD6266"/>
    <w:rsid w:val="00AD67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8797B"/>
    <w:rsid w:val="00B9276C"/>
    <w:rsid w:val="00B934D6"/>
    <w:rsid w:val="00B97185"/>
    <w:rsid w:val="00BA16C7"/>
    <w:rsid w:val="00BB0EC1"/>
    <w:rsid w:val="00BB22C5"/>
    <w:rsid w:val="00BB2400"/>
    <w:rsid w:val="00BB5796"/>
    <w:rsid w:val="00BC15BE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93D17"/>
    <w:rsid w:val="00CA3675"/>
    <w:rsid w:val="00CA746C"/>
    <w:rsid w:val="00CB6EDD"/>
    <w:rsid w:val="00CC2EE2"/>
    <w:rsid w:val="00CC7C90"/>
    <w:rsid w:val="00CD56FB"/>
    <w:rsid w:val="00CD5702"/>
    <w:rsid w:val="00CE4664"/>
    <w:rsid w:val="00CE69A0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20460"/>
    <w:rsid w:val="00D33BFA"/>
    <w:rsid w:val="00D70633"/>
    <w:rsid w:val="00D712F8"/>
    <w:rsid w:val="00D725A1"/>
    <w:rsid w:val="00D738E0"/>
    <w:rsid w:val="00D82BC2"/>
    <w:rsid w:val="00D84C76"/>
    <w:rsid w:val="00D97649"/>
    <w:rsid w:val="00DA5CE1"/>
    <w:rsid w:val="00DA6111"/>
    <w:rsid w:val="00DA6D07"/>
    <w:rsid w:val="00DA72D3"/>
    <w:rsid w:val="00DB7FD8"/>
    <w:rsid w:val="00DE357A"/>
    <w:rsid w:val="00DE7AAB"/>
    <w:rsid w:val="00DF3569"/>
    <w:rsid w:val="00DF5D1B"/>
    <w:rsid w:val="00DF7B07"/>
    <w:rsid w:val="00E00453"/>
    <w:rsid w:val="00E00805"/>
    <w:rsid w:val="00E02B9D"/>
    <w:rsid w:val="00E05EDE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4B87"/>
    <w:rsid w:val="00EA798C"/>
    <w:rsid w:val="00EB5F37"/>
    <w:rsid w:val="00EC04F4"/>
    <w:rsid w:val="00EC28FE"/>
    <w:rsid w:val="00EC3BF5"/>
    <w:rsid w:val="00EC6483"/>
    <w:rsid w:val="00EE5A45"/>
    <w:rsid w:val="00EF10B8"/>
    <w:rsid w:val="00EF14D8"/>
    <w:rsid w:val="00EF2E04"/>
    <w:rsid w:val="00F00B6C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866C2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ertmetrics.com/amazon/public/badge.aspx?i=2&amp;t=c&amp;d=2020-01-31&amp;ci=AWS0120627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i-user-certificates.s3.amazonaws.com/e0df7fbf-a057-42af-8a1f-590912be5460/113eed6e-caae-53ca-a2a6-1ca09946a928-michael-bronshteyn-certified-kubernetes-application-developer-ckad-certificate.pdf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0DDF63-8C30-624F-8804-E5EE47FD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8261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2023-02-21T22:07:00Z</cp:lastPrinted>
  <dcterms:created xsi:type="dcterms:W3CDTF">2023-02-21T22:07:00Z</dcterms:created>
  <dcterms:modified xsi:type="dcterms:W3CDTF">2023-02-21T22:09:00Z</dcterms:modified>
</cp:coreProperties>
</file>