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Pr="00866842" w:rsidRDefault="008F6394" w:rsidP="00444471">
      <w:pPr>
        <w:tabs>
          <w:tab w:val="left" w:pos="8280"/>
        </w:tabs>
        <w:rPr>
          <w:rFonts w:ascii="Arial" w:hAnsi="Arial"/>
          <w:b/>
          <w:i/>
          <w:sz w:val="17"/>
          <w:szCs w:val="19"/>
        </w:rPr>
      </w:pPr>
      <w:r w:rsidRPr="00866842">
        <w:rPr>
          <w:noProof/>
          <w:sz w:val="17"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Pr="00866842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 xml:space="preserve">OBJECTIVE: </w:t>
      </w:r>
      <w:r w:rsidRPr="00866842">
        <w:rPr>
          <w:rFonts w:ascii="Arial" w:hAnsi="Arial"/>
          <w:b/>
          <w:sz w:val="17"/>
          <w:szCs w:val="19"/>
        </w:rPr>
        <w:tab/>
      </w:r>
      <w:r w:rsidR="000D67DC" w:rsidRPr="00866842">
        <w:rPr>
          <w:rFonts w:ascii="Arial" w:hAnsi="Arial"/>
          <w:bCs/>
          <w:sz w:val="17"/>
          <w:szCs w:val="19"/>
        </w:rPr>
        <w:t>Hands-on AWS Certified Software Engineer with complete Software Development Life-Cycle experience</w:t>
      </w:r>
      <w:r w:rsidR="00174E66" w:rsidRPr="00866842">
        <w:rPr>
          <w:rFonts w:ascii="Arial" w:hAnsi="Arial"/>
          <w:sz w:val="17"/>
          <w:szCs w:val="19"/>
        </w:rPr>
        <w:t xml:space="preserve">.  </w:t>
      </w:r>
    </w:p>
    <w:p w14:paraId="6ED946D4" w14:textId="77777777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7"/>
          <w:szCs w:val="19"/>
        </w:rPr>
      </w:pPr>
    </w:p>
    <w:p w14:paraId="207F2249" w14:textId="77777777" w:rsidR="00380F66" w:rsidRPr="00866842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380F66" w:rsidRPr="00866842">
        <w:rPr>
          <w:rFonts w:ascii="Arial" w:hAnsi="Arial"/>
          <w:b/>
          <w:sz w:val="17"/>
          <w:szCs w:val="19"/>
        </w:rPr>
        <w:t>SKILLS:</w:t>
      </w:r>
      <w:r w:rsidR="00380F66" w:rsidRPr="00866842">
        <w:rPr>
          <w:rFonts w:ascii="Arial" w:hAnsi="Arial"/>
          <w:b/>
          <w:sz w:val="17"/>
          <w:szCs w:val="19"/>
        </w:rPr>
        <w:tab/>
      </w:r>
      <w:r w:rsidR="00380F66" w:rsidRPr="00866842">
        <w:rPr>
          <w:rFonts w:ascii="Arial" w:hAnsi="Arial"/>
          <w:b/>
          <w:sz w:val="17"/>
          <w:szCs w:val="19"/>
        </w:rPr>
        <w:tab/>
      </w:r>
    </w:p>
    <w:p w14:paraId="48531A51" w14:textId="77777777" w:rsidR="00F36C0F" w:rsidRPr="00866842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7"/>
          <w:szCs w:val="19"/>
        </w:rPr>
      </w:pPr>
    </w:p>
    <w:p w14:paraId="4216D63A" w14:textId="7B21417E" w:rsidR="00380F66" w:rsidRPr="00866842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Technologies</w:t>
      </w:r>
      <w:r w:rsidRPr="00866842">
        <w:rPr>
          <w:rFonts w:ascii="Arial" w:hAnsi="Arial"/>
          <w:sz w:val="17"/>
          <w:szCs w:val="19"/>
        </w:rPr>
        <w:t xml:space="preserve">: </w:t>
      </w:r>
      <w:r w:rsidRPr="00866842">
        <w:rPr>
          <w:rFonts w:ascii="Arial" w:hAnsi="Arial"/>
          <w:sz w:val="17"/>
          <w:szCs w:val="19"/>
        </w:rPr>
        <w:tab/>
      </w:r>
      <w:r w:rsidR="006872DD" w:rsidRPr="00866842">
        <w:rPr>
          <w:rFonts w:ascii="Arial" w:hAnsi="Arial"/>
          <w:sz w:val="17"/>
          <w:szCs w:val="19"/>
        </w:rPr>
        <w:t xml:space="preserve">Spring Cloud </w:t>
      </w:r>
      <w:r w:rsidR="007D090A" w:rsidRPr="00866842">
        <w:rPr>
          <w:rFonts w:ascii="Arial" w:hAnsi="Arial"/>
          <w:sz w:val="17"/>
          <w:szCs w:val="19"/>
        </w:rPr>
        <w:t>Netflix</w:t>
      </w:r>
      <w:r w:rsidR="006872DD" w:rsidRPr="00866842">
        <w:rPr>
          <w:rFonts w:ascii="Arial" w:hAnsi="Arial"/>
          <w:sz w:val="17"/>
          <w:szCs w:val="19"/>
        </w:rPr>
        <w:t xml:space="preserve">, </w:t>
      </w:r>
      <w:r w:rsidR="00294C40" w:rsidRPr="00866842">
        <w:rPr>
          <w:rFonts w:ascii="Arial" w:hAnsi="Arial"/>
          <w:sz w:val="17"/>
          <w:szCs w:val="19"/>
        </w:rPr>
        <w:t xml:space="preserve">Spring Cloud Kafka Streams, </w:t>
      </w:r>
      <w:r w:rsidR="006E269C" w:rsidRPr="00866842">
        <w:rPr>
          <w:rFonts w:ascii="Arial" w:hAnsi="Arial"/>
          <w:sz w:val="17"/>
          <w:szCs w:val="19"/>
        </w:rPr>
        <w:t>Spring</w:t>
      </w:r>
      <w:r w:rsidR="001F676F" w:rsidRPr="00866842">
        <w:rPr>
          <w:rFonts w:ascii="Arial" w:hAnsi="Arial"/>
          <w:sz w:val="17"/>
          <w:szCs w:val="19"/>
        </w:rPr>
        <w:t xml:space="preserve"> </w:t>
      </w:r>
      <w:r w:rsidR="00AF7208" w:rsidRPr="00866842">
        <w:rPr>
          <w:rFonts w:ascii="Arial" w:hAnsi="Arial"/>
          <w:sz w:val="17"/>
          <w:szCs w:val="19"/>
        </w:rPr>
        <w:t>Boot</w:t>
      </w:r>
      <w:r w:rsidR="006E269C" w:rsidRPr="00866842">
        <w:rPr>
          <w:rFonts w:ascii="Arial" w:hAnsi="Arial"/>
          <w:sz w:val="17"/>
          <w:szCs w:val="19"/>
        </w:rPr>
        <w:t>,</w:t>
      </w:r>
      <w:r w:rsidR="00650101" w:rsidRPr="00866842">
        <w:rPr>
          <w:rFonts w:ascii="Arial" w:hAnsi="Arial"/>
          <w:sz w:val="17"/>
          <w:szCs w:val="19"/>
        </w:rPr>
        <w:t xml:space="preserve"> </w:t>
      </w:r>
      <w:r w:rsidR="00AF7208" w:rsidRPr="00866842">
        <w:rPr>
          <w:rFonts w:ascii="Arial" w:hAnsi="Arial"/>
          <w:sz w:val="17"/>
          <w:szCs w:val="19"/>
        </w:rPr>
        <w:t xml:space="preserve">Spring </w:t>
      </w:r>
      <w:proofErr w:type="spellStart"/>
      <w:r w:rsidRPr="00866842">
        <w:rPr>
          <w:rFonts w:ascii="Arial" w:hAnsi="Arial"/>
          <w:sz w:val="17"/>
          <w:szCs w:val="19"/>
        </w:rPr>
        <w:t>Web</w:t>
      </w:r>
      <w:r w:rsidR="00AF7208" w:rsidRPr="00866842">
        <w:rPr>
          <w:rFonts w:ascii="Arial" w:hAnsi="Arial"/>
          <w:sz w:val="17"/>
          <w:szCs w:val="19"/>
        </w:rPr>
        <w:t>Flux</w:t>
      </w:r>
      <w:proofErr w:type="spellEnd"/>
      <w:r w:rsidRPr="00866842">
        <w:rPr>
          <w:rFonts w:ascii="Arial" w:hAnsi="Arial"/>
          <w:sz w:val="17"/>
          <w:szCs w:val="19"/>
        </w:rPr>
        <w:t xml:space="preserve">, </w:t>
      </w:r>
      <w:r w:rsidR="006872DD" w:rsidRPr="00866842">
        <w:rPr>
          <w:rFonts w:ascii="Arial" w:hAnsi="Arial"/>
          <w:sz w:val="17"/>
          <w:szCs w:val="19"/>
        </w:rPr>
        <w:t xml:space="preserve">Feign </w:t>
      </w:r>
      <w:r w:rsidR="00BB5796" w:rsidRPr="00866842">
        <w:rPr>
          <w:rFonts w:ascii="Arial" w:hAnsi="Arial"/>
          <w:sz w:val="17"/>
          <w:szCs w:val="19"/>
        </w:rPr>
        <w:t>REST,</w:t>
      </w:r>
      <w:r w:rsidR="00126F56" w:rsidRPr="00866842">
        <w:rPr>
          <w:rFonts w:ascii="Arial" w:hAnsi="Arial"/>
          <w:sz w:val="17"/>
          <w:szCs w:val="19"/>
        </w:rPr>
        <w:t xml:space="preserve"> </w:t>
      </w:r>
      <w:r w:rsidR="006872DD" w:rsidRPr="00866842">
        <w:rPr>
          <w:rFonts w:ascii="Arial" w:hAnsi="Arial" w:cs="Arial"/>
          <w:sz w:val="17"/>
          <w:szCs w:val="19"/>
        </w:rPr>
        <w:t xml:space="preserve">Spring Data JPA, </w:t>
      </w:r>
      <w:r w:rsidR="007F0CDD" w:rsidRPr="00866842">
        <w:rPr>
          <w:rFonts w:ascii="Arial" w:hAnsi="Arial" w:cs="Arial"/>
          <w:sz w:val="17"/>
          <w:szCs w:val="19"/>
        </w:rPr>
        <w:t xml:space="preserve">Spring Boot </w:t>
      </w:r>
      <w:r w:rsidR="002C1E7A" w:rsidRPr="00866842">
        <w:rPr>
          <w:rFonts w:ascii="Arial" w:hAnsi="Arial" w:cs="Arial"/>
          <w:sz w:val="17"/>
          <w:szCs w:val="19"/>
        </w:rPr>
        <w:t xml:space="preserve">with </w:t>
      </w:r>
      <w:r w:rsidR="004F7B73" w:rsidRPr="00866842">
        <w:rPr>
          <w:rFonts w:ascii="Arial" w:hAnsi="Arial"/>
          <w:sz w:val="17"/>
          <w:szCs w:val="19"/>
        </w:rPr>
        <w:t>JUnit,</w:t>
      </w:r>
      <w:r w:rsidR="00126F56" w:rsidRPr="00866842">
        <w:rPr>
          <w:rFonts w:ascii="Arial" w:hAnsi="Arial"/>
          <w:sz w:val="17"/>
          <w:szCs w:val="19"/>
        </w:rPr>
        <w:t xml:space="preserve"> Mockito</w:t>
      </w:r>
      <w:r w:rsidR="000A2D11" w:rsidRPr="00866842">
        <w:rPr>
          <w:rFonts w:ascii="Arial" w:hAnsi="Arial"/>
          <w:sz w:val="17"/>
          <w:szCs w:val="19"/>
        </w:rPr>
        <w:t>,</w:t>
      </w:r>
    </w:p>
    <w:p w14:paraId="249908D8" w14:textId="46315091" w:rsidR="005B7398" w:rsidRPr="00866842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="000A2D11" w:rsidRPr="00866842">
        <w:rPr>
          <w:rFonts w:ascii="Arial" w:hAnsi="Arial"/>
          <w:iCs/>
          <w:sz w:val="17"/>
          <w:szCs w:val="19"/>
        </w:rPr>
        <w:t xml:space="preserve">AWS Lambda, </w:t>
      </w:r>
      <w:r w:rsidR="009B2DB1" w:rsidRPr="00866842">
        <w:rPr>
          <w:rFonts w:ascii="Arial" w:hAnsi="Arial"/>
          <w:iCs/>
          <w:sz w:val="17"/>
          <w:szCs w:val="19"/>
        </w:rPr>
        <w:t xml:space="preserve">AWS </w:t>
      </w:r>
      <w:r w:rsidR="000A2D11" w:rsidRPr="00866842">
        <w:rPr>
          <w:rFonts w:ascii="Arial" w:hAnsi="Arial"/>
          <w:iCs/>
          <w:sz w:val="17"/>
          <w:szCs w:val="19"/>
        </w:rPr>
        <w:t xml:space="preserve">EC2, AWS RDS, </w:t>
      </w:r>
      <w:r w:rsidRPr="00866842">
        <w:rPr>
          <w:rFonts w:ascii="Arial" w:hAnsi="Arial"/>
          <w:iCs/>
          <w:sz w:val="17"/>
          <w:szCs w:val="19"/>
        </w:rPr>
        <w:tab/>
      </w:r>
    </w:p>
    <w:p w14:paraId="1EE1CEDD" w14:textId="57C9A450" w:rsidR="000A2D11" w:rsidRPr="00866842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  <w:t>Node.js, Express.js, ReactJS</w:t>
      </w:r>
    </w:p>
    <w:p w14:paraId="6BB9AFE7" w14:textId="45AD5C67" w:rsidR="006655DA" w:rsidRPr="00866842" w:rsidRDefault="00866842" w:rsidP="00866842">
      <w:pPr>
        <w:tabs>
          <w:tab w:val="left" w:pos="180"/>
          <w:tab w:val="left" w:pos="2787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</w:p>
    <w:p w14:paraId="0E0928B8" w14:textId="5D954EC3" w:rsidR="00405E4C" w:rsidRPr="00866842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Languages</w:t>
      </w:r>
      <w:r w:rsidRPr="00866842">
        <w:rPr>
          <w:rFonts w:ascii="Arial" w:hAnsi="Arial"/>
          <w:sz w:val="17"/>
          <w:szCs w:val="19"/>
        </w:rPr>
        <w:t xml:space="preserve">:  </w:t>
      </w:r>
      <w:r w:rsidRPr="00866842">
        <w:rPr>
          <w:rFonts w:ascii="Arial" w:hAnsi="Arial"/>
          <w:sz w:val="17"/>
          <w:szCs w:val="19"/>
        </w:rPr>
        <w:tab/>
        <w:t xml:space="preserve">Java, </w:t>
      </w:r>
      <w:r w:rsidR="00AF7208" w:rsidRPr="00866842">
        <w:rPr>
          <w:rFonts w:ascii="Arial" w:hAnsi="Arial"/>
          <w:sz w:val="17"/>
          <w:szCs w:val="19"/>
        </w:rPr>
        <w:t>Groovy, JavaScript, P</w:t>
      </w:r>
      <w:r w:rsidRPr="00866842">
        <w:rPr>
          <w:rFonts w:ascii="Arial" w:hAnsi="Arial"/>
          <w:sz w:val="17"/>
          <w:szCs w:val="19"/>
        </w:rPr>
        <w:t>ython,</w:t>
      </w:r>
      <w:r w:rsidR="005B7398" w:rsidRPr="00866842">
        <w:rPr>
          <w:rFonts w:ascii="Arial" w:hAnsi="Arial"/>
          <w:sz w:val="17"/>
          <w:szCs w:val="19"/>
        </w:rPr>
        <w:t xml:space="preserve"> </w:t>
      </w:r>
      <w:proofErr w:type="spellStart"/>
      <w:r w:rsidR="00E02B9D" w:rsidRPr="00866842">
        <w:rPr>
          <w:rFonts w:ascii="Arial" w:hAnsi="Arial"/>
          <w:sz w:val="17"/>
          <w:szCs w:val="19"/>
        </w:rPr>
        <w:t>GraphQL</w:t>
      </w:r>
      <w:proofErr w:type="spellEnd"/>
      <w:r w:rsidR="00E02B9D" w:rsidRPr="00866842">
        <w:rPr>
          <w:rFonts w:ascii="Arial" w:hAnsi="Arial"/>
          <w:sz w:val="17"/>
          <w:szCs w:val="19"/>
        </w:rPr>
        <w:t>,</w:t>
      </w:r>
      <w:r w:rsidRPr="00866842">
        <w:rPr>
          <w:rFonts w:ascii="Arial" w:hAnsi="Arial"/>
          <w:sz w:val="17"/>
          <w:szCs w:val="19"/>
        </w:rPr>
        <w:t xml:space="preserve"> SQL, </w:t>
      </w:r>
      <w:r w:rsidR="00AF7208" w:rsidRPr="00866842">
        <w:rPr>
          <w:rFonts w:ascii="Arial" w:hAnsi="Arial"/>
          <w:sz w:val="17"/>
          <w:szCs w:val="19"/>
        </w:rPr>
        <w:t>YAML,</w:t>
      </w:r>
      <w:r w:rsidR="00FD737C" w:rsidRPr="00866842">
        <w:rPr>
          <w:rFonts w:ascii="Arial" w:hAnsi="Arial"/>
          <w:sz w:val="17"/>
          <w:szCs w:val="19"/>
        </w:rPr>
        <w:t xml:space="preserve"> JSON,</w:t>
      </w:r>
      <w:r w:rsidRPr="00866842">
        <w:rPr>
          <w:rFonts w:ascii="Arial" w:hAnsi="Arial"/>
          <w:sz w:val="17"/>
          <w:szCs w:val="19"/>
        </w:rPr>
        <w:t xml:space="preserve"> </w:t>
      </w:r>
      <w:r w:rsidR="006B3A77" w:rsidRPr="00866842">
        <w:rPr>
          <w:rFonts w:ascii="Arial" w:hAnsi="Arial"/>
          <w:sz w:val="17"/>
          <w:szCs w:val="19"/>
        </w:rPr>
        <w:t xml:space="preserve">HTML, </w:t>
      </w:r>
      <w:r w:rsidR="00AF7208" w:rsidRPr="00866842">
        <w:rPr>
          <w:rFonts w:ascii="Arial" w:hAnsi="Arial"/>
          <w:sz w:val="17"/>
          <w:szCs w:val="19"/>
        </w:rPr>
        <w:t xml:space="preserve">CSS, </w:t>
      </w:r>
      <w:r w:rsidR="006655DA" w:rsidRPr="00866842">
        <w:rPr>
          <w:rFonts w:ascii="Arial" w:hAnsi="Arial"/>
          <w:sz w:val="17"/>
          <w:szCs w:val="19"/>
        </w:rPr>
        <w:t>bas</w:t>
      </w:r>
      <w:r w:rsidRPr="00866842">
        <w:rPr>
          <w:rFonts w:ascii="Arial" w:hAnsi="Arial"/>
          <w:sz w:val="17"/>
          <w:szCs w:val="19"/>
        </w:rPr>
        <w:t>h</w:t>
      </w:r>
    </w:p>
    <w:p w14:paraId="28FE3B63" w14:textId="77777777" w:rsidR="006655DA" w:rsidRPr="00866842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7"/>
          <w:szCs w:val="19"/>
        </w:rPr>
      </w:pPr>
    </w:p>
    <w:p w14:paraId="106BC089" w14:textId="2A039A39" w:rsidR="00380F66" w:rsidRPr="00866842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Tools</w:t>
      </w:r>
      <w:r w:rsidR="0067551F" w:rsidRPr="00866842">
        <w:rPr>
          <w:rFonts w:ascii="Arial" w:hAnsi="Arial"/>
          <w:sz w:val="17"/>
          <w:szCs w:val="19"/>
        </w:rPr>
        <w:t xml:space="preserve">:  </w:t>
      </w:r>
      <w:r w:rsidR="0067551F" w:rsidRPr="00866842">
        <w:rPr>
          <w:rFonts w:ascii="Arial" w:hAnsi="Arial"/>
          <w:sz w:val="17"/>
          <w:szCs w:val="19"/>
        </w:rPr>
        <w:tab/>
      </w:r>
      <w:r w:rsidR="00AF7208" w:rsidRPr="00866842">
        <w:rPr>
          <w:rFonts w:ascii="Arial" w:hAnsi="Arial"/>
          <w:sz w:val="17"/>
          <w:szCs w:val="19"/>
        </w:rPr>
        <w:t>Docker, Docker-Compose,</w:t>
      </w:r>
      <w:r w:rsidR="00860F23" w:rsidRPr="00866842">
        <w:rPr>
          <w:rFonts w:ascii="Arial" w:hAnsi="Arial"/>
          <w:sz w:val="17"/>
          <w:szCs w:val="19"/>
        </w:rPr>
        <w:t xml:space="preserve"> </w:t>
      </w:r>
      <w:r w:rsidR="00121A81" w:rsidRPr="00866842">
        <w:rPr>
          <w:rFonts w:ascii="Arial" w:hAnsi="Arial"/>
          <w:sz w:val="17"/>
          <w:szCs w:val="19"/>
        </w:rPr>
        <w:t xml:space="preserve">ELK, </w:t>
      </w:r>
      <w:r w:rsidR="007C3A2A" w:rsidRPr="00866842">
        <w:rPr>
          <w:rFonts w:ascii="Arial" w:hAnsi="Arial"/>
          <w:sz w:val="17"/>
          <w:szCs w:val="19"/>
        </w:rPr>
        <w:t xml:space="preserve">Postman, </w:t>
      </w:r>
      <w:r w:rsidR="00D70633" w:rsidRPr="00866842">
        <w:rPr>
          <w:rFonts w:ascii="Arial" w:hAnsi="Arial"/>
          <w:sz w:val="17"/>
          <w:szCs w:val="19"/>
        </w:rPr>
        <w:t>Maven,</w:t>
      </w:r>
      <w:r w:rsidR="00AF7208" w:rsidRPr="00866842">
        <w:rPr>
          <w:rFonts w:ascii="Arial" w:hAnsi="Arial"/>
          <w:sz w:val="17"/>
          <w:szCs w:val="19"/>
        </w:rPr>
        <w:t xml:space="preserve"> Gradle,</w:t>
      </w:r>
      <w:r w:rsidR="00D70633" w:rsidRPr="00866842">
        <w:rPr>
          <w:rFonts w:ascii="Arial" w:hAnsi="Arial"/>
          <w:sz w:val="17"/>
          <w:szCs w:val="19"/>
        </w:rPr>
        <w:t xml:space="preserve"> </w:t>
      </w:r>
      <w:r w:rsidR="003864E5" w:rsidRPr="00866842">
        <w:rPr>
          <w:rFonts w:ascii="Arial" w:hAnsi="Arial"/>
          <w:sz w:val="17"/>
          <w:szCs w:val="19"/>
        </w:rPr>
        <w:t>Splunk</w:t>
      </w:r>
    </w:p>
    <w:p w14:paraId="10C614C3" w14:textId="4128B6A6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ab/>
      </w:r>
      <w:r w:rsidR="00AC7513" w:rsidRPr="00866842">
        <w:rPr>
          <w:rFonts w:ascii="Arial" w:hAnsi="Arial"/>
          <w:sz w:val="17"/>
          <w:szCs w:val="19"/>
        </w:rPr>
        <w:t>Git</w:t>
      </w:r>
      <w:r w:rsidR="006655DA" w:rsidRPr="00866842">
        <w:rPr>
          <w:rFonts w:ascii="Arial" w:hAnsi="Arial"/>
          <w:i/>
          <w:sz w:val="17"/>
          <w:szCs w:val="19"/>
        </w:rPr>
        <w:t>,</w:t>
      </w:r>
      <w:r w:rsidR="00FB58F8" w:rsidRPr="00866842">
        <w:rPr>
          <w:rFonts w:ascii="Arial" w:hAnsi="Arial"/>
          <w:sz w:val="17"/>
          <w:szCs w:val="19"/>
        </w:rPr>
        <w:t xml:space="preserve"> </w:t>
      </w:r>
      <w:r w:rsidR="007C3A2A" w:rsidRPr="00866842">
        <w:rPr>
          <w:rFonts w:ascii="Arial" w:hAnsi="Arial"/>
          <w:sz w:val="17"/>
          <w:szCs w:val="19"/>
        </w:rPr>
        <w:t>IntelliJ, Fortify</w:t>
      </w:r>
    </w:p>
    <w:p w14:paraId="1A173587" w14:textId="77777777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7"/>
          <w:szCs w:val="19"/>
        </w:rPr>
      </w:pPr>
    </w:p>
    <w:p w14:paraId="076D2C1D" w14:textId="17AEEC7B" w:rsidR="00380F66" w:rsidRPr="00866842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Databases</w:t>
      </w:r>
      <w:r w:rsidR="005C618F" w:rsidRPr="00866842">
        <w:rPr>
          <w:rFonts w:ascii="Arial" w:hAnsi="Arial"/>
          <w:i/>
          <w:sz w:val="17"/>
          <w:szCs w:val="19"/>
        </w:rPr>
        <w:t xml:space="preserve"> / OS</w:t>
      </w:r>
      <w:r w:rsidRPr="00866842">
        <w:rPr>
          <w:rFonts w:ascii="Arial" w:hAnsi="Arial"/>
          <w:i/>
          <w:sz w:val="17"/>
          <w:szCs w:val="19"/>
        </w:rPr>
        <w:t>:</w:t>
      </w:r>
      <w:r w:rsidR="0067551F" w:rsidRPr="00866842">
        <w:rPr>
          <w:rFonts w:ascii="Arial" w:hAnsi="Arial"/>
          <w:sz w:val="17"/>
          <w:szCs w:val="19"/>
        </w:rPr>
        <w:tab/>
      </w:r>
      <w:r w:rsidR="00BB5796" w:rsidRPr="00866842">
        <w:rPr>
          <w:rFonts w:ascii="Arial" w:hAnsi="Arial"/>
          <w:sz w:val="17"/>
          <w:szCs w:val="19"/>
        </w:rPr>
        <w:t>MySQL,</w:t>
      </w:r>
      <w:r w:rsidR="00AF7208" w:rsidRPr="00866842">
        <w:rPr>
          <w:rFonts w:ascii="Arial" w:hAnsi="Arial"/>
          <w:sz w:val="17"/>
          <w:szCs w:val="19"/>
        </w:rPr>
        <w:t xml:space="preserve"> MongoDB,</w:t>
      </w:r>
      <w:r w:rsidR="00BB5796" w:rsidRPr="00866842">
        <w:rPr>
          <w:rFonts w:ascii="Arial" w:hAnsi="Arial"/>
          <w:sz w:val="17"/>
          <w:szCs w:val="19"/>
        </w:rPr>
        <w:t xml:space="preserve"> </w:t>
      </w:r>
      <w:r w:rsidR="00AF7208" w:rsidRPr="00866842">
        <w:rPr>
          <w:rFonts w:ascii="Arial" w:hAnsi="Arial"/>
          <w:sz w:val="17"/>
          <w:szCs w:val="19"/>
        </w:rPr>
        <w:t>Oracle,</w:t>
      </w:r>
      <w:r w:rsidR="00BB5796" w:rsidRPr="00866842">
        <w:rPr>
          <w:rFonts w:ascii="Arial" w:hAnsi="Arial"/>
          <w:sz w:val="17"/>
          <w:szCs w:val="19"/>
        </w:rPr>
        <w:t xml:space="preserve"> </w:t>
      </w:r>
      <w:r w:rsidR="00F070B1" w:rsidRPr="00866842">
        <w:rPr>
          <w:rFonts w:ascii="Arial" w:hAnsi="Arial"/>
          <w:sz w:val="17"/>
          <w:szCs w:val="19"/>
        </w:rPr>
        <w:t xml:space="preserve">MS SQL </w:t>
      </w:r>
      <w:proofErr w:type="gramStart"/>
      <w:r w:rsidR="00F070B1" w:rsidRPr="00866842">
        <w:rPr>
          <w:rFonts w:ascii="Arial" w:hAnsi="Arial"/>
          <w:sz w:val="17"/>
          <w:szCs w:val="19"/>
        </w:rPr>
        <w:t xml:space="preserve">Server </w:t>
      </w:r>
      <w:r w:rsidR="001F676F" w:rsidRPr="00866842">
        <w:rPr>
          <w:rFonts w:ascii="Arial" w:hAnsi="Arial"/>
          <w:sz w:val="17"/>
          <w:szCs w:val="19"/>
        </w:rPr>
        <w:t xml:space="preserve"> </w:t>
      </w:r>
      <w:r w:rsidR="00F070B1" w:rsidRPr="00866842">
        <w:rPr>
          <w:rFonts w:ascii="Arial" w:hAnsi="Arial"/>
          <w:sz w:val="17"/>
          <w:szCs w:val="19"/>
        </w:rPr>
        <w:t>/</w:t>
      </w:r>
      <w:proofErr w:type="gramEnd"/>
      <w:r w:rsidR="00F070B1" w:rsidRPr="00866842">
        <w:rPr>
          <w:rFonts w:ascii="Arial" w:hAnsi="Arial"/>
          <w:sz w:val="17"/>
          <w:szCs w:val="19"/>
        </w:rPr>
        <w:t xml:space="preserve"> </w:t>
      </w:r>
      <w:r w:rsidR="001F676F" w:rsidRPr="00866842">
        <w:rPr>
          <w:rFonts w:ascii="Arial" w:hAnsi="Arial"/>
          <w:sz w:val="17"/>
          <w:szCs w:val="19"/>
        </w:rPr>
        <w:t xml:space="preserve"> </w:t>
      </w:r>
      <w:r w:rsidR="005C618F" w:rsidRPr="00866842">
        <w:rPr>
          <w:rFonts w:ascii="Arial" w:hAnsi="Arial"/>
          <w:sz w:val="17"/>
          <w:szCs w:val="19"/>
        </w:rPr>
        <w:t>LINUX, UNIX</w:t>
      </w:r>
    </w:p>
    <w:p w14:paraId="024208E0" w14:textId="77777777" w:rsidR="00380F66" w:rsidRPr="00866842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</w:p>
    <w:p w14:paraId="2CF9EF30" w14:textId="77777777" w:rsidR="00C27668" w:rsidRPr="00866842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>Project Skills:</w:t>
      </w:r>
      <w:r w:rsidRPr="00866842">
        <w:rPr>
          <w:rFonts w:ascii="Arial" w:hAnsi="Arial"/>
          <w:sz w:val="17"/>
          <w:szCs w:val="19"/>
        </w:rPr>
        <w:tab/>
      </w:r>
      <w:r w:rsidR="00C27668" w:rsidRPr="00866842">
        <w:rPr>
          <w:rFonts w:ascii="Arial" w:hAnsi="Arial"/>
          <w:sz w:val="17"/>
          <w:szCs w:val="19"/>
        </w:rPr>
        <w:t>Work as individual contributor or lead a team of developers.</w:t>
      </w:r>
    </w:p>
    <w:p w14:paraId="3A5B3B46" w14:textId="59A3EEF3" w:rsidR="006C5E0D" w:rsidRPr="00866842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Pr="00866842">
        <w:rPr>
          <w:rFonts w:ascii="Arial" w:hAnsi="Arial"/>
          <w:i/>
          <w:sz w:val="17"/>
          <w:szCs w:val="19"/>
        </w:rPr>
        <w:tab/>
      </w:r>
      <w:r w:rsidR="00F070B1" w:rsidRPr="00866842">
        <w:rPr>
          <w:rFonts w:ascii="Arial" w:hAnsi="Arial"/>
          <w:sz w:val="17"/>
          <w:szCs w:val="19"/>
        </w:rPr>
        <w:t>Collaboration</w:t>
      </w:r>
      <w:r w:rsidR="006C5E0D" w:rsidRPr="00866842">
        <w:rPr>
          <w:rFonts w:ascii="Arial" w:hAnsi="Arial"/>
          <w:sz w:val="17"/>
          <w:szCs w:val="19"/>
        </w:rPr>
        <w:t xml:space="preserve"> with Project Stakeholders, System Design</w:t>
      </w:r>
    </w:p>
    <w:p w14:paraId="58FDCFF9" w14:textId="77777777" w:rsidR="00380F66" w:rsidRPr="00866842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="00380F66" w:rsidRPr="00866842">
        <w:rPr>
          <w:rFonts w:ascii="Arial" w:hAnsi="Arial"/>
          <w:sz w:val="17"/>
          <w:szCs w:val="19"/>
        </w:rPr>
        <w:t xml:space="preserve">Excellent </w:t>
      </w:r>
      <w:r w:rsidR="001F676F" w:rsidRPr="00866842">
        <w:rPr>
          <w:rFonts w:ascii="Arial" w:hAnsi="Arial"/>
          <w:sz w:val="17"/>
          <w:szCs w:val="19"/>
        </w:rPr>
        <w:t xml:space="preserve">analytical, </w:t>
      </w:r>
      <w:r w:rsidR="00380F66" w:rsidRPr="00866842">
        <w:rPr>
          <w:rFonts w:ascii="Arial" w:hAnsi="Arial"/>
          <w:sz w:val="17"/>
          <w:szCs w:val="19"/>
        </w:rPr>
        <w:t>problem solving and communication skills</w:t>
      </w:r>
    </w:p>
    <w:p w14:paraId="1C206CF5" w14:textId="77777777" w:rsidR="00380F66" w:rsidRPr="00866842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  <w:t xml:space="preserve">Work well independently and </w:t>
      </w:r>
      <w:r w:rsidR="00F070B1" w:rsidRPr="00866842">
        <w:rPr>
          <w:rFonts w:ascii="Arial" w:hAnsi="Arial"/>
          <w:sz w:val="17"/>
          <w:szCs w:val="19"/>
        </w:rPr>
        <w:t>in a Team</w:t>
      </w:r>
    </w:p>
    <w:p w14:paraId="2300C341" w14:textId="77777777" w:rsidR="00380F66" w:rsidRPr="00866842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</w:p>
    <w:p w14:paraId="2D90D8D8" w14:textId="3D2F2F76" w:rsidR="00D33BFA" w:rsidRPr="00866842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380F66" w:rsidRPr="00866842">
        <w:rPr>
          <w:rFonts w:ascii="Arial" w:hAnsi="Arial"/>
          <w:b/>
          <w:sz w:val="17"/>
          <w:szCs w:val="19"/>
        </w:rPr>
        <w:t>EXPERIENCE:</w:t>
      </w:r>
    </w:p>
    <w:p w14:paraId="167D9306" w14:textId="0FD6E86A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</w:p>
    <w:p w14:paraId="429EEEC5" w14:textId="63C98322" w:rsidR="00746B94" w:rsidRDefault="00746B94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7"/>
          <w:szCs w:val="19"/>
        </w:rPr>
      </w:pPr>
      <w:r>
        <w:rPr>
          <w:rFonts w:ascii="Arial" w:hAnsi="Arial"/>
          <w:bCs/>
          <w:sz w:val="17"/>
          <w:szCs w:val="19"/>
        </w:rPr>
        <w:tab/>
      </w:r>
      <w:r>
        <w:rPr>
          <w:rFonts w:ascii="Arial" w:hAnsi="Arial"/>
          <w:bCs/>
          <w:sz w:val="17"/>
          <w:szCs w:val="19"/>
        </w:rPr>
        <w:tab/>
        <w:t>Mar</w:t>
      </w:r>
      <w:r w:rsidRPr="00866842">
        <w:rPr>
          <w:rFonts w:ascii="Arial" w:hAnsi="Arial"/>
          <w:bCs/>
          <w:sz w:val="17"/>
          <w:szCs w:val="19"/>
        </w:rPr>
        <w:t xml:space="preserve"> 20</w:t>
      </w:r>
      <w:r>
        <w:rPr>
          <w:rFonts w:ascii="Arial" w:hAnsi="Arial"/>
          <w:bCs/>
          <w:sz w:val="17"/>
          <w:szCs w:val="19"/>
        </w:rPr>
        <w:t>20</w:t>
      </w:r>
      <w:r w:rsidRPr="00866842">
        <w:rPr>
          <w:rFonts w:ascii="Arial" w:hAnsi="Arial"/>
          <w:bCs/>
          <w:sz w:val="17"/>
          <w:szCs w:val="19"/>
        </w:rPr>
        <w:t xml:space="preserve"> – </w:t>
      </w:r>
      <w:r>
        <w:rPr>
          <w:rFonts w:ascii="Arial" w:hAnsi="Arial"/>
          <w:bCs/>
          <w:sz w:val="17"/>
          <w:szCs w:val="19"/>
        </w:rPr>
        <w:t>Present</w:t>
      </w:r>
      <w:r w:rsidRPr="00866842">
        <w:rPr>
          <w:rFonts w:ascii="Arial" w:hAnsi="Arial"/>
          <w:bCs/>
          <w:sz w:val="17"/>
          <w:szCs w:val="19"/>
        </w:rPr>
        <w:t xml:space="preserve"> </w:t>
      </w:r>
      <w:r w:rsidRPr="00866842">
        <w:rPr>
          <w:rFonts w:ascii="Arial" w:hAnsi="Arial"/>
          <w:bCs/>
          <w:sz w:val="17"/>
          <w:szCs w:val="19"/>
        </w:rPr>
        <w:tab/>
      </w:r>
      <w:r>
        <w:rPr>
          <w:rFonts w:ascii="Arial" w:hAnsi="Arial"/>
          <w:b/>
          <w:sz w:val="17"/>
          <w:szCs w:val="19"/>
        </w:rPr>
        <w:t>Senior Software Engineer</w:t>
      </w:r>
      <w:r w:rsidR="00D335CD">
        <w:rPr>
          <w:rFonts w:ascii="Arial" w:hAnsi="Arial"/>
          <w:b/>
          <w:sz w:val="17"/>
          <w:szCs w:val="19"/>
        </w:rPr>
        <w:t xml:space="preserve"> </w:t>
      </w:r>
      <w:bookmarkStart w:id="0" w:name="_GoBack"/>
      <w:bookmarkEnd w:id="0"/>
      <w:r w:rsidR="000125A8">
        <w:rPr>
          <w:rFonts w:ascii="Arial" w:hAnsi="Arial"/>
          <w:b/>
          <w:sz w:val="17"/>
          <w:szCs w:val="19"/>
        </w:rPr>
        <w:t>/</w:t>
      </w:r>
      <w:r>
        <w:rPr>
          <w:rFonts w:ascii="Arial" w:hAnsi="Arial"/>
          <w:b/>
          <w:sz w:val="17"/>
          <w:szCs w:val="19"/>
        </w:rPr>
        <w:t xml:space="preserve"> Team Lead, AIS Consulting</w:t>
      </w:r>
      <w:r w:rsidRPr="00866842">
        <w:rPr>
          <w:rFonts w:ascii="Arial" w:hAnsi="Arial"/>
          <w:b/>
          <w:sz w:val="17"/>
          <w:szCs w:val="19"/>
        </w:rPr>
        <w:t>,</w:t>
      </w:r>
      <w:r w:rsidRPr="00866842">
        <w:rPr>
          <w:rFonts w:ascii="Arial" w:hAnsi="Arial"/>
          <w:bCs/>
          <w:sz w:val="17"/>
          <w:szCs w:val="19"/>
        </w:rPr>
        <w:t xml:space="preserve"> San Diego, CA</w:t>
      </w:r>
    </w:p>
    <w:p w14:paraId="4B62A136" w14:textId="77777777" w:rsidR="003F56AF" w:rsidRDefault="003F56AF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7"/>
          <w:szCs w:val="19"/>
        </w:rPr>
      </w:pPr>
    </w:p>
    <w:p w14:paraId="6B5134CE" w14:textId="381C6BD1" w:rsidR="00746B94" w:rsidRPr="003F56AF" w:rsidRDefault="003F56AF" w:rsidP="003F56AF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left="720" w:hanging="45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 xml:space="preserve">Refactoring legacy </w:t>
      </w:r>
      <w:r>
        <w:rPr>
          <w:rFonts w:ascii="Arial" w:hAnsi="Arial"/>
          <w:bCs/>
          <w:sz w:val="17"/>
          <w:szCs w:val="19"/>
        </w:rPr>
        <w:t>Monolith</w:t>
      </w:r>
      <w:r w:rsidRPr="00866842">
        <w:rPr>
          <w:rFonts w:ascii="Arial" w:hAnsi="Arial"/>
          <w:bCs/>
          <w:sz w:val="17"/>
          <w:szCs w:val="19"/>
        </w:rPr>
        <w:t xml:space="preserve"> application into </w:t>
      </w:r>
      <w:r>
        <w:rPr>
          <w:rFonts w:ascii="Arial" w:hAnsi="Arial"/>
          <w:bCs/>
          <w:sz w:val="17"/>
          <w:szCs w:val="19"/>
        </w:rPr>
        <w:t>Microservices application</w:t>
      </w:r>
    </w:p>
    <w:p w14:paraId="017D87E1" w14:textId="77777777" w:rsidR="003F56AF" w:rsidRPr="00866842" w:rsidRDefault="003F56AF" w:rsidP="003F56AF">
      <w:pPr>
        <w:pStyle w:val="ListParagraph"/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7"/>
          <w:szCs w:val="19"/>
        </w:rPr>
      </w:pPr>
    </w:p>
    <w:p w14:paraId="59B4061A" w14:textId="37F77A07" w:rsidR="007D71E8" w:rsidRPr="00866842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Cs/>
          <w:sz w:val="17"/>
          <w:szCs w:val="19"/>
        </w:rPr>
        <w:t xml:space="preserve">May 2019 – </w:t>
      </w:r>
      <w:r w:rsidR="00536645" w:rsidRPr="00866842">
        <w:rPr>
          <w:rFonts w:ascii="Arial" w:hAnsi="Arial"/>
          <w:bCs/>
          <w:sz w:val="17"/>
          <w:szCs w:val="19"/>
        </w:rPr>
        <w:t>Dec 2019</w:t>
      </w:r>
      <w:r w:rsidRPr="00866842">
        <w:rPr>
          <w:rFonts w:ascii="Arial" w:hAnsi="Arial"/>
          <w:bCs/>
          <w:sz w:val="17"/>
          <w:szCs w:val="19"/>
        </w:rPr>
        <w:t xml:space="preserve"> </w:t>
      </w:r>
      <w:r w:rsidR="007F38D7" w:rsidRPr="00866842">
        <w:rPr>
          <w:rFonts w:ascii="Arial" w:hAnsi="Arial"/>
          <w:bCs/>
          <w:sz w:val="17"/>
          <w:szCs w:val="19"/>
        </w:rPr>
        <w:tab/>
      </w:r>
      <w:r w:rsidRPr="00866842">
        <w:rPr>
          <w:rFonts w:ascii="Arial" w:hAnsi="Arial"/>
          <w:b/>
          <w:sz w:val="17"/>
          <w:szCs w:val="19"/>
        </w:rPr>
        <w:t>Software Engineering Consultant</w:t>
      </w:r>
      <w:r w:rsidRPr="00866842">
        <w:rPr>
          <w:rFonts w:ascii="Arial" w:hAnsi="Arial"/>
          <w:bCs/>
          <w:sz w:val="17"/>
          <w:szCs w:val="19"/>
        </w:rPr>
        <w:t xml:space="preserve">, </w:t>
      </w:r>
      <w:proofErr w:type="spellStart"/>
      <w:r w:rsidRPr="00866842">
        <w:rPr>
          <w:rFonts w:ascii="Arial" w:hAnsi="Arial"/>
          <w:b/>
          <w:sz w:val="17"/>
          <w:szCs w:val="19"/>
        </w:rPr>
        <w:t>GuidedChoice</w:t>
      </w:r>
      <w:proofErr w:type="spellEnd"/>
      <w:r w:rsidRPr="00866842">
        <w:rPr>
          <w:rFonts w:ascii="Arial" w:hAnsi="Arial"/>
          <w:b/>
          <w:sz w:val="17"/>
          <w:szCs w:val="19"/>
        </w:rPr>
        <w:t>,</w:t>
      </w:r>
      <w:r w:rsidRPr="00866842">
        <w:rPr>
          <w:rFonts w:ascii="Arial" w:hAnsi="Arial"/>
          <w:bCs/>
          <w:sz w:val="17"/>
          <w:szCs w:val="19"/>
        </w:rPr>
        <w:t xml:space="preserve"> San Diego, CA</w:t>
      </w:r>
    </w:p>
    <w:p w14:paraId="3B0A4DF5" w14:textId="77777777" w:rsidR="00294C40" w:rsidRPr="00866842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7"/>
          <w:szCs w:val="19"/>
        </w:rPr>
      </w:pPr>
    </w:p>
    <w:p w14:paraId="7EFD1912" w14:textId="77777777" w:rsidR="00B9276C" w:rsidRPr="00866842" w:rsidRDefault="008C7F0B" w:rsidP="00B9276C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>Refactoring legacy</w:t>
      </w:r>
      <w:r w:rsidR="00AB08B1" w:rsidRPr="00866842">
        <w:rPr>
          <w:rFonts w:ascii="Arial" w:hAnsi="Arial"/>
          <w:bCs/>
          <w:sz w:val="17"/>
          <w:szCs w:val="19"/>
        </w:rPr>
        <w:t xml:space="preserve"> monolithic application into Event Driven application with Spring Cloud Microservices and</w:t>
      </w:r>
    </w:p>
    <w:p w14:paraId="4DFFFA4B" w14:textId="68AF1292" w:rsidR="00AB08B1" w:rsidRPr="00866842" w:rsidRDefault="00A75BFE" w:rsidP="00B9276C">
      <w:pPr>
        <w:tabs>
          <w:tab w:val="left" w:pos="180"/>
          <w:tab w:val="left" w:pos="630"/>
          <w:tab w:val="left" w:pos="810"/>
        </w:tabs>
        <w:ind w:left="27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 xml:space="preserve"> </w:t>
      </w:r>
      <w:r w:rsidR="00B9276C" w:rsidRPr="00866842">
        <w:rPr>
          <w:rFonts w:ascii="Arial" w:hAnsi="Arial"/>
          <w:bCs/>
          <w:sz w:val="17"/>
          <w:szCs w:val="19"/>
        </w:rPr>
        <w:tab/>
      </w:r>
      <w:r w:rsidRPr="00866842">
        <w:rPr>
          <w:rFonts w:ascii="Arial" w:hAnsi="Arial"/>
          <w:bCs/>
          <w:sz w:val="17"/>
          <w:szCs w:val="19"/>
        </w:rPr>
        <w:t>Kafka</w:t>
      </w:r>
      <w:r w:rsidR="00464462" w:rsidRPr="00866842">
        <w:rPr>
          <w:rFonts w:ascii="Arial" w:hAnsi="Arial"/>
          <w:bCs/>
          <w:sz w:val="17"/>
          <w:szCs w:val="19"/>
        </w:rPr>
        <w:t>.</w:t>
      </w:r>
    </w:p>
    <w:p w14:paraId="070DDB97" w14:textId="77777777" w:rsidR="00B9276C" w:rsidRPr="00866842" w:rsidRDefault="00314DB6" w:rsidP="00264DB8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ind w:hanging="72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 xml:space="preserve">Technologies: </w:t>
      </w:r>
      <w:r w:rsidR="00464462" w:rsidRPr="00866842">
        <w:rPr>
          <w:rFonts w:ascii="Arial" w:hAnsi="Arial"/>
          <w:bCs/>
          <w:sz w:val="17"/>
          <w:szCs w:val="19"/>
        </w:rPr>
        <w:t xml:space="preserve">Java, </w:t>
      </w:r>
      <w:r w:rsidR="004B2FE4" w:rsidRPr="00866842">
        <w:rPr>
          <w:rFonts w:ascii="Arial" w:hAnsi="Arial"/>
          <w:bCs/>
          <w:sz w:val="17"/>
          <w:szCs w:val="19"/>
        </w:rPr>
        <w:t>Config Server, Eureka Discovery, Feign, Ribbon Load Balancer, Cloud Gateway, Cloud Bus,</w:t>
      </w:r>
    </w:p>
    <w:p w14:paraId="4E9BDB02" w14:textId="77777777" w:rsidR="00B9276C" w:rsidRPr="00866842" w:rsidRDefault="004B2FE4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>Spring Data JPA, Actuator and Micrometer, Spring Security, Sleuth/</w:t>
      </w:r>
      <w:proofErr w:type="spellStart"/>
      <w:r w:rsidRPr="00866842">
        <w:rPr>
          <w:rFonts w:ascii="Arial" w:hAnsi="Arial"/>
          <w:bCs/>
          <w:sz w:val="17"/>
          <w:szCs w:val="19"/>
        </w:rPr>
        <w:t>Zipkin</w:t>
      </w:r>
      <w:proofErr w:type="spellEnd"/>
      <w:r w:rsidRPr="00866842">
        <w:rPr>
          <w:rFonts w:ascii="Arial" w:hAnsi="Arial"/>
          <w:bCs/>
          <w:sz w:val="17"/>
          <w:szCs w:val="19"/>
        </w:rPr>
        <w:t xml:space="preserve">, Docker, </w:t>
      </w:r>
    </w:p>
    <w:p w14:paraId="4B0CD668" w14:textId="4013B2D8" w:rsidR="004B2FE4" w:rsidRPr="00866842" w:rsidRDefault="00DF5D1B" w:rsidP="00B9276C">
      <w:p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>Spring Boot</w:t>
      </w:r>
      <w:r w:rsidR="004B2FE4" w:rsidRPr="00866842">
        <w:rPr>
          <w:rFonts w:ascii="Arial" w:hAnsi="Arial"/>
          <w:bCs/>
          <w:sz w:val="17"/>
          <w:szCs w:val="19"/>
        </w:rPr>
        <w:t xml:space="preserve"> Quartz</w:t>
      </w:r>
      <w:r w:rsidR="00B9276C" w:rsidRPr="00866842">
        <w:rPr>
          <w:rFonts w:ascii="Arial" w:hAnsi="Arial"/>
          <w:bCs/>
          <w:sz w:val="17"/>
          <w:szCs w:val="19"/>
        </w:rPr>
        <w:t xml:space="preserve"> </w:t>
      </w:r>
      <w:r w:rsidR="004B2FE4" w:rsidRPr="00866842">
        <w:rPr>
          <w:rFonts w:ascii="Arial" w:hAnsi="Arial"/>
          <w:bCs/>
          <w:sz w:val="17"/>
          <w:szCs w:val="19"/>
        </w:rPr>
        <w:t>Scheduler</w:t>
      </w:r>
      <w:r w:rsidR="00746B94">
        <w:rPr>
          <w:rFonts w:ascii="Arial" w:hAnsi="Arial"/>
          <w:bCs/>
          <w:sz w:val="17"/>
          <w:szCs w:val="19"/>
        </w:rPr>
        <w:t>, Postman, Newman</w:t>
      </w:r>
    </w:p>
    <w:p w14:paraId="3B319543" w14:textId="5B86E1DC" w:rsidR="00D10EEC" w:rsidRPr="00866842" w:rsidRDefault="00A75BFE" w:rsidP="00A75BFE">
      <w:pPr>
        <w:pStyle w:val="ListParagraph"/>
        <w:numPr>
          <w:ilvl w:val="0"/>
          <w:numId w:val="34"/>
        </w:numPr>
        <w:tabs>
          <w:tab w:val="left" w:pos="270"/>
          <w:tab w:val="left" w:pos="720"/>
        </w:tabs>
        <w:ind w:left="63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 xml:space="preserve">Kafka Streams, Spring Cloud Streams Kafka. </w:t>
      </w:r>
    </w:p>
    <w:p w14:paraId="69E7DB5E" w14:textId="2640BED9" w:rsidR="004B2FE4" w:rsidRPr="00866842" w:rsidRDefault="00264DB8" w:rsidP="00D10EEC">
      <w:pPr>
        <w:tabs>
          <w:tab w:val="left" w:pos="180"/>
          <w:tab w:val="left" w:pos="270"/>
          <w:tab w:val="left" w:pos="810"/>
        </w:tabs>
        <w:ind w:left="270"/>
        <w:rPr>
          <w:rFonts w:ascii="Arial" w:hAnsi="Arial"/>
          <w:bCs/>
          <w:sz w:val="17"/>
          <w:szCs w:val="19"/>
        </w:rPr>
      </w:pPr>
      <w:r w:rsidRPr="00866842">
        <w:rPr>
          <w:rFonts w:ascii="Arial" w:hAnsi="Arial"/>
          <w:bCs/>
          <w:sz w:val="17"/>
          <w:szCs w:val="19"/>
        </w:rPr>
        <w:tab/>
      </w:r>
    </w:p>
    <w:p w14:paraId="7519E1F0" w14:textId="74B58EF9" w:rsidR="001C3E73" w:rsidRPr="00866842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  <w:t xml:space="preserve"> </w:t>
      </w:r>
      <w:r w:rsidR="00C413CF" w:rsidRPr="00866842">
        <w:rPr>
          <w:rFonts w:ascii="Arial" w:hAnsi="Arial"/>
          <w:sz w:val="17"/>
          <w:szCs w:val="19"/>
        </w:rPr>
        <w:t>Jun</w:t>
      </w:r>
      <w:r w:rsidR="001C3E73" w:rsidRPr="00866842">
        <w:rPr>
          <w:rFonts w:ascii="Arial" w:hAnsi="Arial"/>
          <w:sz w:val="17"/>
          <w:szCs w:val="19"/>
        </w:rPr>
        <w:t>. 201</w:t>
      </w:r>
      <w:r w:rsidR="00C413CF" w:rsidRPr="00866842">
        <w:rPr>
          <w:rFonts w:ascii="Arial" w:hAnsi="Arial"/>
          <w:sz w:val="17"/>
          <w:szCs w:val="19"/>
        </w:rPr>
        <w:t>7</w:t>
      </w:r>
      <w:r w:rsidR="001C3E73" w:rsidRPr="00866842">
        <w:rPr>
          <w:rFonts w:ascii="Arial" w:hAnsi="Arial"/>
          <w:sz w:val="17"/>
          <w:szCs w:val="19"/>
        </w:rPr>
        <w:t xml:space="preserve"> – </w:t>
      </w:r>
      <w:r w:rsidR="006807FC" w:rsidRPr="00866842">
        <w:rPr>
          <w:rFonts w:ascii="Arial" w:hAnsi="Arial"/>
          <w:sz w:val="17"/>
          <w:szCs w:val="19"/>
        </w:rPr>
        <w:t>May 2019</w:t>
      </w:r>
      <w:r w:rsidR="001C3E73" w:rsidRPr="00866842">
        <w:rPr>
          <w:rFonts w:ascii="Arial" w:hAnsi="Arial"/>
          <w:b/>
          <w:sz w:val="17"/>
          <w:szCs w:val="19"/>
        </w:rPr>
        <w:t xml:space="preserve"> </w:t>
      </w:r>
      <w:r w:rsidR="00CE4664" w:rsidRPr="00866842">
        <w:rPr>
          <w:rFonts w:ascii="Arial" w:hAnsi="Arial"/>
          <w:b/>
          <w:sz w:val="17"/>
          <w:szCs w:val="19"/>
        </w:rPr>
        <w:tab/>
      </w:r>
      <w:r w:rsidR="00C413CF" w:rsidRPr="00866842">
        <w:rPr>
          <w:rFonts w:ascii="Arial Italic" w:hAnsi="Arial Italic"/>
          <w:b/>
          <w:bCs/>
          <w:sz w:val="17"/>
          <w:szCs w:val="19"/>
        </w:rPr>
        <w:t>Principal Software Engineer</w:t>
      </w:r>
      <w:r w:rsidR="00B934D6" w:rsidRPr="00866842">
        <w:rPr>
          <w:rFonts w:ascii="Arial Italic" w:hAnsi="Arial Italic"/>
          <w:b/>
          <w:bCs/>
          <w:sz w:val="17"/>
          <w:szCs w:val="19"/>
        </w:rPr>
        <w:t xml:space="preserve"> / Team Lead</w:t>
      </w:r>
      <w:r w:rsidR="00C413CF" w:rsidRPr="00866842">
        <w:rPr>
          <w:rFonts w:ascii="Arial Italic" w:hAnsi="Arial Italic"/>
          <w:b/>
          <w:bCs/>
          <w:sz w:val="17"/>
          <w:szCs w:val="19"/>
        </w:rPr>
        <w:t>, Engage FT</w:t>
      </w:r>
      <w:r w:rsidR="001C3E73" w:rsidRPr="00866842">
        <w:rPr>
          <w:rFonts w:ascii="Arial" w:hAnsi="Arial"/>
          <w:b/>
          <w:sz w:val="17"/>
          <w:szCs w:val="19"/>
        </w:rPr>
        <w:t xml:space="preserve">, </w:t>
      </w:r>
      <w:r w:rsidR="001C3E73" w:rsidRPr="00866842">
        <w:rPr>
          <w:rFonts w:ascii="Arial" w:hAnsi="Arial"/>
          <w:sz w:val="17"/>
          <w:szCs w:val="19"/>
        </w:rPr>
        <w:t>San Diego, CA</w:t>
      </w:r>
    </w:p>
    <w:p w14:paraId="7CFDA3AD" w14:textId="77777777" w:rsidR="001C3E73" w:rsidRPr="00866842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</w:p>
    <w:p w14:paraId="26684884" w14:textId="029F774A" w:rsidR="00464462" w:rsidRPr="00866842" w:rsidRDefault="00464462" w:rsidP="00464462">
      <w:pPr>
        <w:numPr>
          <w:ilvl w:val="0"/>
          <w:numId w:val="29"/>
        </w:numPr>
        <w:ind w:left="630"/>
        <w:rPr>
          <w:rFonts w:ascii="Helvetica" w:hAnsi="Helvetica"/>
          <w:sz w:val="17"/>
          <w:szCs w:val="19"/>
        </w:rPr>
      </w:pP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Hands-on Team Lead. Developed solution for Mobile clients to perform bank check deposit via </w:t>
      </w:r>
      <w:proofErr w:type="spellStart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. Implemented code changes myself, worked together with Mobile team, collaborated with </w:t>
      </w:r>
      <w:proofErr w:type="spellStart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  Solution successfully deployed in Production.</w:t>
      </w:r>
      <w:r w:rsidRPr="00866842">
        <w:rPr>
          <w:rFonts w:ascii="Helvetica" w:hAnsi="Helvetica" w:cs="Segoe UI"/>
          <w:sz w:val="17"/>
          <w:szCs w:val="19"/>
          <w:shd w:val="clear" w:color="auto" w:fill="FFFFFF"/>
        </w:rPr>
        <w:t> Technologies: Java, Spring, Tomcat, Hibernate, JavaScript.</w:t>
      </w:r>
    </w:p>
    <w:p w14:paraId="00DAA76A" w14:textId="16E1DA05" w:rsidR="00464462" w:rsidRPr="00866842" w:rsidRDefault="00464462" w:rsidP="00464462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7"/>
          <w:szCs w:val="19"/>
        </w:rPr>
      </w:pP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Hands-on Team Lead. Developed backend solution to support Front End investments application. Lead a small development team, worked with internal Front-End team, Business Analyst and external client who provided Investments data via REST web services.  Solution successfully deployed in Production. </w:t>
      </w:r>
      <w:r w:rsidRPr="00866842">
        <w:rPr>
          <w:rFonts w:ascii="Helvetica" w:hAnsi="Helvetica" w:cs="Segoe UI"/>
          <w:sz w:val="17"/>
          <w:szCs w:val="19"/>
          <w:shd w:val="clear" w:color="auto" w:fill="FFFFFF"/>
        </w:rPr>
        <w:t>Technologies: Java, Spring, Tomcat, Hibernate, JavaScript.</w:t>
      </w:r>
    </w:p>
    <w:p w14:paraId="7B337B5B" w14:textId="4421504D" w:rsidR="00860C5B" w:rsidRPr="00866842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7"/>
          <w:szCs w:val="19"/>
        </w:rPr>
      </w:pP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Member of the team which was developing Spring Cloud Microservices. Technologies: </w:t>
      </w:r>
      <w:r w:rsidR="00464462"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 xml:space="preserve">Java, </w:t>
      </w:r>
      <w:r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Spring Cloud Netflix, Postman with JavaScript tests and Newman, JMeter with Groovy</w:t>
      </w:r>
      <w:r w:rsidR="000431BE" w:rsidRPr="00866842">
        <w:rPr>
          <w:rStyle w:val="lt-line-clampline"/>
          <w:rFonts w:ascii="Helvetica" w:hAnsi="Helvetica" w:cs="Segoe UI"/>
          <w:sz w:val="17"/>
          <w:szCs w:val="19"/>
          <w:bdr w:val="none" w:sz="0" w:space="0" w:color="auto" w:frame="1"/>
          <w:shd w:val="clear" w:color="auto" w:fill="FFFFFF"/>
        </w:rPr>
        <w:t>, AWS EC2.</w:t>
      </w:r>
    </w:p>
    <w:p w14:paraId="05B39EF2" w14:textId="77777777" w:rsidR="00AC7513" w:rsidRPr="00866842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7"/>
          <w:szCs w:val="19"/>
        </w:rPr>
      </w:pPr>
    </w:p>
    <w:p w14:paraId="56E56DB9" w14:textId="11519F5E" w:rsidR="002975D4" w:rsidRPr="00866842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E66928" w:rsidRPr="00866842">
        <w:rPr>
          <w:rFonts w:ascii="Arial" w:hAnsi="Arial"/>
          <w:b/>
          <w:sz w:val="17"/>
          <w:szCs w:val="19"/>
        </w:rPr>
        <w:t xml:space="preserve">  </w:t>
      </w:r>
      <w:r w:rsidR="00E66928" w:rsidRPr="00866842">
        <w:rPr>
          <w:rFonts w:ascii="Arial" w:hAnsi="Arial"/>
          <w:sz w:val="17"/>
          <w:szCs w:val="19"/>
        </w:rPr>
        <w:t>Oct. 2016 –</w:t>
      </w:r>
      <w:r w:rsidR="001C3E73" w:rsidRPr="00866842">
        <w:rPr>
          <w:rFonts w:ascii="Arial" w:hAnsi="Arial"/>
          <w:sz w:val="17"/>
          <w:szCs w:val="19"/>
        </w:rPr>
        <w:t xml:space="preserve"> June 2017</w:t>
      </w:r>
      <w:r w:rsidR="00E66928" w:rsidRPr="00866842">
        <w:rPr>
          <w:rFonts w:ascii="Arial" w:hAnsi="Arial"/>
          <w:b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E66928" w:rsidRPr="00866842">
        <w:rPr>
          <w:rFonts w:ascii="Arial" w:hAnsi="Arial"/>
          <w:b/>
          <w:sz w:val="17"/>
          <w:szCs w:val="19"/>
        </w:rPr>
        <w:t xml:space="preserve">, Intuit, </w:t>
      </w:r>
      <w:r w:rsidR="00E66928" w:rsidRPr="00866842">
        <w:rPr>
          <w:rFonts w:ascii="Arial" w:hAnsi="Arial"/>
          <w:sz w:val="17"/>
          <w:szCs w:val="19"/>
        </w:rPr>
        <w:t>San Diego, CA</w:t>
      </w:r>
    </w:p>
    <w:p w14:paraId="3AAF3ACF" w14:textId="77777777" w:rsidR="007B155C" w:rsidRPr="00866842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7"/>
          <w:szCs w:val="19"/>
        </w:rPr>
      </w:pPr>
    </w:p>
    <w:p w14:paraId="6F6FE08D" w14:textId="7BA7189B" w:rsidR="007B155C" w:rsidRPr="00866842" w:rsidRDefault="007B155C" w:rsidP="007B155C">
      <w:pPr>
        <w:numPr>
          <w:ilvl w:val="0"/>
          <w:numId w:val="29"/>
        </w:numPr>
        <w:ind w:left="630"/>
        <w:rPr>
          <w:sz w:val="17"/>
          <w:szCs w:val="19"/>
        </w:rPr>
      </w:pPr>
      <w:r w:rsidRPr="00866842">
        <w:rPr>
          <w:rFonts w:ascii="Helvetica" w:hAnsi="Helvetica"/>
          <w:sz w:val="17"/>
          <w:szCs w:val="19"/>
          <w:shd w:val="clear" w:color="auto" w:fill="FFFFFF"/>
        </w:rPr>
        <w:t xml:space="preserve">Developed Web Service to process Customer Consent. Projects leveraged </w:t>
      </w:r>
      <w:r w:rsidR="00464462" w:rsidRPr="00866842">
        <w:rPr>
          <w:rFonts w:ascii="Helvetica" w:hAnsi="Helvetica"/>
          <w:sz w:val="17"/>
          <w:szCs w:val="19"/>
          <w:shd w:val="clear" w:color="auto" w:fill="FFFFFF"/>
        </w:rPr>
        <w:t xml:space="preserve">Java, </w:t>
      </w:r>
      <w:r w:rsidRPr="00866842">
        <w:rPr>
          <w:rFonts w:ascii="Helvetica" w:hAnsi="Helvetica"/>
          <w:sz w:val="17"/>
          <w:szCs w:val="19"/>
          <w:shd w:val="clear" w:color="auto" w:fill="FFFFFF"/>
        </w:rPr>
        <w:t>Spring, REST Web Services, Tomcat.</w:t>
      </w:r>
    </w:p>
    <w:p w14:paraId="70AF8BDB" w14:textId="0E5A481C" w:rsidR="00745F29" w:rsidRPr="00866842" w:rsidRDefault="00745F29" w:rsidP="007B155C">
      <w:pPr>
        <w:numPr>
          <w:ilvl w:val="0"/>
          <w:numId w:val="29"/>
        </w:numPr>
        <w:ind w:left="630"/>
        <w:rPr>
          <w:sz w:val="17"/>
          <w:szCs w:val="19"/>
        </w:rPr>
      </w:pPr>
      <w:r w:rsidRPr="00866842">
        <w:rPr>
          <w:rFonts w:ascii="Helvetica" w:hAnsi="Helvetica"/>
          <w:sz w:val="17"/>
          <w:szCs w:val="19"/>
          <w:shd w:val="clear" w:color="auto" w:fill="FFFFFF"/>
        </w:rPr>
        <w:t>Refactor</w:t>
      </w:r>
      <w:r w:rsidR="001F1FE7" w:rsidRPr="00866842">
        <w:rPr>
          <w:rFonts w:ascii="Helvetica" w:hAnsi="Helvetica"/>
          <w:sz w:val="17"/>
          <w:szCs w:val="19"/>
          <w:shd w:val="clear" w:color="auto" w:fill="FFFFFF"/>
        </w:rPr>
        <w:t>ed</w:t>
      </w:r>
      <w:r w:rsidRPr="00866842">
        <w:rPr>
          <w:rFonts w:ascii="Helvetica" w:hAnsi="Helvetica"/>
          <w:sz w:val="17"/>
          <w:szCs w:val="19"/>
          <w:shd w:val="clear" w:color="auto" w:fill="FFFFFF"/>
        </w:rPr>
        <w:t xml:space="preserve"> a number of existing Integration Tests</w:t>
      </w:r>
      <w:r w:rsidR="00F77173" w:rsidRPr="00866842">
        <w:rPr>
          <w:rFonts w:ascii="Helvetica" w:hAnsi="Helvetica"/>
          <w:sz w:val="17"/>
          <w:szCs w:val="19"/>
          <w:shd w:val="clear" w:color="auto" w:fill="FFFFFF"/>
        </w:rPr>
        <w:t>.</w:t>
      </w:r>
    </w:p>
    <w:p w14:paraId="3DA02FEE" w14:textId="77777777" w:rsidR="00E66928" w:rsidRPr="00866842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7"/>
          <w:szCs w:val="19"/>
        </w:rPr>
      </w:pPr>
    </w:p>
    <w:p w14:paraId="455B93EE" w14:textId="42A15A9C" w:rsidR="002975D4" w:rsidRPr="00866842" w:rsidRDefault="00DA5CE1" w:rsidP="00D6062B">
      <w:pPr>
        <w:ind w:firstLine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Aug. 2016</w:t>
      </w:r>
      <w:r w:rsidR="002975D4" w:rsidRPr="00866842">
        <w:rPr>
          <w:rFonts w:ascii="Arial" w:hAnsi="Arial"/>
          <w:sz w:val="17"/>
          <w:szCs w:val="19"/>
        </w:rPr>
        <w:t xml:space="preserve"> – </w:t>
      </w:r>
      <w:r w:rsidRPr="00866842">
        <w:rPr>
          <w:rFonts w:ascii="Arial" w:hAnsi="Arial"/>
          <w:sz w:val="17"/>
          <w:szCs w:val="19"/>
        </w:rPr>
        <w:t>Oct.</w:t>
      </w:r>
      <w:r w:rsidR="002975D4" w:rsidRPr="00866842">
        <w:rPr>
          <w:rFonts w:ascii="Arial" w:hAnsi="Arial"/>
          <w:sz w:val="17"/>
          <w:szCs w:val="19"/>
        </w:rPr>
        <w:t xml:space="preserve"> 2016</w:t>
      </w:r>
      <w:r w:rsidR="002975D4" w:rsidRPr="00866842">
        <w:rPr>
          <w:rFonts w:ascii="Arial" w:hAnsi="Arial"/>
          <w:b/>
          <w:sz w:val="17"/>
          <w:szCs w:val="19"/>
        </w:rPr>
        <w:t xml:space="preserve"> </w:t>
      </w:r>
      <w:r w:rsidR="002975D4" w:rsidRPr="00866842">
        <w:rPr>
          <w:rFonts w:ascii="Arial" w:hAnsi="Arial"/>
          <w:b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2975D4" w:rsidRPr="00866842">
        <w:rPr>
          <w:rFonts w:ascii="Arial" w:hAnsi="Arial"/>
          <w:b/>
          <w:sz w:val="17"/>
          <w:szCs w:val="19"/>
        </w:rPr>
        <w:t xml:space="preserve">, </w:t>
      </w:r>
      <w:r w:rsidRPr="00866842">
        <w:rPr>
          <w:rFonts w:ascii="Arial" w:hAnsi="Arial"/>
          <w:b/>
          <w:sz w:val="17"/>
          <w:szCs w:val="19"/>
        </w:rPr>
        <w:t>Engage</w:t>
      </w:r>
      <w:r w:rsidR="00C413CF" w:rsidRPr="00866842">
        <w:rPr>
          <w:rFonts w:ascii="Arial" w:hAnsi="Arial"/>
          <w:b/>
          <w:sz w:val="17"/>
          <w:szCs w:val="19"/>
        </w:rPr>
        <w:t xml:space="preserve"> FT</w:t>
      </w:r>
      <w:r w:rsidR="002975D4" w:rsidRPr="00866842">
        <w:rPr>
          <w:rFonts w:ascii="Arial" w:hAnsi="Arial"/>
          <w:b/>
          <w:sz w:val="17"/>
          <w:szCs w:val="19"/>
        </w:rPr>
        <w:t xml:space="preserve">, </w:t>
      </w:r>
      <w:r w:rsidR="002975D4" w:rsidRPr="00866842">
        <w:rPr>
          <w:rFonts w:ascii="Arial" w:hAnsi="Arial"/>
          <w:sz w:val="17"/>
          <w:szCs w:val="19"/>
        </w:rPr>
        <w:t>San Diego, CA</w:t>
      </w:r>
    </w:p>
    <w:p w14:paraId="6546DC76" w14:textId="77777777" w:rsidR="00DA5CE1" w:rsidRPr="00866842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7"/>
          <w:szCs w:val="19"/>
        </w:rPr>
      </w:pPr>
    </w:p>
    <w:p w14:paraId="7B383EFA" w14:textId="16A4352C" w:rsidR="002975D4" w:rsidRPr="00866842" w:rsidRDefault="00DA5CE1" w:rsidP="00CC7C90">
      <w:pPr>
        <w:numPr>
          <w:ilvl w:val="0"/>
          <w:numId w:val="28"/>
        </w:numPr>
        <w:ind w:left="630"/>
        <w:rPr>
          <w:sz w:val="17"/>
          <w:szCs w:val="19"/>
        </w:rPr>
      </w:pPr>
      <w:r w:rsidRPr="00866842">
        <w:rPr>
          <w:rFonts w:ascii="Helvetica" w:hAnsi="Helvetica"/>
          <w:sz w:val="17"/>
          <w:szCs w:val="19"/>
          <w:shd w:val="clear" w:color="auto" w:fill="FFFFFF"/>
        </w:rPr>
        <w:t xml:space="preserve">Developed a set of web services to process customer data. Project leveraged </w:t>
      </w:r>
      <w:r w:rsidR="00464462" w:rsidRPr="00866842">
        <w:rPr>
          <w:rFonts w:ascii="Helvetica" w:hAnsi="Helvetica"/>
          <w:sz w:val="17"/>
          <w:szCs w:val="19"/>
          <w:shd w:val="clear" w:color="auto" w:fill="FFFFFF"/>
        </w:rPr>
        <w:t xml:space="preserve">Java, </w:t>
      </w:r>
      <w:r w:rsidRPr="00866842">
        <w:rPr>
          <w:rFonts w:ascii="Helvetica" w:hAnsi="Helvetica"/>
          <w:sz w:val="17"/>
          <w:szCs w:val="19"/>
          <w:shd w:val="clear" w:color="auto" w:fill="FFFFFF"/>
        </w:rPr>
        <w:t>REST Web Services, Spring, Hibernate 4, Tomcat.</w:t>
      </w:r>
    </w:p>
    <w:p w14:paraId="37D62E7D" w14:textId="46C03370" w:rsidR="00C931A6" w:rsidRPr="00866842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/>
          <w:sz w:val="17"/>
          <w:szCs w:val="19"/>
        </w:rPr>
        <w:tab/>
      </w:r>
    </w:p>
    <w:p w14:paraId="37D4F3F5" w14:textId="6C4F84A1" w:rsidR="00AC7513" w:rsidRPr="00866842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="00AC7513" w:rsidRPr="00866842">
        <w:rPr>
          <w:rFonts w:ascii="Arial" w:hAnsi="Arial"/>
          <w:sz w:val="17"/>
          <w:szCs w:val="19"/>
        </w:rPr>
        <w:t xml:space="preserve">Dec 2014 – </w:t>
      </w:r>
      <w:r w:rsidR="004D251A" w:rsidRPr="00866842">
        <w:rPr>
          <w:rFonts w:ascii="Arial" w:hAnsi="Arial"/>
          <w:sz w:val="17"/>
          <w:szCs w:val="19"/>
        </w:rPr>
        <w:t>July</w:t>
      </w:r>
      <w:r w:rsidR="00AC7513" w:rsidRPr="00866842">
        <w:rPr>
          <w:rFonts w:ascii="Arial" w:hAnsi="Arial"/>
          <w:sz w:val="17"/>
          <w:szCs w:val="19"/>
        </w:rPr>
        <w:t xml:space="preserve"> 2016</w:t>
      </w:r>
      <w:r w:rsidR="00AC7513" w:rsidRPr="00866842">
        <w:rPr>
          <w:rFonts w:ascii="Arial" w:hAnsi="Arial"/>
          <w:b/>
          <w:sz w:val="17"/>
          <w:szCs w:val="19"/>
        </w:rPr>
        <w:t xml:space="preserve"> </w:t>
      </w:r>
      <w:r w:rsidR="00346ADB" w:rsidRPr="00866842">
        <w:rPr>
          <w:rFonts w:ascii="Arial" w:hAnsi="Arial"/>
          <w:b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AC7513" w:rsidRPr="00866842">
        <w:rPr>
          <w:rFonts w:ascii="Arial" w:hAnsi="Arial"/>
          <w:b/>
          <w:sz w:val="17"/>
          <w:szCs w:val="19"/>
        </w:rPr>
        <w:t xml:space="preserve">, Intuit, </w:t>
      </w:r>
      <w:r w:rsidR="00AC7513" w:rsidRPr="00866842">
        <w:rPr>
          <w:rFonts w:ascii="Arial" w:hAnsi="Arial"/>
          <w:sz w:val="17"/>
          <w:szCs w:val="19"/>
        </w:rPr>
        <w:t>San Diego, CA</w:t>
      </w:r>
    </w:p>
    <w:p w14:paraId="7F9FD0A5" w14:textId="77777777" w:rsidR="004E2228" w:rsidRPr="00866842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3114578F" w14:textId="4DCEAE53" w:rsidR="004D251A" w:rsidRPr="00866842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Developed REST web service application to sync data between different </w:t>
      </w:r>
      <w:r w:rsidR="000C1B67" w:rsidRPr="00866842">
        <w:rPr>
          <w:rFonts w:ascii="Arial" w:hAnsi="Arial"/>
          <w:sz w:val="17"/>
          <w:szCs w:val="19"/>
        </w:rPr>
        <w:t>geo locations</w:t>
      </w:r>
      <w:r w:rsidR="0010644B" w:rsidRPr="00866842">
        <w:rPr>
          <w:rFonts w:ascii="Arial" w:hAnsi="Arial"/>
          <w:sz w:val="17"/>
          <w:szCs w:val="19"/>
        </w:rPr>
        <w:t>.  Project leveraged</w:t>
      </w:r>
      <w:r w:rsidRPr="00866842">
        <w:rPr>
          <w:rFonts w:ascii="Arial" w:hAnsi="Arial"/>
          <w:sz w:val="17"/>
          <w:szCs w:val="19"/>
        </w:rPr>
        <w:t xml:space="preserve"> </w:t>
      </w:r>
      <w:r w:rsidR="00464462" w:rsidRPr="00866842">
        <w:rPr>
          <w:rFonts w:ascii="Arial" w:hAnsi="Arial"/>
          <w:sz w:val="17"/>
          <w:szCs w:val="19"/>
        </w:rPr>
        <w:t xml:space="preserve">Java, </w:t>
      </w:r>
      <w:r w:rsidR="009B7D5B" w:rsidRPr="00866842">
        <w:rPr>
          <w:rFonts w:ascii="Arial" w:hAnsi="Arial"/>
          <w:sz w:val="17"/>
          <w:szCs w:val="19"/>
        </w:rPr>
        <w:t>AWS</w:t>
      </w:r>
      <w:r w:rsidR="00F77173" w:rsidRPr="00866842">
        <w:rPr>
          <w:rFonts w:ascii="Arial" w:hAnsi="Arial"/>
          <w:sz w:val="17"/>
          <w:szCs w:val="19"/>
        </w:rPr>
        <w:t xml:space="preserve"> RDS</w:t>
      </w:r>
      <w:r w:rsidR="009B7D5B" w:rsidRPr="00866842">
        <w:rPr>
          <w:rFonts w:ascii="Arial" w:hAnsi="Arial"/>
          <w:sz w:val="17"/>
          <w:szCs w:val="19"/>
        </w:rPr>
        <w:t xml:space="preserve">, </w:t>
      </w:r>
      <w:r w:rsidRPr="00866842">
        <w:rPr>
          <w:rFonts w:ascii="Arial" w:hAnsi="Arial"/>
          <w:sz w:val="17"/>
          <w:szCs w:val="19"/>
        </w:rPr>
        <w:t xml:space="preserve">Jersey, Tomcat, Spring JDBC, JSON, </w:t>
      </w:r>
      <w:r w:rsidR="00F8390A" w:rsidRPr="00866842">
        <w:rPr>
          <w:rFonts w:ascii="Arial" w:hAnsi="Arial"/>
          <w:sz w:val="17"/>
          <w:szCs w:val="19"/>
        </w:rPr>
        <w:t>Encryption framework, TestNG.</w:t>
      </w:r>
    </w:p>
    <w:p w14:paraId="47E91D4B" w14:textId="3DF6C32C" w:rsidR="00EB5F37" w:rsidRPr="00866842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Enhanced</w:t>
      </w:r>
      <w:r w:rsidR="009D55D3" w:rsidRPr="00866842">
        <w:rPr>
          <w:rFonts w:ascii="Arial" w:hAnsi="Arial"/>
          <w:sz w:val="17"/>
          <w:szCs w:val="19"/>
        </w:rPr>
        <w:t xml:space="preserve"> Front End application for</w:t>
      </w:r>
      <w:r w:rsidR="001A5EBD" w:rsidRPr="00866842">
        <w:rPr>
          <w:rFonts w:ascii="Arial" w:hAnsi="Arial"/>
          <w:sz w:val="17"/>
          <w:szCs w:val="19"/>
        </w:rPr>
        <w:t xml:space="preserve"> Turbo</w:t>
      </w:r>
      <w:r w:rsidR="00AC7513" w:rsidRPr="00866842">
        <w:rPr>
          <w:rFonts w:ascii="Arial" w:hAnsi="Arial"/>
          <w:sz w:val="17"/>
          <w:szCs w:val="19"/>
        </w:rPr>
        <w:t xml:space="preserve">Tax Online.  </w:t>
      </w:r>
      <w:r w:rsidR="005F2593" w:rsidRPr="00866842">
        <w:rPr>
          <w:rFonts w:ascii="Arial" w:hAnsi="Arial"/>
          <w:sz w:val="17"/>
          <w:szCs w:val="19"/>
        </w:rPr>
        <w:t xml:space="preserve">Technologies: </w:t>
      </w:r>
      <w:r w:rsidR="00464462" w:rsidRPr="00866842">
        <w:rPr>
          <w:rFonts w:ascii="Arial" w:hAnsi="Arial"/>
          <w:sz w:val="17"/>
          <w:szCs w:val="19"/>
        </w:rPr>
        <w:t xml:space="preserve">Java, </w:t>
      </w:r>
      <w:r w:rsidR="005F2593" w:rsidRPr="00866842">
        <w:rPr>
          <w:rFonts w:ascii="Arial" w:hAnsi="Arial"/>
          <w:sz w:val="17"/>
          <w:szCs w:val="19"/>
        </w:rPr>
        <w:t xml:space="preserve">Intuit Proprietary </w:t>
      </w:r>
      <w:r w:rsidR="00C57839" w:rsidRPr="00866842">
        <w:rPr>
          <w:rFonts w:ascii="Arial" w:hAnsi="Arial"/>
          <w:sz w:val="17"/>
          <w:szCs w:val="19"/>
        </w:rPr>
        <w:t xml:space="preserve">JavaScript </w:t>
      </w:r>
      <w:r w:rsidR="005F2593" w:rsidRPr="00866842">
        <w:rPr>
          <w:rFonts w:ascii="Arial" w:hAnsi="Arial"/>
          <w:sz w:val="17"/>
          <w:szCs w:val="19"/>
        </w:rPr>
        <w:t xml:space="preserve">Framework, </w:t>
      </w:r>
      <w:r w:rsidR="000A5D98" w:rsidRPr="00866842">
        <w:rPr>
          <w:rFonts w:ascii="Arial" w:hAnsi="Arial"/>
          <w:sz w:val="17"/>
          <w:szCs w:val="19"/>
        </w:rPr>
        <w:t xml:space="preserve">Node.js, Express.js, </w:t>
      </w:r>
      <w:r w:rsidR="00F54B5A" w:rsidRPr="00866842">
        <w:rPr>
          <w:rFonts w:ascii="Arial" w:hAnsi="Arial"/>
          <w:sz w:val="17"/>
          <w:szCs w:val="19"/>
        </w:rPr>
        <w:t xml:space="preserve">Spring, </w:t>
      </w:r>
      <w:r w:rsidR="00E66338" w:rsidRPr="00866842">
        <w:rPr>
          <w:rFonts w:ascii="Arial" w:hAnsi="Arial"/>
          <w:sz w:val="17"/>
          <w:szCs w:val="19"/>
        </w:rPr>
        <w:t>REST Web Service</w:t>
      </w:r>
      <w:r w:rsidR="00C57839" w:rsidRPr="00866842">
        <w:rPr>
          <w:rFonts w:ascii="Arial" w:hAnsi="Arial"/>
          <w:sz w:val="17"/>
          <w:szCs w:val="19"/>
        </w:rPr>
        <w:t>s</w:t>
      </w:r>
      <w:r w:rsidR="00E66338" w:rsidRPr="00866842">
        <w:rPr>
          <w:rFonts w:ascii="Arial" w:hAnsi="Arial"/>
          <w:sz w:val="17"/>
          <w:szCs w:val="19"/>
        </w:rPr>
        <w:t>,</w:t>
      </w:r>
      <w:r w:rsidR="00F54B5A" w:rsidRPr="00866842">
        <w:rPr>
          <w:rFonts w:ascii="Arial" w:hAnsi="Arial"/>
          <w:sz w:val="17"/>
          <w:szCs w:val="19"/>
        </w:rPr>
        <w:t xml:space="preserve"> Tomcat.</w:t>
      </w:r>
      <w:r w:rsidR="00131B26" w:rsidRPr="00866842">
        <w:rPr>
          <w:rFonts w:ascii="Arial" w:hAnsi="Arial"/>
          <w:sz w:val="17"/>
          <w:szCs w:val="19"/>
        </w:rPr>
        <w:t xml:space="preserve"> Splunk.</w:t>
      </w:r>
    </w:p>
    <w:p w14:paraId="2CD4EBF4" w14:textId="77777777" w:rsidR="007F38D7" w:rsidRPr="00866842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</w:p>
    <w:p w14:paraId="00CED784" w14:textId="205A9AFB" w:rsidR="006F42FB" w:rsidRDefault="00746B94" w:rsidP="003F56AF">
      <w:pPr>
        <w:ind w:left="180"/>
        <w:rPr>
          <w:rFonts w:ascii="Arial" w:hAnsi="Arial"/>
          <w:sz w:val="17"/>
          <w:szCs w:val="19"/>
        </w:rPr>
      </w:pPr>
      <w:r>
        <w:rPr>
          <w:rFonts w:ascii="Arial" w:hAnsi="Arial"/>
          <w:sz w:val="17"/>
          <w:szCs w:val="19"/>
        </w:rPr>
        <w:br w:type="page"/>
      </w:r>
      <w:r w:rsidR="00956EB7" w:rsidRPr="00866842">
        <w:rPr>
          <w:rFonts w:ascii="Arial" w:hAnsi="Arial"/>
          <w:sz w:val="17"/>
          <w:szCs w:val="19"/>
        </w:rPr>
        <w:lastRenderedPageBreak/>
        <w:t>Jun 2014 – Dec 2014</w:t>
      </w:r>
      <w:r w:rsidR="00956EB7" w:rsidRPr="00866842">
        <w:rPr>
          <w:rFonts w:ascii="Arial" w:hAnsi="Arial"/>
          <w:sz w:val="17"/>
          <w:szCs w:val="19"/>
        </w:rPr>
        <w:tab/>
      </w:r>
      <w:r w:rsidR="00956EB7" w:rsidRPr="00866842">
        <w:rPr>
          <w:rFonts w:ascii="Arial" w:hAnsi="Arial"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956EB7" w:rsidRPr="00866842">
        <w:rPr>
          <w:rFonts w:ascii="Arial" w:hAnsi="Arial"/>
          <w:b/>
          <w:i/>
          <w:sz w:val="17"/>
          <w:szCs w:val="19"/>
        </w:rPr>
        <w:t xml:space="preserve">, </w:t>
      </w:r>
      <w:r w:rsidR="00956EB7" w:rsidRPr="00866842">
        <w:rPr>
          <w:rFonts w:ascii="Arial" w:hAnsi="Arial"/>
          <w:b/>
          <w:sz w:val="17"/>
          <w:szCs w:val="19"/>
        </w:rPr>
        <w:t>Takeda Pharmaceutical,</w:t>
      </w:r>
      <w:r w:rsidR="00956EB7" w:rsidRPr="00866842">
        <w:rPr>
          <w:rFonts w:ascii="Arial" w:hAnsi="Arial"/>
          <w:sz w:val="17"/>
          <w:szCs w:val="19"/>
        </w:rPr>
        <w:t xml:space="preserve"> San Diego, CA</w:t>
      </w:r>
    </w:p>
    <w:p w14:paraId="4EF86281" w14:textId="77777777" w:rsidR="003F56AF" w:rsidRPr="00866842" w:rsidRDefault="003F56AF" w:rsidP="003F56AF">
      <w:pPr>
        <w:ind w:left="180"/>
        <w:rPr>
          <w:rFonts w:ascii="Arial" w:hAnsi="Arial"/>
          <w:sz w:val="17"/>
          <w:szCs w:val="19"/>
        </w:rPr>
      </w:pPr>
    </w:p>
    <w:p w14:paraId="48BF538B" w14:textId="77777777" w:rsidR="00746B94" w:rsidRDefault="00DE357A" w:rsidP="003A2D2F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Developed application to import CSV file with employee data from SAP into local database and Active Directory</w:t>
      </w:r>
    </w:p>
    <w:p w14:paraId="7CEBFA44" w14:textId="5B78EA3F" w:rsidR="00866842" w:rsidRPr="003A2D2F" w:rsidRDefault="00AE4728" w:rsidP="00746B94">
      <w:pPr>
        <w:pStyle w:val="ColorfulList-Accent11"/>
        <w:tabs>
          <w:tab w:val="left" w:pos="630"/>
          <w:tab w:val="left" w:pos="810"/>
        </w:tabs>
        <w:ind w:left="630"/>
        <w:rPr>
          <w:rFonts w:ascii="Arial" w:hAnsi="Arial"/>
          <w:sz w:val="17"/>
          <w:szCs w:val="19"/>
        </w:rPr>
      </w:pPr>
      <w:r w:rsidRPr="003A2D2F">
        <w:rPr>
          <w:rFonts w:ascii="Arial" w:hAnsi="Arial"/>
          <w:b/>
          <w:sz w:val="17"/>
          <w:szCs w:val="19"/>
        </w:rPr>
        <w:tab/>
      </w:r>
    </w:p>
    <w:p w14:paraId="7B21C20F" w14:textId="48A15E7D" w:rsidR="00AE4728" w:rsidRPr="00866842" w:rsidRDefault="003A2D2F" w:rsidP="003A2D2F">
      <w:pPr>
        <w:tabs>
          <w:tab w:val="left" w:pos="180"/>
          <w:tab w:val="left" w:pos="630"/>
          <w:tab w:val="left" w:pos="810"/>
        </w:tabs>
        <w:rPr>
          <w:rFonts w:ascii="Arial" w:hAnsi="Arial"/>
          <w:sz w:val="17"/>
          <w:szCs w:val="19"/>
        </w:rPr>
      </w:pPr>
      <w:r>
        <w:rPr>
          <w:rFonts w:ascii="Arial" w:hAnsi="Arial"/>
          <w:sz w:val="17"/>
          <w:szCs w:val="19"/>
        </w:rPr>
        <w:tab/>
      </w:r>
      <w:r w:rsidR="00AE4728" w:rsidRPr="00866842">
        <w:rPr>
          <w:rFonts w:ascii="Arial" w:hAnsi="Arial"/>
          <w:sz w:val="17"/>
          <w:szCs w:val="19"/>
        </w:rPr>
        <w:t>Aug 2013 – May 2014</w:t>
      </w:r>
      <w:r w:rsidR="00AE4728" w:rsidRPr="00866842">
        <w:rPr>
          <w:rFonts w:ascii="Arial" w:hAnsi="Arial"/>
          <w:sz w:val="17"/>
          <w:szCs w:val="19"/>
        </w:rPr>
        <w:tab/>
      </w:r>
      <w:r w:rsidR="00AE4728" w:rsidRPr="00866842">
        <w:rPr>
          <w:rFonts w:ascii="Arial" w:hAnsi="Arial"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AE4728" w:rsidRPr="00866842">
        <w:rPr>
          <w:rFonts w:ascii="Arial" w:hAnsi="Arial"/>
          <w:b/>
          <w:i/>
          <w:sz w:val="17"/>
          <w:szCs w:val="19"/>
        </w:rPr>
        <w:t xml:space="preserve">, </w:t>
      </w:r>
      <w:r w:rsidR="00AE4728" w:rsidRPr="00866842">
        <w:rPr>
          <w:rFonts w:ascii="Arial" w:hAnsi="Arial"/>
          <w:b/>
          <w:sz w:val="17"/>
          <w:szCs w:val="19"/>
        </w:rPr>
        <w:t>Intuit</w:t>
      </w:r>
      <w:r w:rsidR="00AE4728" w:rsidRPr="00866842">
        <w:rPr>
          <w:rFonts w:ascii="Arial" w:hAnsi="Arial"/>
          <w:b/>
          <w:i/>
          <w:sz w:val="17"/>
          <w:szCs w:val="19"/>
        </w:rPr>
        <w:t xml:space="preserve">, </w:t>
      </w:r>
      <w:r w:rsidR="00AE4728" w:rsidRPr="00866842">
        <w:rPr>
          <w:rFonts w:ascii="Arial" w:hAnsi="Arial"/>
          <w:sz w:val="17"/>
          <w:szCs w:val="19"/>
        </w:rPr>
        <w:t>San Diego, CA</w:t>
      </w:r>
    </w:p>
    <w:p w14:paraId="591EC005" w14:textId="77777777" w:rsidR="00CB6EDD" w:rsidRPr="00866842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0BB9625A" w14:textId="77777777" w:rsidR="004F7B73" w:rsidRPr="00866842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Developed</w:t>
      </w:r>
      <w:r w:rsidR="004F7B73" w:rsidRPr="00866842">
        <w:rPr>
          <w:rFonts w:ascii="Arial" w:hAnsi="Arial"/>
          <w:sz w:val="17"/>
          <w:szCs w:val="19"/>
        </w:rPr>
        <w:t xml:space="preserve"> a set of REST web service client</w:t>
      </w:r>
      <w:r w:rsidR="00142078" w:rsidRPr="00866842">
        <w:rPr>
          <w:rFonts w:ascii="Arial" w:hAnsi="Arial"/>
          <w:sz w:val="17"/>
          <w:szCs w:val="19"/>
        </w:rPr>
        <w:t>s</w:t>
      </w:r>
      <w:r w:rsidR="004F7B73" w:rsidRPr="00866842">
        <w:rPr>
          <w:rFonts w:ascii="Arial" w:hAnsi="Arial"/>
          <w:sz w:val="17"/>
          <w:szCs w:val="19"/>
        </w:rPr>
        <w:t xml:space="preserve"> to exchange data between new and legacy applications</w:t>
      </w:r>
      <w:r w:rsidR="00CD5702" w:rsidRPr="00866842">
        <w:rPr>
          <w:rFonts w:ascii="Arial" w:hAnsi="Arial"/>
          <w:sz w:val="17"/>
          <w:szCs w:val="19"/>
        </w:rPr>
        <w:t>.</w:t>
      </w:r>
    </w:p>
    <w:p w14:paraId="61FEC4B3" w14:textId="64B923A3" w:rsidR="004F7B73" w:rsidRPr="00866842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Researched and implemented change r</w:t>
      </w:r>
      <w:r w:rsidR="004F7B73" w:rsidRPr="00866842">
        <w:rPr>
          <w:rFonts w:ascii="Arial" w:hAnsi="Arial"/>
          <w:sz w:val="17"/>
          <w:szCs w:val="19"/>
        </w:rPr>
        <w:t xml:space="preserve">equests to </w:t>
      </w:r>
      <w:r w:rsidRPr="00866842">
        <w:rPr>
          <w:rFonts w:ascii="Arial" w:hAnsi="Arial"/>
          <w:sz w:val="17"/>
          <w:szCs w:val="19"/>
        </w:rPr>
        <w:t xml:space="preserve">the </w:t>
      </w:r>
      <w:r w:rsidR="004F7B73" w:rsidRPr="00866842">
        <w:rPr>
          <w:rFonts w:ascii="Arial" w:hAnsi="Arial"/>
          <w:sz w:val="17"/>
          <w:szCs w:val="19"/>
        </w:rPr>
        <w:t>TurboTax Online application to support 2013 tax season.</w:t>
      </w:r>
    </w:p>
    <w:p w14:paraId="0A6849C7" w14:textId="77777777" w:rsidR="00EF14D8" w:rsidRPr="00866842" w:rsidRDefault="00EF14D8" w:rsidP="00EF14D8">
      <w:pPr>
        <w:pStyle w:val="ListParagraph"/>
        <w:numPr>
          <w:ilvl w:val="0"/>
          <w:numId w:val="25"/>
        </w:numPr>
        <w:ind w:hanging="450"/>
        <w:rPr>
          <w:rFonts w:ascii="Helvetica" w:hAnsi="Helvetica"/>
          <w:sz w:val="17"/>
          <w:szCs w:val="19"/>
        </w:rPr>
      </w:pPr>
      <w:r w:rsidRPr="00866842">
        <w:rPr>
          <w:rFonts w:ascii="Helvetica" w:hAnsi="Helvetica" w:cs="Segoe UI"/>
          <w:sz w:val="17"/>
          <w:szCs w:val="19"/>
          <w:shd w:val="clear" w:color="auto" w:fill="FFFFFF"/>
        </w:rPr>
        <w:t>Technologies: Java, Spring, Tomcat, Hibernate, JavaScript.</w:t>
      </w:r>
    </w:p>
    <w:p w14:paraId="05CCF51A" w14:textId="77777777" w:rsidR="00592A8C" w:rsidRPr="00866842" w:rsidRDefault="00592A8C" w:rsidP="003A2D2F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</w:p>
    <w:p w14:paraId="22E39368" w14:textId="5DFA3F16" w:rsidR="00E96F64" w:rsidRPr="00866842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E96F64" w:rsidRPr="00866842">
        <w:rPr>
          <w:rFonts w:ascii="Arial" w:hAnsi="Arial"/>
          <w:sz w:val="17"/>
          <w:szCs w:val="19"/>
        </w:rPr>
        <w:t xml:space="preserve">Nov 2012 </w:t>
      </w:r>
      <w:r w:rsidR="006E0564" w:rsidRPr="00866842">
        <w:rPr>
          <w:rFonts w:ascii="Arial" w:hAnsi="Arial"/>
          <w:sz w:val="17"/>
          <w:szCs w:val="19"/>
        </w:rPr>
        <w:t>–</w:t>
      </w:r>
      <w:r w:rsidR="00E96F64" w:rsidRPr="00866842">
        <w:rPr>
          <w:rFonts w:ascii="Arial" w:hAnsi="Arial"/>
          <w:sz w:val="17"/>
          <w:szCs w:val="19"/>
        </w:rPr>
        <w:t xml:space="preserve"> </w:t>
      </w:r>
      <w:r w:rsidR="006E0564" w:rsidRPr="00866842">
        <w:rPr>
          <w:rFonts w:ascii="Arial" w:hAnsi="Arial"/>
          <w:sz w:val="17"/>
          <w:szCs w:val="19"/>
        </w:rPr>
        <w:t>Jul. 2013</w:t>
      </w:r>
      <w:r w:rsidR="00E96F64" w:rsidRPr="00866842">
        <w:rPr>
          <w:rFonts w:ascii="Arial" w:hAnsi="Arial"/>
          <w:sz w:val="17"/>
          <w:szCs w:val="19"/>
        </w:rPr>
        <w:tab/>
      </w:r>
      <w:r w:rsidR="00733C50" w:rsidRPr="00866842">
        <w:rPr>
          <w:rFonts w:ascii="Arial" w:hAnsi="Arial"/>
          <w:b/>
          <w:sz w:val="17"/>
          <w:szCs w:val="19"/>
        </w:rPr>
        <w:t>Software Engineering Consultant</w:t>
      </w:r>
      <w:r w:rsidR="00E96F64" w:rsidRPr="00866842">
        <w:rPr>
          <w:rFonts w:ascii="Arial" w:hAnsi="Arial"/>
          <w:b/>
          <w:i/>
          <w:sz w:val="17"/>
          <w:szCs w:val="19"/>
        </w:rPr>
        <w:t xml:space="preserve">, </w:t>
      </w:r>
      <w:proofErr w:type="gramStart"/>
      <w:r w:rsidR="00E96F64" w:rsidRPr="00866842">
        <w:rPr>
          <w:rFonts w:ascii="Arial" w:hAnsi="Arial"/>
          <w:b/>
          <w:sz w:val="17"/>
          <w:szCs w:val="19"/>
        </w:rPr>
        <w:t>SAIC</w:t>
      </w:r>
      <w:r w:rsidR="00E96F64" w:rsidRPr="00866842">
        <w:rPr>
          <w:rFonts w:ascii="Arial" w:hAnsi="Arial"/>
          <w:b/>
          <w:i/>
          <w:sz w:val="17"/>
          <w:szCs w:val="19"/>
        </w:rPr>
        <w:t>,</w:t>
      </w:r>
      <w:r w:rsidR="00E96F64" w:rsidRPr="00866842">
        <w:rPr>
          <w:rFonts w:ascii="Arial" w:hAnsi="Arial"/>
          <w:sz w:val="17"/>
          <w:szCs w:val="19"/>
        </w:rPr>
        <w:t xml:space="preserve">  San</w:t>
      </w:r>
      <w:proofErr w:type="gramEnd"/>
      <w:r w:rsidR="00E96F64" w:rsidRPr="00866842">
        <w:rPr>
          <w:rFonts w:ascii="Arial" w:hAnsi="Arial"/>
          <w:sz w:val="17"/>
          <w:szCs w:val="19"/>
        </w:rPr>
        <w:t xml:space="preserve"> Diego, CA</w:t>
      </w:r>
    </w:p>
    <w:p w14:paraId="0F9AAFA9" w14:textId="77777777" w:rsidR="00E96F64" w:rsidRPr="00866842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3C51A6AF" w14:textId="77777777" w:rsidR="00E96F64" w:rsidRPr="00866842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Refactored and enhanced existing self-service Portal Application.</w:t>
      </w:r>
    </w:p>
    <w:p w14:paraId="23745B92" w14:textId="0C269007" w:rsidR="00E96F64" w:rsidRPr="00866842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Refactored application to comply with Fortify guidelines.</w:t>
      </w:r>
    </w:p>
    <w:p w14:paraId="41E9BB44" w14:textId="77777777" w:rsidR="00E96F64" w:rsidRPr="00866842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</w:p>
    <w:p w14:paraId="3EC207A1" w14:textId="77777777" w:rsidR="005F1252" w:rsidRPr="00866842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</w:r>
      <w:r w:rsidR="005F1252" w:rsidRPr="00866842">
        <w:rPr>
          <w:rFonts w:ascii="Arial" w:hAnsi="Arial"/>
          <w:sz w:val="17"/>
          <w:szCs w:val="19"/>
        </w:rPr>
        <w:t xml:space="preserve"> </w:t>
      </w:r>
      <w:r w:rsidR="006C5E0D" w:rsidRPr="00866842">
        <w:rPr>
          <w:rFonts w:ascii="Arial" w:hAnsi="Arial"/>
          <w:sz w:val="17"/>
          <w:szCs w:val="19"/>
        </w:rPr>
        <w:t>Jul</w:t>
      </w:r>
      <w:r w:rsidR="00F74EB4" w:rsidRPr="00866842">
        <w:rPr>
          <w:rFonts w:ascii="Arial" w:hAnsi="Arial"/>
          <w:sz w:val="17"/>
          <w:szCs w:val="19"/>
        </w:rPr>
        <w:t xml:space="preserve"> 2010 – </w:t>
      </w:r>
      <w:r w:rsidR="001A346A" w:rsidRPr="00866842">
        <w:rPr>
          <w:rFonts w:ascii="Arial" w:hAnsi="Arial"/>
          <w:sz w:val="17"/>
          <w:szCs w:val="19"/>
        </w:rPr>
        <w:t>Nov 2012</w:t>
      </w:r>
      <w:r w:rsidR="005F1252" w:rsidRPr="00866842">
        <w:rPr>
          <w:rFonts w:ascii="Arial" w:hAnsi="Arial"/>
          <w:sz w:val="17"/>
          <w:szCs w:val="19"/>
        </w:rPr>
        <w:tab/>
      </w:r>
      <w:r w:rsidR="005F1252" w:rsidRPr="00866842">
        <w:rPr>
          <w:rFonts w:ascii="Arial" w:hAnsi="Arial"/>
          <w:b/>
          <w:iCs/>
          <w:sz w:val="17"/>
          <w:szCs w:val="19"/>
        </w:rPr>
        <w:t>Architect</w:t>
      </w:r>
      <w:r w:rsidR="009175D3" w:rsidRPr="00866842">
        <w:rPr>
          <w:rFonts w:ascii="Arial" w:hAnsi="Arial"/>
          <w:sz w:val="17"/>
          <w:szCs w:val="19"/>
        </w:rPr>
        <w:t xml:space="preserve">, </w:t>
      </w:r>
      <w:r w:rsidR="009175D3" w:rsidRPr="00866842">
        <w:rPr>
          <w:rFonts w:ascii="Arial" w:hAnsi="Arial"/>
          <w:b/>
          <w:sz w:val="17"/>
          <w:szCs w:val="19"/>
        </w:rPr>
        <w:t>HD</w:t>
      </w:r>
      <w:r w:rsidR="005F1252" w:rsidRPr="00866842">
        <w:rPr>
          <w:rFonts w:ascii="Arial" w:hAnsi="Arial"/>
          <w:b/>
          <w:sz w:val="17"/>
          <w:szCs w:val="19"/>
        </w:rPr>
        <w:t xml:space="preserve"> Supply</w:t>
      </w:r>
      <w:r w:rsidR="009175D3" w:rsidRPr="00866842">
        <w:rPr>
          <w:rFonts w:ascii="Arial" w:hAnsi="Arial"/>
          <w:b/>
          <w:i/>
          <w:sz w:val="17"/>
          <w:szCs w:val="19"/>
        </w:rPr>
        <w:t>,</w:t>
      </w:r>
      <w:r w:rsidR="009175D3" w:rsidRPr="00866842">
        <w:rPr>
          <w:rFonts w:ascii="Arial" w:hAnsi="Arial"/>
          <w:sz w:val="17"/>
          <w:szCs w:val="19"/>
        </w:rPr>
        <w:t xml:space="preserve"> San</w:t>
      </w:r>
      <w:r w:rsidR="005F1252" w:rsidRPr="00866842">
        <w:rPr>
          <w:rFonts w:ascii="Arial" w:hAnsi="Arial"/>
          <w:sz w:val="17"/>
          <w:szCs w:val="19"/>
        </w:rPr>
        <w:t xml:space="preserve"> Diego, CA</w:t>
      </w:r>
    </w:p>
    <w:p w14:paraId="34AB82DB" w14:textId="77777777" w:rsidR="005F1252" w:rsidRPr="0086684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</w:p>
    <w:p w14:paraId="32C7DD75" w14:textId="77777777" w:rsidR="005F1252" w:rsidRPr="0086684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Hands-on Java EE Architect with complete Software Development Life-Cycle experience</w:t>
      </w:r>
    </w:p>
    <w:p w14:paraId="38879970" w14:textId="7EFDD948" w:rsidR="005F1252" w:rsidRPr="0086684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>Designed and implemented a web service to orchestrate communication between external clients and SAP Web Services.  So</w:t>
      </w:r>
      <w:r w:rsidR="006B3A77" w:rsidRPr="00866842">
        <w:rPr>
          <w:rFonts w:ascii="Arial" w:hAnsi="Arial" w:cs="Arial"/>
          <w:sz w:val="17"/>
          <w:szCs w:val="19"/>
        </w:rPr>
        <w:t xml:space="preserve">lution implemented using </w:t>
      </w:r>
      <w:r w:rsidR="00464462" w:rsidRPr="00866842">
        <w:rPr>
          <w:rFonts w:ascii="Arial" w:hAnsi="Arial" w:cs="Arial"/>
          <w:sz w:val="17"/>
          <w:szCs w:val="19"/>
        </w:rPr>
        <w:t xml:space="preserve">Java, </w:t>
      </w:r>
      <w:r w:rsidR="006B3A77" w:rsidRPr="00866842">
        <w:rPr>
          <w:rFonts w:ascii="Arial" w:hAnsi="Arial" w:cs="Arial"/>
          <w:sz w:val="17"/>
          <w:szCs w:val="19"/>
        </w:rPr>
        <w:t>Spring-</w:t>
      </w:r>
      <w:r w:rsidRPr="00866842">
        <w:rPr>
          <w:rFonts w:ascii="Arial" w:hAnsi="Arial" w:cs="Arial"/>
          <w:sz w:val="17"/>
          <w:szCs w:val="19"/>
        </w:rPr>
        <w:t xml:space="preserve">WS, </w:t>
      </w:r>
      <w:proofErr w:type="spellStart"/>
      <w:r w:rsidRPr="00866842">
        <w:rPr>
          <w:rFonts w:ascii="Arial" w:hAnsi="Arial" w:cs="Arial"/>
          <w:sz w:val="17"/>
          <w:szCs w:val="19"/>
        </w:rPr>
        <w:t>JiBX</w:t>
      </w:r>
      <w:proofErr w:type="spellEnd"/>
      <w:r w:rsidRPr="00866842">
        <w:rPr>
          <w:rFonts w:ascii="Arial" w:hAnsi="Arial" w:cs="Arial"/>
          <w:sz w:val="17"/>
          <w:szCs w:val="19"/>
        </w:rPr>
        <w:t xml:space="preserve"> and Dozer</w:t>
      </w:r>
    </w:p>
    <w:p w14:paraId="7CC53118" w14:textId="77777777" w:rsidR="00DF7B07" w:rsidRPr="0086684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 xml:space="preserve">Lead a team of Developers to provide new Search capabilities for </w:t>
      </w:r>
      <w:hyperlink r:id="rId8" w:tgtFrame="_blank" w:history="1">
        <w:r w:rsidRPr="00866842">
          <w:rPr>
            <w:rFonts w:ascii="Arial" w:hAnsi="Arial" w:cs="Arial"/>
            <w:color w:val="0000FF"/>
            <w:sz w:val="17"/>
            <w:szCs w:val="19"/>
            <w:u w:val="single"/>
          </w:rPr>
          <w:t>hdsupplysolutions.com</w:t>
        </w:r>
      </w:hyperlink>
      <w:r w:rsidRPr="00866842">
        <w:rPr>
          <w:rFonts w:ascii="Arial" w:hAnsi="Arial" w:cs="Arial"/>
          <w:sz w:val="17"/>
          <w:szCs w:val="19"/>
        </w:rPr>
        <w:t xml:space="preserve"> web site.  </w:t>
      </w:r>
    </w:p>
    <w:p w14:paraId="03DE886E" w14:textId="77777777" w:rsidR="00F3318D" w:rsidRPr="00866842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7"/>
          <w:szCs w:val="19"/>
        </w:rPr>
      </w:pPr>
    </w:p>
    <w:p w14:paraId="0B249EB5" w14:textId="77777777" w:rsidR="005C5FC1" w:rsidRPr="00866842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 xml:space="preserve">   </w:t>
      </w:r>
      <w:r w:rsidRPr="00866842">
        <w:rPr>
          <w:rFonts w:ascii="Arial" w:hAnsi="Arial"/>
          <w:b/>
          <w:sz w:val="17"/>
          <w:szCs w:val="19"/>
        </w:rPr>
        <w:tab/>
      </w:r>
      <w:r w:rsidR="004042A6" w:rsidRPr="00866842">
        <w:rPr>
          <w:rFonts w:ascii="Arial" w:hAnsi="Arial"/>
          <w:sz w:val="17"/>
          <w:szCs w:val="19"/>
        </w:rPr>
        <w:t>March</w:t>
      </w:r>
      <w:r w:rsidRPr="00866842">
        <w:rPr>
          <w:rFonts w:ascii="Arial" w:hAnsi="Arial"/>
          <w:sz w:val="17"/>
          <w:szCs w:val="19"/>
        </w:rPr>
        <w:t xml:space="preserve"> 200</w:t>
      </w:r>
      <w:r w:rsidR="004042A6" w:rsidRPr="00866842">
        <w:rPr>
          <w:rFonts w:ascii="Arial" w:hAnsi="Arial"/>
          <w:sz w:val="17"/>
          <w:szCs w:val="19"/>
        </w:rPr>
        <w:t>8</w:t>
      </w:r>
      <w:r w:rsidRPr="00866842">
        <w:rPr>
          <w:rFonts w:ascii="Arial" w:hAnsi="Arial"/>
          <w:sz w:val="17"/>
          <w:szCs w:val="19"/>
        </w:rPr>
        <w:t xml:space="preserve"> – </w:t>
      </w:r>
      <w:r w:rsidR="00EC6483" w:rsidRPr="00866842">
        <w:rPr>
          <w:rFonts w:ascii="Arial" w:hAnsi="Arial"/>
          <w:sz w:val="17"/>
          <w:szCs w:val="19"/>
        </w:rPr>
        <w:t>April 2010</w:t>
      </w:r>
      <w:r w:rsidR="00970809" w:rsidRPr="00866842">
        <w:rPr>
          <w:rFonts w:ascii="Arial" w:hAnsi="Arial"/>
          <w:sz w:val="17"/>
          <w:szCs w:val="19"/>
        </w:rPr>
        <w:tab/>
      </w:r>
      <w:r w:rsidR="00F3318D" w:rsidRPr="00866842">
        <w:rPr>
          <w:rFonts w:ascii="Arial" w:hAnsi="Arial"/>
          <w:b/>
          <w:iCs/>
          <w:sz w:val="17"/>
          <w:szCs w:val="19"/>
        </w:rPr>
        <w:t>S</w:t>
      </w:r>
      <w:r w:rsidRPr="00866842">
        <w:rPr>
          <w:rFonts w:ascii="Arial" w:hAnsi="Arial"/>
          <w:b/>
          <w:iCs/>
          <w:sz w:val="17"/>
          <w:szCs w:val="19"/>
        </w:rPr>
        <w:t>r</w:t>
      </w:r>
      <w:r w:rsidR="00F3318D" w:rsidRPr="00866842">
        <w:rPr>
          <w:rFonts w:ascii="Arial" w:hAnsi="Arial"/>
          <w:b/>
          <w:iCs/>
          <w:sz w:val="17"/>
          <w:szCs w:val="19"/>
        </w:rPr>
        <w:t>.</w:t>
      </w:r>
      <w:r w:rsidRPr="00866842">
        <w:rPr>
          <w:rFonts w:ascii="Arial" w:hAnsi="Arial"/>
          <w:b/>
          <w:iCs/>
          <w:sz w:val="17"/>
          <w:szCs w:val="19"/>
        </w:rPr>
        <w:t xml:space="preserve"> Software Engineer</w:t>
      </w:r>
      <w:r w:rsidR="009175D3" w:rsidRPr="00866842">
        <w:rPr>
          <w:rFonts w:ascii="Arial" w:hAnsi="Arial"/>
          <w:b/>
          <w:iCs/>
          <w:sz w:val="17"/>
          <w:szCs w:val="19"/>
        </w:rPr>
        <w:t>, Insurance</w:t>
      </w:r>
      <w:r w:rsidR="00BB0EC1" w:rsidRPr="00866842">
        <w:rPr>
          <w:rFonts w:ascii="Arial" w:hAnsi="Arial"/>
          <w:b/>
          <w:iCs/>
          <w:sz w:val="17"/>
          <w:szCs w:val="19"/>
        </w:rPr>
        <w:t xml:space="preserve"> </w:t>
      </w:r>
      <w:r w:rsidRPr="00866842">
        <w:rPr>
          <w:rFonts w:ascii="Arial" w:hAnsi="Arial"/>
          <w:b/>
          <w:iCs/>
          <w:sz w:val="17"/>
          <w:szCs w:val="19"/>
        </w:rPr>
        <w:t>C</w:t>
      </w:r>
      <w:r w:rsidR="00C9346C" w:rsidRPr="00866842">
        <w:rPr>
          <w:rFonts w:ascii="Arial" w:hAnsi="Arial"/>
          <w:b/>
          <w:iCs/>
          <w:sz w:val="17"/>
          <w:szCs w:val="19"/>
        </w:rPr>
        <w:t xml:space="preserve">ompany of the </w:t>
      </w:r>
      <w:r w:rsidRPr="00866842">
        <w:rPr>
          <w:rFonts w:ascii="Arial" w:hAnsi="Arial"/>
          <w:b/>
          <w:iCs/>
          <w:sz w:val="17"/>
          <w:szCs w:val="19"/>
        </w:rPr>
        <w:t>W</w:t>
      </w:r>
      <w:r w:rsidR="00C9346C" w:rsidRPr="00866842">
        <w:rPr>
          <w:rFonts w:ascii="Arial" w:hAnsi="Arial"/>
          <w:b/>
          <w:iCs/>
          <w:sz w:val="17"/>
          <w:szCs w:val="19"/>
        </w:rPr>
        <w:t>est (ICW)</w:t>
      </w:r>
      <w:r w:rsidR="009175D3" w:rsidRPr="00866842">
        <w:rPr>
          <w:rFonts w:ascii="Arial" w:hAnsi="Arial"/>
          <w:b/>
          <w:iCs/>
          <w:sz w:val="17"/>
          <w:szCs w:val="19"/>
        </w:rPr>
        <w:t>,</w:t>
      </w:r>
      <w:r w:rsidR="009175D3" w:rsidRPr="00866842">
        <w:rPr>
          <w:rFonts w:ascii="Arial" w:hAnsi="Arial"/>
          <w:b/>
          <w:sz w:val="17"/>
          <w:szCs w:val="19"/>
        </w:rPr>
        <w:t xml:space="preserve"> </w:t>
      </w:r>
      <w:r w:rsidR="009175D3" w:rsidRPr="00866842">
        <w:rPr>
          <w:rFonts w:ascii="Arial" w:hAnsi="Arial"/>
          <w:sz w:val="17"/>
          <w:szCs w:val="19"/>
        </w:rPr>
        <w:t>San</w:t>
      </w:r>
      <w:r w:rsidRPr="00866842">
        <w:rPr>
          <w:rFonts w:ascii="Arial" w:hAnsi="Arial"/>
          <w:sz w:val="17"/>
          <w:szCs w:val="19"/>
        </w:rPr>
        <w:t xml:space="preserve"> Diego, CA</w:t>
      </w:r>
      <w:r w:rsidRPr="00866842">
        <w:rPr>
          <w:rFonts w:ascii="Arial" w:hAnsi="Arial"/>
          <w:b/>
          <w:sz w:val="17"/>
          <w:szCs w:val="19"/>
        </w:rPr>
        <w:t xml:space="preserve"> </w:t>
      </w:r>
    </w:p>
    <w:p w14:paraId="16E948D1" w14:textId="77777777" w:rsidR="00C9346C" w:rsidRPr="00866842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7"/>
          <w:szCs w:val="19"/>
        </w:rPr>
      </w:pPr>
    </w:p>
    <w:p w14:paraId="0E9B4336" w14:textId="4F966018" w:rsidR="005C5FC1" w:rsidRPr="00866842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Designed and implemented </w:t>
      </w:r>
      <w:r w:rsidR="00405E4C" w:rsidRPr="00866842">
        <w:rPr>
          <w:rFonts w:ascii="Arial" w:hAnsi="Arial"/>
          <w:sz w:val="17"/>
          <w:szCs w:val="19"/>
        </w:rPr>
        <w:t>a set of W</w:t>
      </w:r>
      <w:r w:rsidR="005366E7" w:rsidRPr="00866842">
        <w:rPr>
          <w:rFonts w:ascii="Arial" w:hAnsi="Arial"/>
          <w:sz w:val="17"/>
          <w:szCs w:val="19"/>
        </w:rPr>
        <w:t xml:space="preserve">eb </w:t>
      </w:r>
      <w:r w:rsidR="00405E4C" w:rsidRPr="00866842">
        <w:rPr>
          <w:rFonts w:ascii="Arial" w:hAnsi="Arial"/>
          <w:sz w:val="17"/>
          <w:szCs w:val="19"/>
        </w:rPr>
        <w:t>S</w:t>
      </w:r>
      <w:r w:rsidR="00E9572C" w:rsidRPr="00866842">
        <w:rPr>
          <w:rFonts w:ascii="Arial" w:hAnsi="Arial"/>
          <w:sz w:val="17"/>
          <w:szCs w:val="19"/>
        </w:rPr>
        <w:t>ervice</w:t>
      </w:r>
      <w:r w:rsidR="00CF2FDF" w:rsidRPr="00866842">
        <w:rPr>
          <w:rFonts w:ascii="Arial" w:hAnsi="Arial"/>
          <w:sz w:val="17"/>
          <w:szCs w:val="19"/>
        </w:rPr>
        <w:t xml:space="preserve">s </w:t>
      </w:r>
      <w:r w:rsidR="001701BA" w:rsidRPr="00866842">
        <w:rPr>
          <w:rFonts w:ascii="Arial" w:hAnsi="Arial"/>
          <w:sz w:val="17"/>
          <w:szCs w:val="19"/>
        </w:rPr>
        <w:t>for</w:t>
      </w:r>
      <w:r w:rsidRPr="00866842">
        <w:rPr>
          <w:rFonts w:ascii="Arial" w:hAnsi="Arial"/>
          <w:sz w:val="17"/>
          <w:szCs w:val="19"/>
        </w:rPr>
        <w:t xml:space="preserve"> submit</w:t>
      </w:r>
      <w:r w:rsidR="001701BA" w:rsidRPr="00866842">
        <w:rPr>
          <w:rFonts w:ascii="Arial" w:hAnsi="Arial"/>
          <w:sz w:val="17"/>
          <w:szCs w:val="19"/>
        </w:rPr>
        <w:t>ting</w:t>
      </w:r>
      <w:r w:rsidRPr="00866842">
        <w:rPr>
          <w:rFonts w:ascii="Arial" w:hAnsi="Arial"/>
          <w:sz w:val="17"/>
          <w:szCs w:val="19"/>
        </w:rPr>
        <w:t xml:space="preserve"> insurance p</w:t>
      </w:r>
      <w:r w:rsidR="00B843B6" w:rsidRPr="00866842">
        <w:rPr>
          <w:rFonts w:ascii="Arial" w:hAnsi="Arial"/>
          <w:sz w:val="17"/>
          <w:szCs w:val="19"/>
        </w:rPr>
        <w:t xml:space="preserve">olicy documents from </w:t>
      </w:r>
      <w:r w:rsidR="00737F6C" w:rsidRPr="00866842">
        <w:rPr>
          <w:rFonts w:ascii="Arial" w:hAnsi="Arial"/>
          <w:sz w:val="17"/>
          <w:szCs w:val="19"/>
        </w:rPr>
        <w:t xml:space="preserve">the </w:t>
      </w:r>
      <w:r w:rsidR="00B843B6" w:rsidRPr="00866842">
        <w:rPr>
          <w:rFonts w:ascii="Arial" w:hAnsi="Arial"/>
          <w:sz w:val="17"/>
          <w:szCs w:val="19"/>
        </w:rPr>
        <w:t>external Policy Processor to SAP</w:t>
      </w:r>
      <w:r w:rsidR="00E9572C" w:rsidRPr="00866842">
        <w:rPr>
          <w:rFonts w:ascii="Arial" w:hAnsi="Arial"/>
          <w:sz w:val="17"/>
          <w:szCs w:val="19"/>
        </w:rPr>
        <w:t>.  Implemented solution using</w:t>
      </w:r>
      <w:r w:rsidR="00B843B6" w:rsidRPr="00866842">
        <w:rPr>
          <w:rFonts w:ascii="Arial" w:hAnsi="Arial"/>
          <w:sz w:val="17"/>
          <w:szCs w:val="19"/>
        </w:rPr>
        <w:t xml:space="preserve"> </w:t>
      </w:r>
      <w:r w:rsidR="00C43E24" w:rsidRPr="00866842">
        <w:rPr>
          <w:rFonts w:ascii="Arial" w:hAnsi="Arial"/>
          <w:sz w:val="17"/>
          <w:szCs w:val="19"/>
        </w:rPr>
        <w:t xml:space="preserve">Java, </w:t>
      </w:r>
      <w:r w:rsidR="00B843B6" w:rsidRPr="00866842">
        <w:rPr>
          <w:rFonts w:ascii="Arial" w:hAnsi="Arial"/>
          <w:sz w:val="17"/>
          <w:szCs w:val="19"/>
        </w:rPr>
        <w:t xml:space="preserve">IBM </w:t>
      </w:r>
      <w:proofErr w:type="spellStart"/>
      <w:r w:rsidR="00B843B6" w:rsidRPr="00866842">
        <w:rPr>
          <w:rFonts w:ascii="Arial" w:hAnsi="Arial"/>
          <w:sz w:val="17"/>
          <w:szCs w:val="19"/>
        </w:rPr>
        <w:t>Datapower</w:t>
      </w:r>
      <w:proofErr w:type="spellEnd"/>
      <w:r w:rsidR="00B843B6" w:rsidRPr="00866842">
        <w:rPr>
          <w:rFonts w:ascii="Arial" w:hAnsi="Arial"/>
          <w:sz w:val="17"/>
          <w:szCs w:val="19"/>
        </w:rPr>
        <w:t>, XSLT,</w:t>
      </w:r>
      <w:r w:rsidR="005C618F" w:rsidRPr="00866842">
        <w:rPr>
          <w:rFonts w:ascii="Arial" w:hAnsi="Arial"/>
          <w:sz w:val="17"/>
          <w:szCs w:val="19"/>
        </w:rPr>
        <w:t xml:space="preserve"> Axis2, </w:t>
      </w:r>
      <w:proofErr w:type="spellStart"/>
      <w:r w:rsidR="005C618F" w:rsidRPr="00866842">
        <w:rPr>
          <w:rFonts w:ascii="Arial" w:hAnsi="Arial"/>
          <w:sz w:val="17"/>
          <w:szCs w:val="19"/>
        </w:rPr>
        <w:t>iBatis</w:t>
      </w:r>
      <w:proofErr w:type="spellEnd"/>
      <w:r w:rsidR="005C618F" w:rsidRPr="00866842">
        <w:rPr>
          <w:rFonts w:ascii="Arial" w:hAnsi="Arial"/>
          <w:sz w:val="17"/>
          <w:szCs w:val="19"/>
        </w:rPr>
        <w:t xml:space="preserve">, Tomcat, </w:t>
      </w:r>
      <w:r w:rsidR="006A6B97" w:rsidRPr="00866842">
        <w:rPr>
          <w:rFonts w:ascii="Arial" w:hAnsi="Arial"/>
          <w:sz w:val="17"/>
          <w:szCs w:val="19"/>
        </w:rPr>
        <w:t>MS SQL</w:t>
      </w:r>
      <w:r w:rsidR="00E9572C" w:rsidRPr="00866842">
        <w:rPr>
          <w:rFonts w:ascii="Arial" w:hAnsi="Arial"/>
          <w:sz w:val="17"/>
          <w:szCs w:val="19"/>
        </w:rPr>
        <w:t>.</w:t>
      </w:r>
    </w:p>
    <w:p w14:paraId="279CAF23" w14:textId="77777777" w:rsidR="00AF2FD7" w:rsidRPr="00866842" w:rsidRDefault="00AF2FD7">
      <w:pPr>
        <w:rPr>
          <w:rFonts w:ascii="Arial" w:hAnsi="Arial"/>
          <w:b/>
          <w:sz w:val="17"/>
          <w:szCs w:val="19"/>
        </w:rPr>
      </w:pPr>
    </w:p>
    <w:p w14:paraId="40F79440" w14:textId="6E067080" w:rsidR="0069372C" w:rsidRPr="00866842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May 2005 – March 2008</w:t>
      </w:r>
      <w:r w:rsidRPr="00866842">
        <w:rPr>
          <w:rFonts w:ascii="Arial" w:hAnsi="Arial"/>
          <w:sz w:val="17"/>
          <w:szCs w:val="19"/>
        </w:rPr>
        <w:tab/>
      </w:r>
      <w:r w:rsidR="002C14A5" w:rsidRPr="00866842">
        <w:rPr>
          <w:rFonts w:ascii="Arial" w:hAnsi="Arial"/>
          <w:sz w:val="17"/>
          <w:szCs w:val="19"/>
        </w:rPr>
        <w:t xml:space="preserve">Various </w:t>
      </w:r>
      <w:r w:rsidR="00A0322D" w:rsidRPr="00866842">
        <w:rPr>
          <w:rFonts w:ascii="Arial" w:hAnsi="Arial"/>
          <w:b/>
          <w:sz w:val="17"/>
          <w:szCs w:val="19"/>
        </w:rPr>
        <w:t>Software Engineering Consultant</w:t>
      </w:r>
      <w:r w:rsidR="00A0322D" w:rsidRPr="00866842">
        <w:rPr>
          <w:rFonts w:ascii="Arial" w:hAnsi="Arial"/>
          <w:sz w:val="17"/>
          <w:szCs w:val="19"/>
        </w:rPr>
        <w:t xml:space="preserve"> </w:t>
      </w:r>
      <w:r w:rsidR="001701BA" w:rsidRPr="00866842">
        <w:rPr>
          <w:rFonts w:ascii="Arial" w:hAnsi="Arial"/>
          <w:sz w:val="17"/>
          <w:szCs w:val="19"/>
        </w:rPr>
        <w:t>assignments</w:t>
      </w:r>
    </w:p>
    <w:p w14:paraId="74FF407A" w14:textId="77777777" w:rsidR="00380F66" w:rsidRPr="00866842" w:rsidRDefault="00380F66">
      <w:pPr>
        <w:tabs>
          <w:tab w:val="left" w:pos="1800"/>
          <w:tab w:val="left" w:pos="1890"/>
          <w:tab w:val="left" w:pos="4050"/>
        </w:tabs>
        <w:ind w:left="1170" w:hanging="540"/>
        <w:rPr>
          <w:sz w:val="17"/>
        </w:rPr>
      </w:pPr>
    </w:p>
    <w:p w14:paraId="7F59715E" w14:textId="77777777" w:rsidR="00380F66" w:rsidRPr="00866842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 xml:space="preserve">SAIC, </w:t>
      </w:r>
      <w:r w:rsidRPr="00866842">
        <w:rPr>
          <w:rFonts w:ascii="Arial" w:hAnsi="Arial"/>
          <w:sz w:val="17"/>
          <w:szCs w:val="19"/>
        </w:rPr>
        <w:t>San Diego, CA</w:t>
      </w:r>
      <w:r w:rsidR="00FC1638" w:rsidRPr="00866842">
        <w:rPr>
          <w:rFonts w:ascii="Arial" w:hAnsi="Arial"/>
          <w:sz w:val="17"/>
          <w:szCs w:val="19"/>
        </w:rPr>
        <w:tab/>
      </w:r>
      <w:r w:rsidR="002C49EB" w:rsidRPr="00866842">
        <w:rPr>
          <w:rFonts w:ascii="Arial" w:hAnsi="Arial"/>
          <w:sz w:val="17"/>
          <w:szCs w:val="19"/>
        </w:rPr>
        <w:t>18</w:t>
      </w:r>
      <w:r w:rsidR="00FC1638" w:rsidRPr="00866842">
        <w:rPr>
          <w:rFonts w:ascii="Arial" w:hAnsi="Arial"/>
          <w:sz w:val="17"/>
          <w:szCs w:val="19"/>
        </w:rPr>
        <w:t>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255F1677" w14:textId="77777777" w:rsidR="005C618F" w:rsidRPr="00866842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7"/>
          <w:szCs w:val="19"/>
        </w:rPr>
      </w:pPr>
    </w:p>
    <w:p w14:paraId="392B02D5" w14:textId="3066879C" w:rsidR="00AE1B32" w:rsidRDefault="00405E4C" w:rsidP="005B6649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7"/>
          <w:szCs w:val="19"/>
        </w:rPr>
      </w:pPr>
      <w:r w:rsidRPr="003F56AF">
        <w:rPr>
          <w:rFonts w:ascii="Arial" w:hAnsi="Arial"/>
          <w:sz w:val="17"/>
          <w:szCs w:val="19"/>
        </w:rPr>
        <w:t>Implemented</w:t>
      </w:r>
      <w:r w:rsidR="00380F66" w:rsidRPr="003F56AF">
        <w:rPr>
          <w:rFonts w:ascii="Arial" w:hAnsi="Arial"/>
          <w:sz w:val="17"/>
          <w:szCs w:val="19"/>
        </w:rPr>
        <w:t xml:space="preserve"> enhancements </w:t>
      </w:r>
      <w:r w:rsidRPr="003F56AF">
        <w:rPr>
          <w:rFonts w:ascii="Arial" w:hAnsi="Arial"/>
          <w:sz w:val="17"/>
          <w:szCs w:val="19"/>
        </w:rPr>
        <w:t>to</w:t>
      </w:r>
      <w:r w:rsidR="00380F66" w:rsidRPr="003F56AF">
        <w:rPr>
          <w:rFonts w:ascii="Arial" w:hAnsi="Arial"/>
          <w:sz w:val="17"/>
          <w:szCs w:val="19"/>
        </w:rPr>
        <w:t xml:space="preserve"> the healthcare self-service</w:t>
      </w:r>
      <w:r w:rsidR="001701BA" w:rsidRPr="003F56AF">
        <w:rPr>
          <w:rFonts w:ascii="Arial" w:hAnsi="Arial"/>
          <w:sz w:val="17"/>
          <w:szCs w:val="19"/>
        </w:rPr>
        <w:t xml:space="preserve"> web application.  </w:t>
      </w:r>
    </w:p>
    <w:p w14:paraId="686D4223" w14:textId="77777777" w:rsidR="003F56AF" w:rsidRPr="003F56AF" w:rsidRDefault="003F56AF" w:rsidP="003F56AF">
      <w:pPr>
        <w:tabs>
          <w:tab w:val="left" w:pos="630"/>
          <w:tab w:val="left" w:pos="990"/>
        </w:tabs>
        <w:ind w:left="990"/>
        <w:rPr>
          <w:rFonts w:ascii="Arial" w:hAnsi="Arial"/>
          <w:sz w:val="17"/>
          <w:szCs w:val="19"/>
        </w:rPr>
      </w:pPr>
    </w:p>
    <w:p w14:paraId="17808ABC" w14:textId="77777777" w:rsidR="00380F66" w:rsidRPr="00866842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7"/>
          <w:szCs w:val="19"/>
        </w:rPr>
      </w:pPr>
      <w:proofErr w:type="spellStart"/>
      <w:r w:rsidRPr="00866842">
        <w:rPr>
          <w:rFonts w:ascii="Arial" w:hAnsi="Arial"/>
          <w:b/>
          <w:sz w:val="17"/>
          <w:szCs w:val="19"/>
        </w:rPr>
        <w:t>TechFlow</w:t>
      </w:r>
      <w:proofErr w:type="spellEnd"/>
      <w:r w:rsidR="00F7232E" w:rsidRPr="00866842">
        <w:rPr>
          <w:rFonts w:ascii="Arial" w:hAnsi="Arial"/>
          <w:sz w:val="17"/>
          <w:szCs w:val="19"/>
        </w:rPr>
        <w:t>, San</w:t>
      </w:r>
      <w:r w:rsidR="00FC1638" w:rsidRPr="00866842">
        <w:rPr>
          <w:rFonts w:ascii="Arial" w:hAnsi="Arial"/>
          <w:sz w:val="17"/>
          <w:szCs w:val="19"/>
        </w:rPr>
        <w:t xml:space="preserve"> Diego, CA</w:t>
      </w:r>
      <w:r w:rsidR="00FC1638" w:rsidRPr="00866842">
        <w:rPr>
          <w:rFonts w:ascii="Arial" w:hAnsi="Arial"/>
          <w:sz w:val="17"/>
          <w:szCs w:val="19"/>
        </w:rPr>
        <w:tab/>
        <w:t>two-month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39570E24" w14:textId="77777777" w:rsidR="00380F66" w:rsidRPr="00866842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7"/>
          <w:szCs w:val="19"/>
        </w:rPr>
      </w:pPr>
    </w:p>
    <w:p w14:paraId="5BC63C44" w14:textId="7D587760" w:rsidR="006A6B97" w:rsidRPr="00866842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Designed and implemented a Web Service </w:t>
      </w:r>
      <w:r w:rsidR="006A6B97" w:rsidRPr="00866842">
        <w:rPr>
          <w:rFonts w:ascii="Arial" w:hAnsi="Arial"/>
          <w:sz w:val="17"/>
          <w:szCs w:val="19"/>
        </w:rPr>
        <w:t>synchronizing</w:t>
      </w:r>
      <w:r w:rsidRPr="00866842">
        <w:rPr>
          <w:rFonts w:ascii="Arial" w:hAnsi="Arial"/>
          <w:sz w:val="17"/>
          <w:szCs w:val="19"/>
        </w:rPr>
        <w:t xml:space="preserve"> data between multip</w:t>
      </w:r>
      <w:r w:rsidR="006A6B97" w:rsidRPr="00866842">
        <w:rPr>
          <w:rFonts w:ascii="Arial" w:hAnsi="Arial"/>
          <w:sz w:val="17"/>
          <w:szCs w:val="19"/>
        </w:rPr>
        <w:t xml:space="preserve">le databases.  </w:t>
      </w:r>
    </w:p>
    <w:p w14:paraId="0B15A25C" w14:textId="77777777" w:rsidR="00380F66" w:rsidRPr="00866842" w:rsidRDefault="00380F66">
      <w:pPr>
        <w:spacing w:line="192" w:lineRule="auto"/>
        <w:ind w:left="274" w:hanging="274"/>
        <w:rPr>
          <w:rFonts w:ascii="Arial" w:hAnsi="Arial"/>
          <w:sz w:val="17"/>
          <w:szCs w:val="19"/>
        </w:rPr>
      </w:pPr>
    </w:p>
    <w:p w14:paraId="5802697B" w14:textId="77777777" w:rsidR="00380F66" w:rsidRPr="00866842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ab/>
        <w:t>Leica Geosystems</w:t>
      </w:r>
      <w:r w:rsidR="009534F4" w:rsidRPr="00866842">
        <w:rPr>
          <w:rFonts w:ascii="Arial" w:hAnsi="Arial"/>
          <w:sz w:val="17"/>
          <w:szCs w:val="19"/>
        </w:rPr>
        <w:t xml:space="preserve">, </w:t>
      </w:r>
      <w:r w:rsidR="00FC1638" w:rsidRPr="00866842">
        <w:rPr>
          <w:rFonts w:ascii="Arial" w:hAnsi="Arial"/>
          <w:sz w:val="17"/>
          <w:szCs w:val="19"/>
        </w:rPr>
        <w:t>San Diego, CA</w:t>
      </w:r>
      <w:r w:rsidR="00FC1638" w:rsidRPr="00866842">
        <w:rPr>
          <w:rFonts w:ascii="Arial" w:hAnsi="Arial"/>
          <w:sz w:val="17"/>
          <w:szCs w:val="19"/>
        </w:rPr>
        <w:tab/>
        <w:t>three-month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6F956727" w14:textId="77777777" w:rsidR="00380F66" w:rsidRPr="00866842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7"/>
          <w:szCs w:val="19"/>
        </w:rPr>
      </w:pPr>
    </w:p>
    <w:p w14:paraId="39683906" w14:textId="6A46A9A4" w:rsidR="000D67DC" w:rsidRDefault="00380F66" w:rsidP="003A2D2F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Developed prototypes </w:t>
      </w:r>
      <w:r w:rsidR="00D97649" w:rsidRPr="00866842">
        <w:rPr>
          <w:rFonts w:ascii="Arial" w:hAnsi="Arial"/>
          <w:sz w:val="17"/>
          <w:szCs w:val="19"/>
        </w:rPr>
        <w:t>with JBoss s</w:t>
      </w:r>
      <w:r w:rsidRPr="00866842">
        <w:rPr>
          <w:rFonts w:ascii="Arial" w:hAnsi="Arial"/>
          <w:sz w:val="17"/>
          <w:szCs w:val="19"/>
        </w:rPr>
        <w:t>ecurity</w:t>
      </w:r>
      <w:r w:rsidR="001E3335" w:rsidRPr="00866842">
        <w:rPr>
          <w:rFonts w:ascii="Arial" w:hAnsi="Arial"/>
          <w:sz w:val="17"/>
          <w:szCs w:val="19"/>
        </w:rPr>
        <w:t xml:space="preserve"> framework</w:t>
      </w:r>
      <w:r w:rsidRPr="00866842">
        <w:rPr>
          <w:rFonts w:ascii="Arial" w:hAnsi="Arial"/>
          <w:sz w:val="17"/>
          <w:szCs w:val="19"/>
        </w:rPr>
        <w:t xml:space="preserve"> using LDAP </w:t>
      </w:r>
      <w:proofErr w:type="spellStart"/>
      <w:r w:rsidRPr="00866842">
        <w:rPr>
          <w:rFonts w:ascii="Arial" w:hAnsi="Arial"/>
          <w:sz w:val="17"/>
          <w:szCs w:val="19"/>
        </w:rPr>
        <w:t>LoginModules</w:t>
      </w:r>
      <w:proofErr w:type="spellEnd"/>
      <w:r w:rsidRPr="00866842">
        <w:rPr>
          <w:rFonts w:ascii="Arial" w:hAnsi="Arial"/>
          <w:sz w:val="17"/>
          <w:szCs w:val="19"/>
        </w:rPr>
        <w:t xml:space="preserve"> and complex security mechanism using Aspect-Oriented Programming. </w:t>
      </w:r>
    </w:p>
    <w:p w14:paraId="33E6DFD5" w14:textId="77777777" w:rsidR="003A2D2F" w:rsidRPr="003A2D2F" w:rsidRDefault="003A2D2F" w:rsidP="003A2D2F">
      <w:pPr>
        <w:tabs>
          <w:tab w:val="left" w:pos="990"/>
          <w:tab w:val="left" w:pos="3150"/>
        </w:tabs>
        <w:ind w:left="990"/>
        <w:rPr>
          <w:rFonts w:ascii="Arial" w:hAnsi="Arial"/>
          <w:sz w:val="17"/>
          <w:szCs w:val="19"/>
        </w:rPr>
      </w:pPr>
    </w:p>
    <w:p w14:paraId="36C74DDB" w14:textId="793140A4" w:rsidR="00380F66" w:rsidRPr="00866842" w:rsidRDefault="00380F66" w:rsidP="007E42A8">
      <w:pPr>
        <w:ind w:firstLine="63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b/>
          <w:sz w:val="17"/>
          <w:szCs w:val="19"/>
        </w:rPr>
        <w:t>Accredited Home Lenders</w:t>
      </w:r>
      <w:r w:rsidR="009534F4" w:rsidRPr="00866842">
        <w:rPr>
          <w:rFonts w:ascii="Arial" w:hAnsi="Arial"/>
          <w:sz w:val="17"/>
          <w:szCs w:val="19"/>
        </w:rPr>
        <w:t xml:space="preserve">, </w:t>
      </w:r>
      <w:r w:rsidR="00FC1638" w:rsidRPr="00866842">
        <w:rPr>
          <w:rFonts w:ascii="Arial" w:hAnsi="Arial"/>
          <w:sz w:val="17"/>
          <w:szCs w:val="19"/>
        </w:rPr>
        <w:t>San Diego, CA</w:t>
      </w:r>
      <w:r w:rsidR="00FC1638" w:rsidRPr="00866842">
        <w:rPr>
          <w:rFonts w:ascii="Arial" w:hAnsi="Arial"/>
          <w:sz w:val="17"/>
          <w:szCs w:val="19"/>
        </w:rPr>
        <w:tab/>
        <w:t>three-month</w:t>
      </w:r>
      <w:r w:rsidRPr="00866842">
        <w:rPr>
          <w:rFonts w:ascii="Arial" w:hAnsi="Arial"/>
          <w:sz w:val="17"/>
          <w:szCs w:val="19"/>
        </w:rPr>
        <w:t xml:space="preserve"> contract</w:t>
      </w:r>
    </w:p>
    <w:p w14:paraId="17028AA0" w14:textId="77777777" w:rsidR="00380F66" w:rsidRPr="00866842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7"/>
          <w:szCs w:val="19"/>
        </w:rPr>
      </w:pPr>
    </w:p>
    <w:p w14:paraId="578CDB37" w14:textId="771FDC3A" w:rsidR="006A6B97" w:rsidRPr="00866842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Re-architected and developed a web-based Transfer-of-Servic</w:t>
      </w:r>
      <w:r w:rsidR="006A6B97" w:rsidRPr="00866842">
        <w:rPr>
          <w:rFonts w:ascii="Arial" w:hAnsi="Arial"/>
          <w:sz w:val="17"/>
          <w:szCs w:val="19"/>
        </w:rPr>
        <w:t>ing application</w:t>
      </w:r>
      <w:r w:rsidR="00F02891" w:rsidRPr="00866842">
        <w:rPr>
          <w:rFonts w:ascii="Arial" w:hAnsi="Arial"/>
          <w:sz w:val="17"/>
          <w:szCs w:val="19"/>
        </w:rPr>
        <w:t>.</w:t>
      </w:r>
    </w:p>
    <w:p w14:paraId="0B49FB70" w14:textId="77777777" w:rsidR="00C43E24" w:rsidRPr="00866842" w:rsidRDefault="00C43E24" w:rsidP="00C43E24">
      <w:pPr>
        <w:tabs>
          <w:tab w:val="left" w:pos="1260"/>
          <w:tab w:val="left" w:pos="3150"/>
        </w:tabs>
        <w:ind w:left="630"/>
        <w:rPr>
          <w:rFonts w:ascii="Arial" w:hAnsi="Arial"/>
          <w:sz w:val="17"/>
          <w:szCs w:val="19"/>
        </w:rPr>
      </w:pPr>
    </w:p>
    <w:p w14:paraId="5DC3C112" w14:textId="20A23EA5" w:rsidR="00380F66" w:rsidRPr="00866842" w:rsidRDefault="00380F66" w:rsidP="00C43E24">
      <w:pPr>
        <w:tabs>
          <w:tab w:val="left" w:pos="1260"/>
          <w:tab w:val="left" w:pos="3150"/>
        </w:tabs>
        <w:ind w:left="270"/>
        <w:rPr>
          <w:rFonts w:ascii="Arial" w:hAnsi="Arial"/>
          <w:b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Nov 2003 - May 2005</w:t>
      </w:r>
      <w:r w:rsidRPr="00866842">
        <w:rPr>
          <w:rFonts w:ascii="Arial" w:hAnsi="Arial"/>
          <w:b/>
          <w:sz w:val="17"/>
          <w:szCs w:val="19"/>
        </w:rPr>
        <w:tab/>
      </w:r>
      <w:r w:rsidRPr="00866842">
        <w:rPr>
          <w:rFonts w:ascii="Arial" w:hAnsi="Arial"/>
          <w:b/>
          <w:iCs/>
          <w:sz w:val="17"/>
          <w:szCs w:val="19"/>
        </w:rPr>
        <w:t>Senior Software Engineer,</w:t>
      </w:r>
      <w:r w:rsidRPr="00866842">
        <w:rPr>
          <w:rFonts w:ascii="Arial" w:hAnsi="Arial"/>
          <w:b/>
          <w:sz w:val="17"/>
          <w:szCs w:val="19"/>
        </w:rPr>
        <w:t xml:space="preserve"> Mitchell International, </w:t>
      </w:r>
      <w:r w:rsidRPr="00866842">
        <w:rPr>
          <w:rFonts w:ascii="Arial" w:hAnsi="Arial"/>
          <w:sz w:val="17"/>
          <w:szCs w:val="19"/>
        </w:rPr>
        <w:t>San Diego, CA</w:t>
      </w:r>
    </w:p>
    <w:p w14:paraId="39D2C64D" w14:textId="77777777" w:rsidR="00380F66" w:rsidRPr="00866842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Responsible for J2EE Service-Oriented Architecture appli</w:t>
      </w:r>
      <w:r w:rsidR="00B127D7" w:rsidRPr="00866842">
        <w:rPr>
          <w:rFonts w:ascii="Arial" w:hAnsi="Arial"/>
          <w:sz w:val="17"/>
          <w:szCs w:val="19"/>
        </w:rPr>
        <w:t xml:space="preserve">cations using </w:t>
      </w:r>
      <w:proofErr w:type="spellStart"/>
      <w:r w:rsidR="00B127D7" w:rsidRPr="00866842">
        <w:rPr>
          <w:rFonts w:ascii="Arial" w:hAnsi="Arial"/>
          <w:sz w:val="17"/>
          <w:szCs w:val="19"/>
        </w:rPr>
        <w:t>Weblogic</w:t>
      </w:r>
      <w:proofErr w:type="spellEnd"/>
      <w:r w:rsidRPr="00866842">
        <w:rPr>
          <w:rFonts w:ascii="Arial" w:hAnsi="Arial"/>
          <w:sz w:val="17"/>
          <w:szCs w:val="19"/>
        </w:rPr>
        <w:t xml:space="preserve">.  Developed workflow solutions using a combination of </w:t>
      </w:r>
      <w:proofErr w:type="spellStart"/>
      <w:r w:rsidRPr="00866842">
        <w:rPr>
          <w:rFonts w:ascii="Arial" w:hAnsi="Arial"/>
          <w:sz w:val="17"/>
          <w:szCs w:val="19"/>
        </w:rPr>
        <w:t>Weblogic</w:t>
      </w:r>
      <w:proofErr w:type="spellEnd"/>
      <w:r w:rsidRPr="00866842">
        <w:rPr>
          <w:rFonts w:ascii="Arial" w:hAnsi="Arial"/>
          <w:sz w:val="17"/>
          <w:szCs w:val="19"/>
        </w:rPr>
        <w:t xml:space="preserve"> Integration controls, </w:t>
      </w:r>
      <w:proofErr w:type="spellStart"/>
      <w:r w:rsidRPr="00866842">
        <w:rPr>
          <w:rFonts w:ascii="Arial" w:hAnsi="Arial"/>
          <w:sz w:val="17"/>
          <w:szCs w:val="19"/>
        </w:rPr>
        <w:t>Weblogic</w:t>
      </w:r>
      <w:proofErr w:type="spellEnd"/>
      <w:r w:rsidRPr="00866842">
        <w:rPr>
          <w:rFonts w:ascii="Arial" w:hAnsi="Arial"/>
          <w:sz w:val="17"/>
          <w:szCs w:val="19"/>
        </w:rPr>
        <w:t xml:space="preserve"> Workshop workflow</w:t>
      </w:r>
      <w:r w:rsidR="00F6039C" w:rsidRPr="00866842">
        <w:rPr>
          <w:rFonts w:ascii="Arial" w:hAnsi="Arial"/>
          <w:sz w:val="17"/>
          <w:szCs w:val="19"/>
        </w:rPr>
        <w:t>s and standard J2EE components.</w:t>
      </w:r>
    </w:p>
    <w:p w14:paraId="660E4DFD" w14:textId="77777777" w:rsidR="00380F66" w:rsidRPr="00866842" w:rsidRDefault="00380F66" w:rsidP="00E11D64">
      <w:pPr>
        <w:spacing w:line="192" w:lineRule="auto"/>
        <w:ind w:left="990" w:hanging="270"/>
        <w:rPr>
          <w:rFonts w:ascii="Arial" w:hAnsi="Arial"/>
          <w:b/>
          <w:sz w:val="17"/>
          <w:szCs w:val="19"/>
        </w:rPr>
      </w:pPr>
    </w:p>
    <w:p w14:paraId="2BA240C4" w14:textId="48AF626B" w:rsidR="00380F66" w:rsidRPr="00866842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Feb 2002 - Aug 2003</w:t>
      </w:r>
      <w:r w:rsidRPr="00866842">
        <w:rPr>
          <w:rFonts w:ascii="Arial" w:hAnsi="Arial"/>
          <w:sz w:val="17"/>
          <w:szCs w:val="19"/>
        </w:rPr>
        <w:tab/>
      </w:r>
      <w:r w:rsidR="00852209" w:rsidRPr="00866842">
        <w:rPr>
          <w:rFonts w:ascii="Arial" w:hAnsi="Arial"/>
          <w:b/>
          <w:iCs/>
          <w:sz w:val="17"/>
          <w:szCs w:val="19"/>
        </w:rPr>
        <w:t xml:space="preserve">Contractor / </w:t>
      </w:r>
      <w:r w:rsidRPr="00866842">
        <w:rPr>
          <w:rFonts w:ascii="Arial" w:hAnsi="Arial"/>
          <w:b/>
          <w:iCs/>
          <w:sz w:val="17"/>
          <w:szCs w:val="19"/>
        </w:rPr>
        <w:t>Senior Software Engineer</w:t>
      </w:r>
      <w:r w:rsidR="009175D3" w:rsidRPr="00866842">
        <w:rPr>
          <w:rFonts w:ascii="Arial" w:hAnsi="Arial"/>
          <w:b/>
          <w:iCs/>
          <w:sz w:val="17"/>
          <w:szCs w:val="19"/>
        </w:rPr>
        <w:t>, Intuit</w:t>
      </w:r>
      <w:r w:rsidRPr="00866842">
        <w:rPr>
          <w:rFonts w:ascii="Arial" w:hAnsi="Arial"/>
          <w:b/>
          <w:sz w:val="17"/>
          <w:szCs w:val="19"/>
        </w:rPr>
        <w:t>,</w:t>
      </w:r>
      <w:r w:rsidRPr="00866842">
        <w:rPr>
          <w:rFonts w:ascii="Arial" w:hAnsi="Arial"/>
          <w:sz w:val="17"/>
          <w:szCs w:val="19"/>
        </w:rPr>
        <w:t xml:space="preserve"> San Diego, CA  </w:t>
      </w:r>
    </w:p>
    <w:p w14:paraId="0EBC3350" w14:textId="41C299E7" w:rsidR="008C7ABD" w:rsidRPr="00866842" w:rsidRDefault="003A4293" w:rsidP="00E6560E">
      <w:pPr>
        <w:ind w:firstLine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Jan</w:t>
      </w:r>
      <w:r w:rsidR="00380F66" w:rsidRPr="00866842">
        <w:rPr>
          <w:rFonts w:ascii="Arial" w:hAnsi="Arial"/>
          <w:sz w:val="17"/>
          <w:szCs w:val="19"/>
        </w:rPr>
        <w:t xml:space="preserve"> 199</w:t>
      </w:r>
      <w:r w:rsidRPr="00866842">
        <w:rPr>
          <w:rFonts w:ascii="Arial" w:hAnsi="Arial"/>
          <w:sz w:val="17"/>
          <w:szCs w:val="19"/>
        </w:rPr>
        <w:t>7</w:t>
      </w:r>
      <w:r w:rsidR="00380F66" w:rsidRPr="00866842">
        <w:rPr>
          <w:rFonts w:ascii="Arial" w:hAnsi="Arial"/>
          <w:sz w:val="17"/>
          <w:szCs w:val="19"/>
        </w:rPr>
        <w:t xml:space="preserve"> - Oct 2001</w:t>
      </w:r>
      <w:r w:rsidR="00380F66" w:rsidRPr="00866842">
        <w:rPr>
          <w:rFonts w:ascii="Arial" w:hAnsi="Arial"/>
          <w:sz w:val="17"/>
          <w:szCs w:val="19"/>
        </w:rPr>
        <w:tab/>
      </w:r>
      <w:r w:rsidR="00C931A6" w:rsidRPr="00866842">
        <w:rPr>
          <w:rFonts w:ascii="Arial" w:hAnsi="Arial"/>
          <w:sz w:val="17"/>
          <w:szCs w:val="19"/>
        </w:rPr>
        <w:tab/>
      </w:r>
      <w:r w:rsidR="00380F66" w:rsidRPr="00866842">
        <w:rPr>
          <w:rFonts w:ascii="Arial" w:hAnsi="Arial"/>
          <w:b/>
          <w:iCs/>
          <w:sz w:val="17"/>
          <w:szCs w:val="19"/>
        </w:rPr>
        <w:t>Senior Product Developer</w:t>
      </w:r>
      <w:r w:rsidR="009175D3" w:rsidRPr="00866842">
        <w:rPr>
          <w:rFonts w:ascii="Arial" w:hAnsi="Arial"/>
          <w:b/>
          <w:iCs/>
          <w:sz w:val="17"/>
          <w:szCs w:val="19"/>
        </w:rPr>
        <w:t>, Peregrine</w:t>
      </w:r>
      <w:r w:rsidR="00380F66" w:rsidRPr="00866842">
        <w:rPr>
          <w:rFonts w:ascii="Arial" w:hAnsi="Arial"/>
          <w:b/>
          <w:iCs/>
          <w:sz w:val="17"/>
          <w:szCs w:val="19"/>
        </w:rPr>
        <w:t xml:space="preserve"> Systems</w:t>
      </w:r>
      <w:r w:rsidR="00380F66" w:rsidRPr="00866842">
        <w:rPr>
          <w:rFonts w:ascii="Arial" w:hAnsi="Arial"/>
          <w:sz w:val="17"/>
          <w:szCs w:val="19"/>
        </w:rPr>
        <w:t>, San Diego, CA</w:t>
      </w:r>
    </w:p>
    <w:p w14:paraId="345526E9" w14:textId="77777777" w:rsidR="00C931A6" w:rsidRPr="00866842" w:rsidRDefault="00C931A6" w:rsidP="00E6560E">
      <w:pPr>
        <w:ind w:firstLine="270"/>
        <w:rPr>
          <w:rFonts w:ascii="Arial" w:hAnsi="Arial"/>
          <w:sz w:val="17"/>
          <w:szCs w:val="19"/>
        </w:rPr>
      </w:pPr>
    </w:p>
    <w:p w14:paraId="0ED61676" w14:textId="77777777" w:rsidR="00B23B54" w:rsidRPr="00866842" w:rsidRDefault="00EA798C" w:rsidP="00EA798C">
      <w:pPr>
        <w:ind w:left="270"/>
        <w:rPr>
          <w:rFonts w:ascii="Arial" w:hAnsi="Arial" w:cs="Arial"/>
          <w:b/>
          <w:sz w:val="17"/>
          <w:szCs w:val="19"/>
        </w:rPr>
      </w:pPr>
      <w:r w:rsidRPr="00866842">
        <w:rPr>
          <w:rFonts w:ascii="Arial" w:hAnsi="Arial" w:cs="Arial"/>
          <w:b/>
          <w:sz w:val="17"/>
          <w:szCs w:val="19"/>
        </w:rPr>
        <w:t>LANGUAGES:</w:t>
      </w:r>
    </w:p>
    <w:p w14:paraId="46285A0D" w14:textId="77777777" w:rsidR="00EA798C" w:rsidRPr="00866842" w:rsidRDefault="00EA798C" w:rsidP="00EA798C">
      <w:pPr>
        <w:ind w:left="27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b/>
          <w:sz w:val="17"/>
          <w:szCs w:val="19"/>
        </w:rPr>
        <w:tab/>
      </w:r>
    </w:p>
    <w:p w14:paraId="15136C82" w14:textId="77777777" w:rsidR="00EA798C" w:rsidRPr="00866842" w:rsidRDefault="00EA798C" w:rsidP="00EA798C">
      <w:pPr>
        <w:ind w:left="270"/>
        <w:rPr>
          <w:rFonts w:ascii="Arial" w:hAnsi="Arial" w:cs="Arial"/>
          <w:sz w:val="17"/>
          <w:szCs w:val="19"/>
        </w:rPr>
      </w:pPr>
      <w:r w:rsidRPr="00866842">
        <w:rPr>
          <w:rFonts w:ascii="Arial" w:hAnsi="Arial" w:cs="Arial"/>
          <w:sz w:val="17"/>
          <w:szCs w:val="19"/>
        </w:rPr>
        <w:tab/>
        <w:t>English, Russian</w:t>
      </w:r>
    </w:p>
    <w:p w14:paraId="25366B27" w14:textId="77777777" w:rsidR="00EA798C" w:rsidRPr="00866842" w:rsidRDefault="00EA798C" w:rsidP="00EA798C">
      <w:pPr>
        <w:ind w:left="270"/>
        <w:rPr>
          <w:sz w:val="17"/>
        </w:rPr>
      </w:pPr>
    </w:p>
    <w:p w14:paraId="33B98C4A" w14:textId="77777777" w:rsidR="00380F66" w:rsidRPr="00866842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bookmarkStart w:id="1" w:name="_Hlk521853611"/>
      <w:r w:rsidR="00380F66" w:rsidRPr="00866842">
        <w:rPr>
          <w:rFonts w:ascii="Arial" w:hAnsi="Arial"/>
          <w:sz w:val="17"/>
          <w:szCs w:val="19"/>
        </w:rPr>
        <w:t>EDUCATION:</w:t>
      </w:r>
    </w:p>
    <w:p w14:paraId="7047B38B" w14:textId="77777777" w:rsidR="00380F66" w:rsidRPr="00866842" w:rsidRDefault="00380F66">
      <w:pPr>
        <w:spacing w:line="192" w:lineRule="auto"/>
        <w:ind w:left="274" w:hanging="274"/>
        <w:rPr>
          <w:sz w:val="17"/>
          <w:szCs w:val="19"/>
        </w:rPr>
      </w:pPr>
    </w:p>
    <w:p w14:paraId="09BFD256" w14:textId="03BFE549" w:rsidR="00380F66" w:rsidRPr="00866842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       </w:t>
      </w:r>
      <w:r w:rsidRPr="00866842">
        <w:rPr>
          <w:rFonts w:ascii="Arial" w:hAnsi="Arial"/>
          <w:sz w:val="17"/>
          <w:szCs w:val="19"/>
        </w:rPr>
        <w:tab/>
      </w:r>
      <w:r w:rsidR="00380F66" w:rsidRPr="00866842">
        <w:rPr>
          <w:rFonts w:ascii="Arial" w:hAnsi="Arial"/>
          <w:sz w:val="17"/>
          <w:szCs w:val="19"/>
        </w:rPr>
        <w:t>Master of Science in Electronics Engineering</w:t>
      </w:r>
    </w:p>
    <w:p w14:paraId="11124017" w14:textId="73CBD37E" w:rsidR="00FB4A1C" w:rsidRPr="00866842" w:rsidRDefault="00380F66" w:rsidP="00141187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="00141187" w:rsidRPr="00866842">
        <w:rPr>
          <w:rFonts w:ascii="Arial" w:hAnsi="Arial"/>
          <w:sz w:val="17"/>
          <w:szCs w:val="19"/>
        </w:rPr>
        <w:t xml:space="preserve">            </w:t>
      </w:r>
      <w:r w:rsidR="00141187"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 xml:space="preserve">Technical University </w:t>
      </w:r>
      <w:r w:rsidR="009175D3" w:rsidRPr="00866842">
        <w:rPr>
          <w:rFonts w:ascii="Arial" w:hAnsi="Arial"/>
          <w:sz w:val="17"/>
          <w:szCs w:val="19"/>
        </w:rPr>
        <w:t>of Moldova</w:t>
      </w:r>
      <w:r w:rsidR="00692850" w:rsidRPr="00866842">
        <w:rPr>
          <w:rFonts w:ascii="Arial" w:hAnsi="Arial"/>
          <w:sz w:val="17"/>
          <w:szCs w:val="19"/>
        </w:rPr>
        <w:t xml:space="preserve">, </w:t>
      </w:r>
      <w:r w:rsidRPr="00866842">
        <w:rPr>
          <w:rFonts w:ascii="Arial" w:hAnsi="Arial"/>
          <w:sz w:val="17"/>
          <w:szCs w:val="19"/>
        </w:rPr>
        <w:t xml:space="preserve">Kishinev, </w:t>
      </w:r>
      <w:r w:rsidR="005C618F" w:rsidRPr="00866842">
        <w:rPr>
          <w:rFonts w:ascii="Arial" w:hAnsi="Arial"/>
          <w:sz w:val="17"/>
          <w:szCs w:val="19"/>
        </w:rPr>
        <w:t>Moldova</w:t>
      </w:r>
    </w:p>
    <w:p w14:paraId="15633879" w14:textId="2EEEE3D1" w:rsidR="00C10434" w:rsidRPr="00866842" w:rsidRDefault="00141187" w:rsidP="00121426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noProof/>
          <w:sz w:val="17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0E375EDD" w:rsidR="00121426" w:rsidRPr="00866842" w:rsidRDefault="00C10434" w:rsidP="00A4076A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hyperlink r:id="rId10" w:history="1">
        <w:r w:rsidR="00E44049" w:rsidRPr="00866842">
          <w:rPr>
            <w:rStyle w:val="Hyperlink"/>
            <w:rFonts w:ascii="Arial" w:hAnsi="Arial"/>
            <w:sz w:val="17"/>
            <w:szCs w:val="19"/>
          </w:rPr>
          <w:t xml:space="preserve">AWS Certified Developer </w:t>
        </w:r>
        <w:r w:rsidR="00141187" w:rsidRPr="00866842">
          <w:rPr>
            <w:rStyle w:val="Hyperlink"/>
            <w:rFonts w:ascii="Arial" w:hAnsi="Arial"/>
            <w:sz w:val="17"/>
            <w:szCs w:val="19"/>
          </w:rPr>
          <w:t>–</w:t>
        </w:r>
        <w:r w:rsidR="00E44049" w:rsidRPr="00866842">
          <w:rPr>
            <w:rStyle w:val="Hyperlink"/>
            <w:rFonts w:ascii="Arial" w:hAnsi="Arial"/>
            <w:sz w:val="17"/>
            <w:szCs w:val="19"/>
          </w:rPr>
          <w:t xml:space="preserve"> Associate </w:t>
        </w:r>
      </w:hyperlink>
      <w:r w:rsidR="00885F00" w:rsidRPr="00866842">
        <w:rPr>
          <w:rFonts w:ascii="Arial" w:hAnsi="Arial"/>
          <w:sz w:val="17"/>
          <w:szCs w:val="19"/>
        </w:rPr>
        <w:t>( 883</w:t>
      </w:r>
      <w:r w:rsidR="00697897" w:rsidRPr="00866842">
        <w:rPr>
          <w:rFonts w:ascii="Arial" w:hAnsi="Arial"/>
          <w:sz w:val="17"/>
          <w:szCs w:val="19"/>
        </w:rPr>
        <w:t xml:space="preserve"> </w:t>
      </w:r>
      <w:r w:rsidR="00885F00" w:rsidRPr="00866842">
        <w:rPr>
          <w:rFonts w:ascii="Arial" w:hAnsi="Arial"/>
          <w:sz w:val="17"/>
          <w:szCs w:val="19"/>
        </w:rPr>
        <w:t>/</w:t>
      </w:r>
      <w:r w:rsidR="00697897" w:rsidRPr="00866842">
        <w:rPr>
          <w:rFonts w:ascii="Arial" w:hAnsi="Arial"/>
          <w:sz w:val="17"/>
          <w:szCs w:val="19"/>
        </w:rPr>
        <w:t xml:space="preserve"> </w:t>
      </w:r>
      <w:r w:rsidR="00885F00" w:rsidRPr="00866842">
        <w:rPr>
          <w:rFonts w:ascii="Arial" w:hAnsi="Arial"/>
          <w:sz w:val="17"/>
          <w:szCs w:val="19"/>
        </w:rPr>
        <w:t xml:space="preserve">1000 </w:t>
      </w:r>
      <w:r w:rsidR="00CF4592" w:rsidRPr="00866842">
        <w:rPr>
          <w:rFonts w:ascii="Arial" w:hAnsi="Arial"/>
          <w:sz w:val="17"/>
          <w:szCs w:val="19"/>
        </w:rPr>
        <w:t>score)</w:t>
      </w:r>
    </w:p>
    <w:p w14:paraId="581EBAD3" w14:textId="115380E9" w:rsidR="00C10434" w:rsidRPr="00866842" w:rsidRDefault="00297477" w:rsidP="00C10434">
      <w:pPr>
        <w:ind w:hanging="720"/>
        <w:rPr>
          <w:rFonts w:ascii="Arial" w:hAnsi="Arial"/>
          <w:sz w:val="17"/>
          <w:szCs w:val="19"/>
        </w:rPr>
      </w:pPr>
      <w:r w:rsidRPr="00866842">
        <w:rPr>
          <w:noProof/>
          <w:sz w:val="17"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 w:rsidRPr="00866842">
        <w:rPr>
          <w:rFonts w:ascii="Arial" w:hAnsi="Arial"/>
          <w:sz w:val="17"/>
          <w:szCs w:val="19"/>
        </w:rPr>
        <w:tab/>
      </w:r>
      <w:r w:rsidR="00121426" w:rsidRPr="00866842">
        <w:rPr>
          <w:rFonts w:ascii="Arial" w:hAnsi="Arial"/>
          <w:sz w:val="17"/>
          <w:szCs w:val="19"/>
        </w:rPr>
        <w:tab/>
      </w:r>
    </w:p>
    <w:p w14:paraId="78992CAA" w14:textId="0243E351" w:rsidR="00297477" w:rsidRPr="00866842" w:rsidRDefault="00901238" w:rsidP="00297477">
      <w:pPr>
        <w:ind w:hanging="72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ab/>
      </w:r>
      <w:r w:rsidRPr="00866842">
        <w:rPr>
          <w:rFonts w:ascii="Arial" w:hAnsi="Arial"/>
          <w:sz w:val="17"/>
          <w:szCs w:val="19"/>
        </w:rPr>
        <w:tab/>
      </w:r>
      <w:r w:rsidR="00297477" w:rsidRPr="00866842">
        <w:rPr>
          <w:rFonts w:ascii="Arial" w:hAnsi="Arial"/>
          <w:sz w:val="17"/>
          <w:szCs w:val="19"/>
        </w:rPr>
        <w:t xml:space="preserve">     </w:t>
      </w:r>
      <w:r w:rsidR="008C4B68" w:rsidRPr="00866842">
        <w:rPr>
          <w:rFonts w:ascii="Arial" w:hAnsi="Arial"/>
          <w:sz w:val="17"/>
          <w:szCs w:val="19"/>
        </w:rPr>
        <w:t xml:space="preserve">  </w:t>
      </w:r>
      <w:r w:rsidR="00297477" w:rsidRPr="00866842">
        <w:rPr>
          <w:rFonts w:ascii="Arial" w:hAnsi="Arial"/>
          <w:b/>
          <w:sz w:val="17"/>
          <w:szCs w:val="19"/>
        </w:rPr>
        <w:t>Udemy</w:t>
      </w:r>
      <w:r w:rsidR="00297477" w:rsidRPr="00866842">
        <w:rPr>
          <w:rFonts w:ascii="Arial" w:hAnsi="Arial"/>
          <w:sz w:val="17"/>
          <w:szCs w:val="19"/>
        </w:rPr>
        <w:t xml:space="preserve"> </w:t>
      </w:r>
      <w:r w:rsidRPr="00866842">
        <w:rPr>
          <w:rFonts w:ascii="Arial" w:hAnsi="Arial"/>
          <w:b/>
          <w:sz w:val="17"/>
          <w:szCs w:val="19"/>
        </w:rPr>
        <w:t>Certifications</w:t>
      </w:r>
      <w:r w:rsidRPr="00866842">
        <w:rPr>
          <w:rFonts w:ascii="Arial" w:hAnsi="Arial"/>
          <w:sz w:val="17"/>
          <w:szCs w:val="19"/>
        </w:rPr>
        <w:t xml:space="preserve"> in </w:t>
      </w:r>
      <w:r w:rsidR="00297477" w:rsidRPr="00866842">
        <w:rPr>
          <w:sz w:val="17"/>
        </w:rPr>
        <w:fldChar w:fldCharType="begin"/>
      </w:r>
      <w:r w:rsidR="00297477" w:rsidRPr="00866842">
        <w:rPr>
          <w:sz w:val="17"/>
        </w:rPr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 w:rsidRPr="00866842">
        <w:rPr>
          <w:sz w:val="17"/>
        </w:rPr>
        <w:fldChar w:fldCharType="end"/>
      </w:r>
    </w:p>
    <w:p w14:paraId="0F481106" w14:textId="77777777" w:rsidR="003A2D2F" w:rsidRDefault="003A2D2F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</w:p>
    <w:p w14:paraId="609022A1" w14:textId="285545E2" w:rsidR="003A2D2F" w:rsidRPr="003A2D2F" w:rsidRDefault="00901238" w:rsidP="003A2D2F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AWS Lambda</w:t>
      </w:r>
      <w:r w:rsidR="00297477" w:rsidRPr="00866842">
        <w:rPr>
          <w:rFonts w:ascii="Arial" w:hAnsi="Arial"/>
          <w:sz w:val="17"/>
          <w:szCs w:val="19"/>
        </w:rPr>
        <w:t xml:space="preserve"> / Serverless Framework</w:t>
      </w:r>
      <w:r w:rsidRPr="00866842">
        <w:rPr>
          <w:rFonts w:ascii="Arial" w:hAnsi="Arial"/>
          <w:sz w:val="17"/>
          <w:szCs w:val="19"/>
        </w:rPr>
        <w:t xml:space="preserve">, </w:t>
      </w:r>
      <w:r w:rsidR="00746B94">
        <w:rPr>
          <w:rFonts w:ascii="Arial" w:hAnsi="Arial"/>
          <w:sz w:val="17"/>
          <w:szCs w:val="19"/>
        </w:rPr>
        <w:t xml:space="preserve">Kafka Connect, Kafka Streams, </w:t>
      </w:r>
      <w:r w:rsidR="00297477" w:rsidRPr="00866842">
        <w:rPr>
          <w:rFonts w:ascii="Arial" w:hAnsi="Arial"/>
          <w:sz w:val="17"/>
          <w:szCs w:val="19"/>
        </w:rPr>
        <w:t>Docker</w:t>
      </w:r>
      <w:r w:rsidR="00F84BFE" w:rsidRPr="00866842">
        <w:rPr>
          <w:rFonts w:ascii="Arial" w:hAnsi="Arial"/>
          <w:sz w:val="17"/>
          <w:szCs w:val="19"/>
        </w:rPr>
        <w:t>, Gradle</w:t>
      </w:r>
    </w:p>
    <w:p w14:paraId="61118088" w14:textId="11D386BD" w:rsidR="003A2D2F" w:rsidRPr="003A2D2F" w:rsidRDefault="003A2D2F" w:rsidP="003A2D2F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 xml:space="preserve">React, Reactive RESTful APIs, Asynchronous JavaScript, </w:t>
      </w:r>
      <w:proofErr w:type="spellStart"/>
      <w:r w:rsidRPr="00866842">
        <w:rPr>
          <w:rFonts w:ascii="Arial" w:hAnsi="Arial"/>
          <w:sz w:val="17"/>
          <w:szCs w:val="19"/>
        </w:rPr>
        <w:t>GraphQL</w:t>
      </w:r>
      <w:proofErr w:type="spellEnd"/>
      <w:r w:rsidRPr="00866842">
        <w:rPr>
          <w:rFonts w:ascii="Arial" w:hAnsi="Arial"/>
          <w:sz w:val="17"/>
          <w:szCs w:val="19"/>
        </w:rPr>
        <w:t>, Node.js</w:t>
      </w:r>
    </w:p>
    <w:p w14:paraId="294B281E" w14:textId="34417CEC" w:rsidR="000F6D7C" w:rsidRPr="00CE0F22" w:rsidRDefault="00447395" w:rsidP="00594B21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7"/>
          <w:szCs w:val="19"/>
        </w:rPr>
      </w:pPr>
      <w:r w:rsidRPr="00866842">
        <w:rPr>
          <w:rFonts w:ascii="Arial" w:hAnsi="Arial"/>
          <w:sz w:val="17"/>
          <w:szCs w:val="19"/>
        </w:rPr>
        <w:t>Microservices with Spring Cloud</w:t>
      </w:r>
      <w:bookmarkEnd w:id="1"/>
    </w:p>
    <w:sectPr w:rsidR="000F6D7C" w:rsidRPr="00CE0F22" w:rsidSect="003A2D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360" w:right="1080" w:bottom="504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492DA" w14:textId="77777777" w:rsidR="00DC6473" w:rsidRDefault="00DC6473" w:rsidP="00F070B1">
      <w:r>
        <w:separator/>
      </w:r>
    </w:p>
  </w:endnote>
  <w:endnote w:type="continuationSeparator" w:id="0">
    <w:p w14:paraId="39C48DD9" w14:textId="77777777" w:rsidR="00DC6473" w:rsidRDefault="00DC6473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8BAB8" w14:textId="77777777" w:rsidR="003A2D2F" w:rsidRDefault="003A2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F1E61" w14:textId="77777777" w:rsidR="003A2D2F" w:rsidRDefault="003A2D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99641" w14:textId="77777777" w:rsidR="003A2D2F" w:rsidRDefault="003A2D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1C94B" w14:textId="77777777" w:rsidR="00DC6473" w:rsidRDefault="00DC6473" w:rsidP="00F070B1">
      <w:r>
        <w:separator/>
      </w:r>
    </w:p>
  </w:footnote>
  <w:footnote w:type="continuationSeparator" w:id="0">
    <w:p w14:paraId="567AF9F1" w14:textId="77777777" w:rsidR="00DC6473" w:rsidRDefault="00DC6473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3DD65864" w14:textId="4F2A883D" w:rsidR="000F1117" w:rsidRDefault="00814E52" w:rsidP="00814E52">
    <w:pPr>
      <w:pStyle w:val="Header"/>
      <w:rPr>
        <w:rStyle w:val="Hyperlink"/>
      </w:rPr>
    </w:pPr>
    <w:r>
      <w:tab/>
      <w:t xml:space="preserve">                             </w:t>
    </w:r>
    <w:r w:rsidR="000F1117">
      <w:t xml:space="preserve">Email: </w:t>
    </w:r>
    <w:hyperlink r:id="rId1" w:history="1">
      <w:r w:rsidR="000F1117" w:rsidRPr="005C6F5F">
        <w:rPr>
          <w:rStyle w:val="Hyperlink"/>
        </w:rPr>
        <w:t>michael.bronshteyn@gmail.com</w:t>
      </w:r>
    </w:hyperlink>
  </w:p>
  <w:p w14:paraId="6F4B1F19" w14:textId="13365C2B" w:rsidR="00814E52" w:rsidRPr="00814E52" w:rsidRDefault="00814E52" w:rsidP="00814E52">
    <w:pPr>
      <w:pStyle w:val="Header"/>
    </w:pPr>
    <w:r w:rsidRPr="00814E52">
      <w:rPr>
        <w:rStyle w:val="Hyperlink"/>
        <w:u w:val="none"/>
      </w:rPr>
      <w:t xml:space="preserve">                   </w:t>
    </w:r>
    <w:r>
      <w:rPr>
        <w:rStyle w:val="Hyperlink"/>
        <w:u w:val="none"/>
      </w:rPr>
      <w:tab/>
    </w:r>
    <w:r w:rsidRPr="00814E52">
      <w:rPr>
        <w:rStyle w:val="Hyperlink"/>
        <w:color w:val="auto"/>
        <w:u w:val="none"/>
      </w:rPr>
      <w:t xml:space="preserve">                         phone: 858 344 0006</w:t>
    </w:r>
    <w:r>
      <w:rPr>
        <w:rStyle w:val="Hyperlink"/>
        <w:u w:val="none"/>
      </w:rPr>
      <w:tab/>
    </w:r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125A8"/>
    <w:rsid w:val="00033084"/>
    <w:rsid w:val="00041324"/>
    <w:rsid w:val="000431BE"/>
    <w:rsid w:val="00047377"/>
    <w:rsid w:val="0006088C"/>
    <w:rsid w:val="00076F98"/>
    <w:rsid w:val="000770BF"/>
    <w:rsid w:val="00084660"/>
    <w:rsid w:val="00092E4A"/>
    <w:rsid w:val="00097872"/>
    <w:rsid w:val="000A2D11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5AEF"/>
    <w:rsid w:val="001653B5"/>
    <w:rsid w:val="001701BA"/>
    <w:rsid w:val="00174349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63D4"/>
    <w:rsid w:val="00261AB7"/>
    <w:rsid w:val="00264DB8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14DB6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2D2F"/>
    <w:rsid w:val="003A4293"/>
    <w:rsid w:val="003B7185"/>
    <w:rsid w:val="003C4FDC"/>
    <w:rsid w:val="003C53FA"/>
    <w:rsid w:val="003D2F06"/>
    <w:rsid w:val="003F56AF"/>
    <w:rsid w:val="00402344"/>
    <w:rsid w:val="004042A6"/>
    <w:rsid w:val="00405E4C"/>
    <w:rsid w:val="004163AF"/>
    <w:rsid w:val="00426791"/>
    <w:rsid w:val="00440335"/>
    <w:rsid w:val="00444471"/>
    <w:rsid w:val="00447395"/>
    <w:rsid w:val="00464462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752F1"/>
    <w:rsid w:val="00580B02"/>
    <w:rsid w:val="00584AF9"/>
    <w:rsid w:val="00584E1D"/>
    <w:rsid w:val="00592A8C"/>
    <w:rsid w:val="00594B21"/>
    <w:rsid w:val="005A4680"/>
    <w:rsid w:val="005A6B92"/>
    <w:rsid w:val="005B7398"/>
    <w:rsid w:val="005C5FC1"/>
    <w:rsid w:val="005C618F"/>
    <w:rsid w:val="005D4805"/>
    <w:rsid w:val="005D6E0C"/>
    <w:rsid w:val="005D7BB2"/>
    <w:rsid w:val="005F1252"/>
    <w:rsid w:val="005F2593"/>
    <w:rsid w:val="005F7A81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46B94"/>
    <w:rsid w:val="00750347"/>
    <w:rsid w:val="007508B4"/>
    <w:rsid w:val="00763B4E"/>
    <w:rsid w:val="007768FA"/>
    <w:rsid w:val="0078373C"/>
    <w:rsid w:val="007914EE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1BDB"/>
    <w:rsid w:val="007F38D7"/>
    <w:rsid w:val="00814E52"/>
    <w:rsid w:val="00826BF7"/>
    <w:rsid w:val="00837778"/>
    <w:rsid w:val="00852209"/>
    <w:rsid w:val="00852449"/>
    <w:rsid w:val="00853981"/>
    <w:rsid w:val="00860C5B"/>
    <w:rsid w:val="00860F23"/>
    <w:rsid w:val="00863450"/>
    <w:rsid w:val="00866842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07162"/>
    <w:rsid w:val="009175D3"/>
    <w:rsid w:val="00922F66"/>
    <w:rsid w:val="00932957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5BFE"/>
    <w:rsid w:val="00A76800"/>
    <w:rsid w:val="00A76C83"/>
    <w:rsid w:val="00A8165D"/>
    <w:rsid w:val="00A828F6"/>
    <w:rsid w:val="00A942D2"/>
    <w:rsid w:val="00AA453D"/>
    <w:rsid w:val="00AB08B1"/>
    <w:rsid w:val="00AB0B9D"/>
    <w:rsid w:val="00AB52D2"/>
    <w:rsid w:val="00AC1731"/>
    <w:rsid w:val="00AC218F"/>
    <w:rsid w:val="00AC7513"/>
    <w:rsid w:val="00AD701E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276C"/>
    <w:rsid w:val="00B934D6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3E24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0F22"/>
    <w:rsid w:val="00CE4664"/>
    <w:rsid w:val="00CE6BF0"/>
    <w:rsid w:val="00CF1F25"/>
    <w:rsid w:val="00CF2FDF"/>
    <w:rsid w:val="00CF4592"/>
    <w:rsid w:val="00D065E4"/>
    <w:rsid w:val="00D068EE"/>
    <w:rsid w:val="00D10A47"/>
    <w:rsid w:val="00D10EEC"/>
    <w:rsid w:val="00D13557"/>
    <w:rsid w:val="00D14D95"/>
    <w:rsid w:val="00D335CD"/>
    <w:rsid w:val="00D33BFA"/>
    <w:rsid w:val="00D6062B"/>
    <w:rsid w:val="00D70633"/>
    <w:rsid w:val="00D725A1"/>
    <w:rsid w:val="00D82BC2"/>
    <w:rsid w:val="00D84C76"/>
    <w:rsid w:val="00D97649"/>
    <w:rsid w:val="00DA5CE1"/>
    <w:rsid w:val="00DA6111"/>
    <w:rsid w:val="00DA72D3"/>
    <w:rsid w:val="00DC6473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EF14D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A85908-8B44-5E49-8AE8-1DC59B01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1017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6805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14</cp:revision>
  <cp:lastPrinted>2020-03-02T21:04:00Z</cp:lastPrinted>
  <dcterms:created xsi:type="dcterms:W3CDTF">2020-03-02T20:51:00Z</dcterms:created>
  <dcterms:modified xsi:type="dcterms:W3CDTF">2020-03-08T14:55:00Z</dcterms:modified>
</cp:coreProperties>
</file>